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documentdivnottopsection"/>
        <w:tblW w:w="0" w:type="auto"/>
        <w:tblLayout w:type="fixed"/>
        <w:tblCellMar>
          <w:left w:w="0" w:type="dxa"/>
          <w:right w:w="0" w:type="dxa"/>
        </w:tblCellMar>
        <w:tblLook w:val="05E0" w:firstRow="1" w:lastRow="1" w:firstColumn="1" w:lastColumn="1" w:noHBand="0" w:noVBand="1"/>
      </w:tblPr>
      <w:tblGrid>
        <w:gridCol w:w="8520"/>
        <w:gridCol w:w="110"/>
        <w:gridCol w:w="3310"/>
      </w:tblGrid>
      <w:tr w:rsidR="0038246A" w14:paraId="6B3D4D93" w14:textId="77777777">
        <w:tc>
          <w:tcPr>
            <w:tcW w:w="8520" w:type="dxa"/>
            <w:tcMar>
              <w:top w:w="5" w:type="dxa"/>
              <w:left w:w="5" w:type="dxa"/>
              <w:bottom w:w="5" w:type="dxa"/>
              <w:right w:w="105" w:type="dxa"/>
            </w:tcMar>
            <w:hideMark/>
          </w:tcPr>
          <w:tbl>
            <w:tblPr>
              <w:tblStyle w:val="documentname"/>
              <w:tblW w:w="0" w:type="auto"/>
              <w:tblLayout w:type="fixed"/>
              <w:tblCellMar>
                <w:left w:w="0" w:type="dxa"/>
                <w:bottom w:w="300" w:type="dxa"/>
                <w:right w:w="0" w:type="dxa"/>
              </w:tblCellMar>
              <w:tblLook w:val="05E0" w:firstRow="1" w:lastRow="1" w:firstColumn="1" w:lastColumn="1" w:noHBand="0" w:noVBand="1"/>
            </w:tblPr>
            <w:tblGrid>
              <w:gridCol w:w="390"/>
              <w:gridCol w:w="1810"/>
              <w:gridCol w:w="6320"/>
            </w:tblGrid>
            <w:tr w:rsidR="0038246A" w14:paraId="09B0EC07" w14:textId="77777777">
              <w:tc>
                <w:tcPr>
                  <w:tcW w:w="390" w:type="dxa"/>
                  <w:tcMar>
                    <w:top w:w="5" w:type="dxa"/>
                    <w:left w:w="5" w:type="dxa"/>
                    <w:bottom w:w="5" w:type="dxa"/>
                    <w:right w:w="5" w:type="dxa"/>
                  </w:tcMar>
                  <w:vAlign w:val="bottom"/>
                  <w:hideMark/>
                </w:tcPr>
                <w:p w14:paraId="65C93030" w14:textId="77777777" w:rsidR="0038246A" w:rsidRDefault="007811E3">
                  <w:pPr>
                    <w:rPr>
                      <w:rStyle w:val="documentleft-box"/>
                      <w:sz w:val="22"/>
                      <w:szCs w:val="22"/>
                    </w:rPr>
                  </w:pPr>
                  <w:r>
                    <w:rPr>
                      <w:rStyle w:val="documenttablecell"/>
                      <w:b/>
                      <w:bCs/>
                      <w:color w:val="373D48"/>
                      <w:sz w:val="72"/>
                      <w:szCs w:val="72"/>
                    </w:rPr>
                    <w:t> </w:t>
                  </w:r>
                </w:p>
              </w:tc>
              <w:tc>
                <w:tcPr>
                  <w:tcW w:w="1810" w:type="dxa"/>
                  <w:tcMar>
                    <w:top w:w="5" w:type="dxa"/>
                    <w:left w:w="5" w:type="dxa"/>
                    <w:bottom w:w="5" w:type="dxa"/>
                    <w:right w:w="5" w:type="dxa"/>
                  </w:tcMar>
                  <w:hideMark/>
                </w:tcPr>
                <w:p w14:paraId="724A7DD3" w14:textId="77777777" w:rsidR="0038246A" w:rsidRDefault="007811E3">
                  <w:pPr>
                    <w:rPr>
                      <w:rStyle w:val="documenttablecell"/>
                      <w:b/>
                      <w:bCs/>
                      <w:color w:val="373D48"/>
                      <w:sz w:val="72"/>
                      <w:szCs w:val="72"/>
                    </w:rPr>
                  </w:pPr>
                  <w:r>
                    <w:rPr>
                      <w:rStyle w:val="documentmonogram"/>
                      <w:b/>
                      <w:bCs/>
                      <w:noProof/>
                      <w:color w:val="373D48"/>
                      <w:sz w:val="72"/>
                      <w:szCs w:val="72"/>
                    </w:rPr>
                    <w:drawing>
                      <wp:inline distT="0" distB="0" distL="0" distR="0" wp14:anchorId="113B538F" wp14:editId="2C0157C9">
                        <wp:extent cx="1104160" cy="1104779"/>
                        <wp:effectExtent l="0" t="0" r="0" b="0"/>
                        <wp:docPr id="100001" name="Picture 100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1" name=""/>
                                <pic:cNvPicPr>
                                  <a:picLocks/>
                                </pic:cNvPicPr>
                              </pic:nvPicPr>
                              <pic:blipFill>
                                <a:blip r:embed="rId5"/>
                                <a:stretch>
                                  <a:fillRect/>
                                </a:stretch>
                              </pic:blipFill>
                              <pic:spPr>
                                <a:xfrm>
                                  <a:off x="0" y="0"/>
                                  <a:ext cx="1104160" cy="1104779"/>
                                </a:xfrm>
                                <a:prstGeom prst="rect">
                                  <a:avLst/>
                                </a:prstGeom>
                              </pic:spPr>
                            </pic:pic>
                          </a:graphicData>
                        </a:graphic>
                      </wp:inline>
                    </w:drawing>
                  </w:r>
                </w:p>
              </w:tc>
              <w:tc>
                <w:tcPr>
                  <w:tcW w:w="6320" w:type="dxa"/>
                  <w:tcMar>
                    <w:top w:w="5" w:type="dxa"/>
                    <w:left w:w="125" w:type="dxa"/>
                    <w:bottom w:w="5" w:type="dxa"/>
                    <w:right w:w="5" w:type="dxa"/>
                  </w:tcMar>
                  <w:hideMark/>
                </w:tcPr>
                <w:p w14:paraId="2EC9EB88" w14:textId="77777777" w:rsidR="0038246A" w:rsidRDefault="007811E3">
                  <w:pPr>
                    <w:spacing w:line="890" w:lineRule="exact"/>
                    <w:rPr>
                      <w:rStyle w:val="documentmonogram"/>
                      <w:b/>
                      <w:bCs/>
                      <w:color w:val="373D48"/>
                      <w:sz w:val="72"/>
                      <w:szCs w:val="72"/>
                    </w:rPr>
                  </w:pPr>
                  <w:r>
                    <w:rPr>
                      <w:rStyle w:val="documentword-break"/>
                      <w:b/>
                      <w:bCs/>
                      <w:color w:val="373D48"/>
                      <w:sz w:val="72"/>
                      <w:szCs w:val="72"/>
                    </w:rPr>
                    <w:t xml:space="preserve">George </w:t>
                  </w:r>
                  <w:r>
                    <w:rPr>
                      <w:rStyle w:val="span"/>
                      <w:b/>
                      <w:bCs/>
                      <w:color w:val="373D48"/>
                      <w:sz w:val="72"/>
                      <w:szCs w:val="72"/>
                    </w:rPr>
                    <w:t>Tupayachi</w:t>
                  </w:r>
                  <w:r>
                    <w:rPr>
                      <w:rStyle w:val="documenttxtBold"/>
                      <w:color w:val="373D48"/>
                      <w:sz w:val="72"/>
                      <w:szCs w:val="72"/>
                    </w:rPr>
                    <w:t xml:space="preserve"> </w:t>
                  </w:r>
                </w:p>
                <w:p w14:paraId="135D9F32" w14:textId="77777777" w:rsidR="0038246A" w:rsidRDefault="007811E3">
                  <w:pPr>
                    <w:pStyle w:val="documentresumeTitle"/>
                    <w:ind w:left="120" w:right="300"/>
                    <w:rPr>
                      <w:rStyle w:val="documenttxtBold"/>
                      <w:b w:val="0"/>
                      <w:bCs w:val="0"/>
                    </w:rPr>
                  </w:pPr>
                  <w:r>
                    <w:rPr>
                      <w:rStyle w:val="documenttxtBold"/>
                      <w:b w:val="0"/>
                      <w:bCs w:val="0"/>
                    </w:rPr>
                    <w:t xml:space="preserve">Business Administrator </w:t>
                  </w:r>
                </w:p>
              </w:tc>
            </w:tr>
          </w:tbl>
          <w:p w14:paraId="635B781F" w14:textId="77777777" w:rsidR="0038246A" w:rsidRDefault="0038246A">
            <w:pPr>
              <w:rPr>
                <w:vanish/>
              </w:rPr>
            </w:pPr>
          </w:p>
          <w:p w14:paraId="471C2437" w14:textId="77777777" w:rsidR="0038246A" w:rsidRDefault="0038246A">
            <w:pPr>
              <w:spacing w:line="160" w:lineRule="exact"/>
            </w:pPr>
          </w:p>
          <w:tbl>
            <w:tblPr>
              <w:tblStyle w:val="documentleft-boxsection"/>
              <w:tblW w:w="0" w:type="auto"/>
              <w:tblLayout w:type="fixed"/>
              <w:tblCellMar>
                <w:top w:w="60" w:type="dxa"/>
                <w:left w:w="0" w:type="dxa"/>
                <w:right w:w="0" w:type="dxa"/>
              </w:tblCellMar>
              <w:tblLook w:val="05E0" w:firstRow="1" w:lastRow="1" w:firstColumn="1" w:lastColumn="1" w:noHBand="0" w:noVBand="1"/>
            </w:tblPr>
            <w:tblGrid>
              <w:gridCol w:w="1950"/>
              <w:gridCol w:w="6550"/>
            </w:tblGrid>
            <w:tr w:rsidR="0038246A" w14:paraId="61164E14" w14:textId="77777777">
              <w:tc>
                <w:tcPr>
                  <w:tcW w:w="1950" w:type="dxa"/>
                  <w:tcMar>
                    <w:top w:w="0" w:type="dxa"/>
                    <w:left w:w="5" w:type="dxa"/>
                    <w:bottom w:w="5" w:type="dxa"/>
                    <w:right w:w="5" w:type="dxa"/>
                  </w:tcMar>
                  <w:hideMark/>
                </w:tcPr>
                <w:p w14:paraId="1DA61B7D" w14:textId="77777777" w:rsidR="0038246A" w:rsidRDefault="0038246A">
                  <w:pPr>
                    <w:pStyle w:val="documentleft-boxleftmargincellParagraph"/>
                    <w:spacing w:line="280" w:lineRule="atLeast"/>
                    <w:ind w:right="300"/>
                    <w:rPr>
                      <w:rStyle w:val="documentleft-boxleftmargincell"/>
                      <w:sz w:val="22"/>
                      <w:szCs w:val="22"/>
                    </w:rPr>
                  </w:pPr>
                </w:p>
              </w:tc>
              <w:tc>
                <w:tcPr>
                  <w:tcW w:w="6550" w:type="dxa"/>
                  <w:tcBorders>
                    <w:left w:val="single" w:sz="8" w:space="0" w:color="D7D7D7"/>
                  </w:tcBorders>
                  <w:tcMar>
                    <w:top w:w="0" w:type="dxa"/>
                    <w:left w:w="10" w:type="dxa"/>
                    <w:bottom w:w="5" w:type="dxa"/>
                    <w:right w:w="5" w:type="dxa"/>
                  </w:tcMar>
                  <w:hideMark/>
                </w:tcPr>
                <w:p w14:paraId="08794528" w14:textId="77777777" w:rsidR="0038246A" w:rsidRDefault="007811E3">
                  <w:pPr>
                    <w:pStyle w:val="documentleft-boxheading"/>
                    <w:pBdr>
                      <w:bottom w:val="none" w:sz="0" w:space="10" w:color="auto"/>
                    </w:pBdr>
                    <w:spacing w:line="240" w:lineRule="exact"/>
                    <w:ind w:left="500" w:right="300"/>
                    <w:rPr>
                      <w:rStyle w:val="documentleft-boxsectionparagraphwrapper"/>
                      <w:b/>
                      <w:bCs/>
                      <w:color w:val="373D48"/>
                    </w:rPr>
                  </w:pPr>
                  <w:r>
                    <w:rPr>
                      <w:rStyle w:val="documentleft-boxsectionparagraphwrapper"/>
                      <w:b/>
                      <w:bCs/>
                      <w:noProof/>
                      <w:color w:val="373D48"/>
                    </w:rPr>
                    <w:drawing>
                      <wp:anchor distT="0" distB="0" distL="114300" distR="114300" simplePos="0" relativeHeight="251658240" behindDoc="0" locked="0" layoutInCell="1" allowOverlap="1" wp14:anchorId="4A9194C2" wp14:editId="4E04AF0B">
                        <wp:simplePos x="0" y="0"/>
                        <wp:positionH relativeFrom="column">
                          <wp:posOffset>-203200</wp:posOffset>
                        </wp:positionH>
                        <wp:positionV relativeFrom="paragraph">
                          <wp:posOffset>-139700</wp:posOffset>
                        </wp:positionV>
                        <wp:extent cx="368466" cy="368677"/>
                        <wp:effectExtent l="0" t="0" r="0" b="0"/>
                        <wp:wrapNone/>
                        <wp:docPr id="100003" name="Picture 1000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3" name=""/>
                                <pic:cNvPicPr>
                                  <a:picLocks/>
                                </pic:cNvPicPr>
                              </pic:nvPicPr>
                              <pic:blipFill>
                                <a:blip r:embed="rId6"/>
                                <a:stretch>
                                  <a:fillRect/>
                                </a:stretch>
                              </pic:blipFill>
                              <pic:spPr>
                                <a:xfrm>
                                  <a:off x="0" y="0"/>
                                  <a:ext cx="368466" cy="368677"/>
                                </a:xfrm>
                                <a:prstGeom prst="rect">
                                  <a:avLst/>
                                </a:prstGeom>
                              </pic:spPr>
                            </pic:pic>
                          </a:graphicData>
                        </a:graphic>
                      </wp:anchor>
                    </w:drawing>
                  </w:r>
                  <w:r>
                    <w:rPr>
                      <w:rStyle w:val="documentsectiontitle"/>
                      <w:b/>
                      <w:bCs/>
                    </w:rPr>
                    <w:t>Professional Summary</w:t>
                  </w:r>
                </w:p>
                <w:tbl>
                  <w:tblPr>
                    <w:tblStyle w:val="documentleft-boxparagraphwrapperdivtwocolpara"/>
                    <w:tblW w:w="0" w:type="auto"/>
                    <w:tblLayout w:type="fixed"/>
                    <w:tblCellMar>
                      <w:left w:w="0" w:type="dxa"/>
                      <w:right w:w="0" w:type="dxa"/>
                    </w:tblCellMar>
                    <w:tblLook w:val="05E0" w:firstRow="1" w:lastRow="1" w:firstColumn="1" w:lastColumn="1" w:noHBand="0" w:noVBand="1"/>
                  </w:tblPr>
                  <w:tblGrid>
                    <w:gridCol w:w="510"/>
                    <w:gridCol w:w="6020"/>
                  </w:tblGrid>
                  <w:tr w:rsidR="0038246A" w14:paraId="1EE82CB4" w14:textId="77777777">
                    <w:tc>
                      <w:tcPr>
                        <w:tcW w:w="510" w:type="dxa"/>
                        <w:tcMar>
                          <w:top w:w="0" w:type="dxa"/>
                          <w:left w:w="5" w:type="dxa"/>
                          <w:bottom w:w="5" w:type="dxa"/>
                          <w:right w:w="5" w:type="dxa"/>
                        </w:tcMar>
                        <w:hideMark/>
                      </w:tcPr>
                      <w:p w14:paraId="2F5ED298" w14:textId="77777777" w:rsidR="0038246A" w:rsidRDefault="007811E3">
                        <w:pPr>
                          <w:spacing w:line="300" w:lineRule="atLeast"/>
                          <w:ind w:right="300"/>
                          <w:rPr>
                            <w:rStyle w:val="documentleft-boxspandateswrapper"/>
                            <w:sz w:val="22"/>
                            <w:szCs w:val="22"/>
                          </w:rPr>
                        </w:pPr>
                        <w:r>
                          <w:rPr>
                            <w:rStyle w:val="documentleft-boxspandateswrapper"/>
                            <w:noProof/>
                            <w:sz w:val="22"/>
                            <w:szCs w:val="22"/>
                          </w:rPr>
                          <w:drawing>
                            <wp:anchor distT="0" distB="0" distL="114300" distR="114300" simplePos="0" relativeHeight="251659264" behindDoc="0" locked="0" layoutInCell="1" allowOverlap="1" wp14:anchorId="24BC074C" wp14:editId="5C70C154">
                              <wp:simplePos x="0" y="0"/>
                              <wp:positionH relativeFrom="column">
                                <wp:posOffset>-69850</wp:posOffset>
                              </wp:positionH>
                              <wp:positionV relativeFrom="paragraph">
                                <wp:posOffset>25400</wp:posOffset>
                              </wp:positionV>
                              <wp:extent cx="102094" cy="102158"/>
                              <wp:effectExtent l="0" t="0" r="0" b="0"/>
                              <wp:wrapNone/>
                              <wp:docPr id="100005" name="Picture 1000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5" name=""/>
                                      <pic:cNvPicPr>
                                        <a:picLocks/>
                                      </pic:cNvPicPr>
                                    </pic:nvPicPr>
                                    <pic:blipFill>
                                      <a:blip r:embed="rId7"/>
                                      <a:stretch>
                                        <a:fillRect/>
                                      </a:stretch>
                                    </pic:blipFill>
                                    <pic:spPr>
                                      <a:xfrm>
                                        <a:off x="0" y="0"/>
                                        <a:ext cx="102094" cy="102158"/>
                                      </a:xfrm>
                                      <a:prstGeom prst="rect">
                                        <a:avLst/>
                                      </a:prstGeom>
                                    </pic:spPr>
                                  </pic:pic>
                                </a:graphicData>
                              </a:graphic>
                            </wp:anchor>
                          </w:drawing>
                        </w:r>
                      </w:p>
                    </w:tc>
                    <w:tc>
                      <w:tcPr>
                        <w:tcW w:w="6020" w:type="dxa"/>
                        <w:tcMar>
                          <w:top w:w="0" w:type="dxa"/>
                          <w:left w:w="5" w:type="dxa"/>
                          <w:bottom w:w="5" w:type="dxa"/>
                          <w:right w:w="5" w:type="dxa"/>
                        </w:tcMar>
                        <w:hideMark/>
                      </w:tcPr>
                      <w:p w14:paraId="63C1DA7F" w14:textId="77777777" w:rsidR="0038246A" w:rsidRDefault="007811E3">
                        <w:pPr>
                          <w:pStyle w:val="p"/>
                          <w:spacing w:line="280" w:lineRule="atLeast"/>
                          <w:ind w:right="300"/>
                          <w:rPr>
                            <w:rStyle w:val="divdocumenttwocolparasinglecolumn"/>
                            <w:color w:val="000000"/>
                            <w:sz w:val="22"/>
                            <w:szCs w:val="22"/>
                          </w:rPr>
                        </w:pPr>
                        <w:r>
                          <w:rPr>
                            <w:rStyle w:val="divdocumenttwocolparasinglecolumn"/>
                            <w:color w:val="000000"/>
                            <w:sz w:val="22"/>
                            <w:szCs w:val="22"/>
                          </w:rPr>
                          <w:t xml:space="preserve">Hardworking Casino Manager successful at hiring and training top-performing teams, boosting customer loyalty through exceptional customer service. Adept at developing and promoting successful and high-impact player rewards programs. Knowledgeable about payroll and HR Development, and eager to learn new things every day to be more successful in life and help others. </w:t>
                        </w:r>
                      </w:p>
                    </w:tc>
                  </w:tr>
                </w:tbl>
                <w:p w14:paraId="4C07C4D0" w14:textId="77777777" w:rsidR="0038246A" w:rsidRDefault="0038246A">
                  <w:pPr>
                    <w:rPr>
                      <w:rStyle w:val="documentsectiontitle"/>
                      <w:b/>
                      <w:bCs/>
                    </w:rPr>
                  </w:pPr>
                </w:p>
              </w:tc>
            </w:tr>
          </w:tbl>
          <w:p w14:paraId="2FBE5266" w14:textId="77777777" w:rsidR="0038246A" w:rsidRDefault="0038246A">
            <w:pPr>
              <w:rPr>
                <w:vanish/>
              </w:rPr>
            </w:pPr>
          </w:p>
          <w:tbl>
            <w:tblPr>
              <w:tblStyle w:val="documentleft-boxsection"/>
              <w:tblW w:w="0" w:type="auto"/>
              <w:tblLayout w:type="fixed"/>
              <w:tblCellMar>
                <w:left w:w="0" w:type="dxa"/>
                <w:right w:w="0" w:type="dxa"/>
              </w:tblCellMar>
              <w:tblLook w:val="05E0" w:firstRow="1" w:lastRow="1" w:firstColumn="1" w:lastColumn="1" w:noHBand="0" w:noVBand="1"/>
            </w:tblPr>
            <w:tblGrid>
              <w:gridCol w:w="1950"/>
              <w:gridCol w:w="6550"/>
            </w:tblGrid>
            <w:tr w:rsidR="0038246A" w14:paraId="0C5C6B14" w14:textId="77777777">
              <w:tc>
                <w:tcPr>
                  <w:tcW w:w="1950" w:type="dxa"/>
                  <w:tcMar>
                    <w:top w:w="0" w:type="dxa"/>
                    <w:left w:w="5" w:type="dxa"/>
                    <w:bottom w:w="5" w:type="dxa"/>
                    <w:right w:w="5" w:type="dxa"/>
                  </w:tcMar>
                  <w:hideMark/>
                </w:tcPr>
                <w:p w14:paraId="336BD392" w14:textId="77777777" w:rsidR="0038246A" w:rsidRDefault="0038246A">
                  <w:pPr>
                    <w:pStyle w:val="documentleft-boxleftmargincellParagraph"/>
                    <w:spacing w:line="280" w:lineRule="atLeast"/>
                    <w:ind w:right="300"/>
                    <w:rPr>
                      <w:rStyle w:val="documentleft-boxleftmargincell"/>
                      <w:sz w:val="22"/>
                      <w:szCs w:val="22"/>
                    </w:rPr>
                  </w:pPr>
                </w:p>
              </w:tc>
              <w:tc>
                <w:tcPr>
                  <w:tcW w:w="6550" w:type="dxa"/>
                  <w:tcBorders>
                    <w:left w:val="single" w:sz="8" w:space="0" w:color="D7D7D7"/>
                  </w:tcBorders>
                  <w:tcMar>
                    <w:top w:w="0" w:type="dxa"/>
                    <w:left w:w="10" w:type="dxa"/>
                    <w:bottom w:w="5" w:type="dxa"/>
                    <w:right w:w="5" w:type="dxa"/>
                  </w:tcMar>
                  <w:hideMark/>
                </w:tcPr>
                <w:p w14:paraId="4AA04A93" w14:textId="77777777" w:rsidR="0038246A" w:rsidRDefault="007811E3">
                  <w:pPr>
                    <w:pStyle w:val="documentleft-boxheading"/>
                    <w:pBdr>
                      <w:top w:val="none" w:sz="0" w:space="5" w:color="auto"/>
                      <w:bottom w:val="none" w:sz="0" w:space="10" w:color="auto"/>
                    </w:pBdr>
                    <w:spacing w:line="300" w:lineRule="atLeast"/>
                    <w:ind w:left="500" w:right="300"/>
                    <w:rPr>
                      <w:rStyle w:val="documentleft-boxsectionparagraphwrapper"/>
                      <w:b/>
                      <w:bCs/>
                      <w:color w:val="373D48"/>
                    </w:rPr>
                  </w:pPr>
                  <w:r>
                    <w:rPr>
                      <w:rStyle w:val="documentleft-boxsectionparagraphwrapper"/>
                      <w:b/>
                      <w:bCs/>
                      <w:noProof/>
                      <w:color w:val="373D48"/>
                    </w:rPr>
                    <w:drawing>
                      <wp:anchor distT="0" distB="0" distL="114300" distR="114300" simplePos="0" relativeHeight="251660288" behindDoc="0" locked="0" layoutInCell="1" allowOverlap="1" wp14:anchorId="6CB5A1BC" wp14:editId="0F0A8A8F">
                        <wp:simplePos x="0" y="0"/>
                        <wp:positionH relativeFrom="column">
                          <wp:posOffset>-203200</wp:posOffset>
                        </wp:positionH>
                        <wp:positionV relativeFrom="paragraph">
                          <wp:posOffset>-12700</wp:posOffset>
                        </wp:positionV>
                        <wp:extent cx="368466" cy="368677"/>
                        <wp:effectExtent l="0" t="0" r="0" b="0"/>
                        <wp:wrapNone/>
                        <wp:docPr id="100007" name="Picture 1000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7" name=""/>
                                <pic:cNvPicPr>
                                  <a:picLocks/>
                                </pic:cNvPicPr>
                              </pic:nvPicPr>
                              <pic:blipFill>
                                <a:blip r:embed="rId8"/>
                                <a:stretch>
                                  <a:fillRect/>
                                </a:stretch>
                              </pic:blipFill>
                              <pic:spPr>
                                <a:xfrm>
                                  <a:off x="0" y="0"/>
                                  <a:ext cx="368466" cy="368677"/>
                                </a:xfrm>
                                <a:prstGeom prst="rect">
                                  <a:avLst/>
                                </a:prstGeom>
                              </pic:spPr>
                            </pic:pic>
                          </a:graphicData>
                        </a:graphic>
                      </wp:anchor>
                    </w:drawing>
                  </w:r>
                  <w:r>
                    <w:rPr>
                      <w:rStyle w:val="documentsectiontitle"/>
                      <w:b/>
                      <w:bCs/>
                    </w:rPr>
                    <w:t>Work History</w:t>
                  </w:r>
                </w:p>
                <w:tbl>
                  <w:tblPr>
                    <w:tblStyle w:val="documentleft-boxsectionexpreducparagraphwrapperparagraphtwocolpara"/>
                    <w:tblW w:w="0" w:type="auto"/>
                    <w:tblLayout w:type="fixed"/>
                    <w:tblCellMar>
                      <w:left w:w="0" w:type="dxa"/>
                      <w:right w:w="0" w:type="dxa"/>
                    </w:tblCellMar>
                    <w:tblLook w:val="05E0" w:firstRow="1" w:lastRow="1" w:firstColumn="1" w:lastColumn="1" w:noHBand="0" w:noVBand="1"/>
                  </w:tblPr>
                  <w:tblGrid>
                    <w:gridCol w:w="510"/>
                    <w:gridCol w:w="6020"/>
                  </w:tblGrid>
                  <w:tr w:rsidR="0038246A" w14:paraId="178248F7" w14:textId="77777777">
                    <w:tc>
                      <w:tcPr>
                        <w:tcW w:w="510" w:type="dxa"/>
                        <w:tcMar>
                          <w:top w:w="0" w:type="dxa"/>
                          <w:left w:w="5" w:type="dxa"/>
                          <w:bottom w:w="5" w:type="dxa"/>
                          <w:right w:w="5" w:type="dxa"/>
                        </w:tcMar>
                        <w:hideMark/>
                      </w:tcPr>
                      <w:p w14:paraId="0259CEA2" w14:textId="24783B73" w:rsidR="0038246A" w:rsidRDefault="007811E3">
                        <w:pPr>
                          <w:spacing w:line="300" w:lineRule="atLeast"/>
                          <w:ind w:right="300"/>
                          <w:rPr>
                            <w:rStyle w:val="documentleft-boxspandateswrapper"/>
                            <w:sz w:val="22"/>
                            <w:szCs w:val="22"/>
                          </w:rPr>
                        </w:pPr>
                        <w:r>
                          <w:rPr>
                            <w:rStyle w:val="documentleft-boxspandateswrapper"/>
                            <w:noProof/>
                            <w:sz w:val="22"/>
                            <w:szCs w:val="22"/>
                          </w:rPr>
                          <w:drawing>
                            <wp:anchor distT="0" distB="0" distL="114300" distR="114300" simplePos="0" relativeHeight="251661312" behindDoc="0" locked="0" layoutInCell="1" allowOverlap="1" wp14:anchorId="22723ABC" wp14:editId="13440D46">
                              <wp:simplePos x="0" y="0"/>
                              <wp:positionH relativeFrom="column">
                                <wp:posOffset>-69850</wp:posOffset>
                              </wp:positionH>
                              <wp:positionV relativeFrom="paragraph">
                                <wp:posOffset>25400</wp:posOffset>
                              </wp:positionV>
                              <wp:extent cx="102094" cy="102158"/>
                              <wp:effectExtent l="0" t="0" r="0" b="0"/>
                              <wp:wrapNone/>
                              <wp:docPr id="100009" name="Picture 1000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9" name=""/>
                                      <pic:cNvPicPr>
                                        <a:picLocks/>
                                      </pic:cNvPicPr>
                                    </pic:nvPicPr>
                                    <pic:blipFill>
                                      <a:blip r:embed="rId7"/>
                                      <a:stretch>
                                        <a:fillRect/>
                                      </a:stretch>
                                    </pic:blipFill>
                                    <pic:spPr>
                                      <a:xfrm>
                                        <a:off x="0" y="0"/>
                                        <a:ext cx="102094" cy="102158"/>
                                      </a:xfrm>
                                      <a:prstGeom prst="rect">
                                        <a:avLst/>
                                      </a:prstGeom>
                                    </pic:spPr>
                                  </pic:pic>
                                </a:graphicData>
                              </a:graphic>
                            </wp:anchor>
                          </w:drawing>
                        </w:r>
                        <w:r w:rsidR="00FC6FC9">
                          <w:rPr>
                            <w:noProof/>
                          </w:rPr>
                          <mc:AlternateContent>
                            <mc:Choice Requires="wps">
                              <w:drawing>
                                <wp:anchor distT="0" distB="0" distL="114300" distR="114300" simplePos="0" relativeHeight="251662336" behindDoc="0" locked="0" layoutInCell="1" allowOverlap="1" wp14:anchorId="34BDFB24" wp14:editId="5B609D1D">
                                  <wp:simplePos x="0" y="0"/>
                                  <wp:positionH relativeFrom="column">
                                    <wp:posOffset>-914400</wp:posOffset>
                                  </wp:positionH>
                                  <wp:positionV relativeFrom="paragraph">
                                    <wp:posOffset>-25400</wp:posOffset>
                                  </wp:positionV>
                                  <wp:extent cx="990600" cy="381000"/>
                                  <wp:effectExtent l="0" t="0" r="0" b="635"/>
                                  <wp:wrapNone/>
                                  <wp:docPr id="1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7BC09509" w14:textId="16916B01" w:rsidR="0038246A" w:rsidRDefault="007811E3">
                                              <w:pPr>
                                                <w:spacing w:line="300" w:lineRule="atLeast"/>
                                                <w:ind w:right="300"/>
                                                <w:rPr>
                                                  <w:rStyle w:val="documentleft-boxspandateswrapper"/>
                                                  <w:sz w:val="22"/>
                                                  <w:szCs w:val="22"/>
                                                </w:rPr>
                                              </w:pPr>
                                              <w:r>
                                                <w:rPr>
                                                  <w:rStyle w:val="span"/>
                                                  <w:color w:val="343434"/>
                                                  <w:sz w:val="22"/>
                                                  <w:szCs w:val="22"/>
                                                </w:rPr>
                                                <w:t>2021-07</w:t>
                                              </w:r>
                                              <w:r>
                                                <w:rPr>
                                                  <w:rStyle w:val="documentleft-boxspandateswrapper"/>
                                                  <w:sz w:val="22"/>
                                                  <w:szCs w:val="22"/>
                                                </w:rPr>
                                                <w:t xml:space="preserve"> </w:t>
                                              </w:r>
                                              <w:r w:rsidR="001B420D">
                                                <w:rPr>
                                                  <w:rStyle w:val="span"/>
                                                  <w:color w:val="343434"/>
                                                  <w:sz w:val="22"/>
                                                  <w:szCs w:val="22"/>
                                                </w:rPr>
                                                <w:t>–</w:t>
                                              </w:r>
                                              <w:r>
                                                <w:rPr>
                                                  <w:rStyle w:val="span"/>
                                                  <w:color w:val="343434"/>
                                                  <w:sz w:val="22"/>
                                                  <w:szCs w:val="22"/>
                                                </w:rPr>
                                                <w:t xml:space="preserve"> </w:t>
                                              </w:r>
                                              <w:r w:rsidR="001B420D">
                                                <w:rPr>
                                                  <w:rStyle w:val="span"/>
                                                  <w:color w:val="343434"/>
                                                  <w:sz w:val="22"/>
                                                  <w:szCs w:val="22"/>
                                                </w:rPr>
                                                <w:t>2022-07</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4BDFB24" id="Rectangle 10" o:spid="_x0000_s1026" style="position:absolute;margin-left:-1in;margin-top:-2pt;width:78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" stroked="f">
                                  <v:fill opacity="0"/>
                                  <v:textbox style="mso-fit-shape-to-text:t" inset="0,0,0,0">
                                    <w:txbxContent>
                                      <w:p w14:paraId="7BC09509" w14:textId="16916B01" w:rsidR="0038246A" w:rsidRDefault="007811E3">
                                        <w:pPr>
                                          <w:spacing w:line="300" w:lineRule="atLeast"/>
                                          <w:ind w:right="300"/>
                                          <w:rPr>
                                            <w:rStyle w:val="documentleft-boxspandateswrapper"/>
                                            <w:sz w:val="22"/>
                                            <w:szCs w:val="22"/>
                                          </w:rPr>
                                        </w:pPr>
                                        <w:r>
                                          <w:rPr>
                                            <w:rStyle w:val="span"/>
                                            <w:color w:val="343434"/>
                                            <w:sz w:val="22"/>
                                            <w:szCs w:val="22"/>
                                          </w:rPr>
                                          <w:t>2021-07</w:t>
                                        </w:r>
                                        <w:r>
                                          <w:rPr>
                                            <w:rStyle w:val="documentleft-boxspandateswrapper"/>
                                            <w:sz w:val="22"/>
                                            <w:szCs w:val="22"/>
                                          </w:rPr>
                                          <w:t xml:space="preserve"> </w:t>
                                        </w:r>
                                        <w:r w:rsidR="001B420D">
                                          <w:rPr>
                                            <w:rStyle w:val="span"/>
                                            <w:color w:val="343434"/>
                                            <w:sz w:val="22"/>
                                            <w:szCs w:val="22"/>
                                          </w:rPr>
                                          <w:t>–</w:t>
                                        </w:r>
                                        <w:r>
                                          <w:rPr>
                                            <w:rStyle w:val="span"/>
                                            <w:color w:val="343434"/>
                                            <w:sz w:val="22"/>
                                            <w:szCs w:val="22"/>
                                          </w:rPr>
                                          <w:t xml:space="preserve"> </w:t>
                                        </w:r>
                                        <w:r w:rsidR="001B420D">
                                          <w:rPr>
                                            <w:rStyle w:val="span"/>
                                            <w:color w:val="343434"/>
                                            <w:sz w:val="22"/>
                                            <w:szCs w:val="22"/>
                                          </w:rPr>
                                          <w:t>2022-07</w:t>
                                        </w:r>
                                      </w:p>
                                    </w:txbxContent>
                                  </v:textbox>
                                </v:rect>
                              </w:pict>
                            </mc:Fallback>
                          </mc:AlternateContent>
                        </w:r>
                      </w:p>
                    </w:tc>
                    <w:tc>
                      <w:tcPr>
                        <w:tcW w:w="6020" w:type="dxa"/>
                        <w:tcMar>
                          <w:top w:w="0" w:type="dxa"/>
                          <w:left w:w="5" w:type="dxa"/>
                          <w:bottom w:w="5" w:type="dxa"/>
                          <w:right w:w="5" w:type="dxa"/>
                        </w:tcMar>
                        <w:hideMark/>
                      </w:tcPr>
                      <w:p w14:paraId="4A58DF8A" w14:textId="77777777" w:rsidR="0038246A" w:rsidRDefault="007811E3">
                        <w:pPr>
                          <w:pStyle w:val="documentpaddedline"/>
                          <w:spacing w:line="280" w:lineRule="atLeast"/>
                          <w:ind w:right="300"/>
                          <w:rPr>
                            <w:rStyle w:val="divdocumenttwocolparasinglecolumn"/>
                            <w:color w:val="000000"/>
                            <w:sz w:val="22"/>
                            <w:szCs w:val="22"/>
                          </w:rPr>
                        </w:pPr>
                        <w:r>
                          <w:rPr>
                            <w:rStyle w:val="documenttxtBold"/>
                            <w:color w:val="000000"/>
                            <w:sz w:val="28"/>
                            <w:szCs w:val="28"/>
                          </w:rPr>
                          <w:t>Casino Manager</w:t>
                        </w:r>
                      </w:p>
                      <w:p w14:paraId="4E847DF0" w14:textId="77777777" w:rsidR="0038246A" w:rsidRDefault="007811E3">
                        <w:pPr>
                          <w:pStyle w:val="documentpaddedline"/>
                          <w:spacing w:before="80" w:after="100" w:line="280" w:lineRule="atLeast"/>
                          <w:ind w:right="300"/>
                          <w:rPr>
                            <w:rStyle w:val="divdocumenttwocolparasinglecolumn"/>
                            <w:color w:val="000000"/>
                            <w:sz w:val="22"/>
                            <w:szCs w:val="22"/>
                          </w:rPr>
                        </w:pPr>
                        <w:r>
                          <w:rPr>
                            <w:rStyle w:val="span"/>
                            <w:color w:val="000000"/>
                            <w:sz w:val="22"/>
                            <w:szCs w:val="22"/>
                          </w:rPr>
                          <w:t>Ocean Casino Resort,</w:t>
                        </w:r>
                        <w:r>
                          <w:rPr>
                            <w:rStyle w:val="divdocumenttwocolparasinglecolumn"/>
                            <w:color w:val="000000"/>
                            <w:sz w:val="22"/>
                            <w:szCs w:val="22"/>
                          </w:rPr>
                          <w:t xml:space="preserve"> </w:t>
                        </w:r>
                        <w:r>
                          <w:rPr>
                            <w:rStyle w:val="span"/>
                            <w:color w:val="000000"/>
                            <w:sz w:val="22"/>
                            <w:szCs w:val="22"/>
                          </w:rPr>
                          <w:t>Atlantic City, NJ</w:t>
                        </w:r>
                      </w:p>
                      <w:p w14:paraId="4BE031A2" w14:textId="77777777" w:rsidR="0038246A" w:rsidRDefault="007811E3">
                        <w:pPr>
                          <w:pStyle w:val="divdocumentli"/>
                          <w:numPr>
                            <w:ilvl w:val="0"/>
                            <w:numId w:val="1"/>
                          </w:numPr>
                          <w:spacing w:line="280" w:lineRule="atLeast"/>
                          <w:ind w:left="300" w:right="300" w:hanging="301"/>
                          <w:rPr>
                            <w:rStyle w:val="span"/>
                            <w:color w:val="000000"/>
                            <w:sz w:val="22"/>
                            <w:szCs w:val="22"/>
                          </w:rPr>
                        </w:pPr>
                        <w:r>
                          <w:rPr>
                            <w:rStyle w:val="span"/>
                            <w:color w:val="000000"/>
                            <w:sz w:val="22"/>
                            <w:szCs w:val="22"/>
                          </w:rPr>
                          <w:t>Oversaw expenses, budget estimates and accounts for $10,000 per week operation, as monitored expenses, budgets and accounts to identify discrepancies.</w:t>
                        </w:r>
                      </w:p>
                      <w:p w14:paraId="72DCFEB2" w14:textId="7B932455" w:rsidR="0038246A" w:rsidRDefault="007811E3">
                        <w:pPr>
                          <w:pStyle w:val="divdocumentli"/>
                          <w:numPr>
                            <w:ilvl w:val="0"/>
                            <w:numId w:val="1"/>
                          </w:numPr>
                          <w:spacing w:line="280" w:lineRule="atLeast"/>
                          <w:ind w:left="300" w:right="300" w:hanging="301"/>
                          <w:rPr>
                            <w:rStyle w:val="span"/>
                            <w:color w:val="000000"/>
                            <w:sz w:val="22"/>
                            <w:szCs w:val="22"/>
                          </w:rPr>
                        </w:pPr>
                        <w:r>
                          <w:rPr>
                            <w:rStyle w:val="span"/>
                            <w:color w:val="000000"/>
                            <w:sz w:val="22"/>
                            <w:szCs w:val="22"/>
                          </w:rPr>
                          <w:t>Interviewed, hired and trained new gambling floor workers, as well as coordinated staff schedules, rotations, and breaks.</w:t>
                        </w:r>
                      </w:p>
                      <w:p w14:paraId="2323F39E" w14:textId="77777777" w:rsidR="0038246A" w:rsidRDefault="007811E3">
                        <w:pPr>
                          <w:pStyle w:val="divdocumentli"/>
                          <w:numPr>
                            <w:ilvl w:val="0"/>
                            <w:numId w:val="1"/>
                          </w:numPr>
                          <w:spacing w:line="280" w:lineRule="atLeast"/>
                          <w:ind w:left="300" w:right="300" w:hanging="301"/>
                          <w:rPr>
                            <w:rStyle w:val="span"/>
                            <w:color w:val="000000"/>
                            <w:sz w:val="22"/>
                            <w:szCs w:val="22"/>
                          </w:rPr>
                        </w:pPr>
                        <w:r>
                          <w:rPr>
                            <w:rStyle w:val="span"/>
                            <w:color w:val="000000"/>
                            <w:sz w:val="22"/>
                            <w:szCs w:val="22"/>
                          </w:rPr>
                          <w:t>Checked on staff regularly and adjusted workflows, assignments and schedules to stay ahead of expected demand.</w:t>
                        </w:r>
                      </w:p>
                      <w:p w14:paraId="3545BF1A" w14:textId="77777777" w:rsidR="0038246A" w:rsidRDefault="007811E3">
                        <w:pPr>
                          <w:pStyle w:val="divdocumentli"/>
                          <w:numPr>
                            <w:ilvl w:val="0"/>
                            <w:numId w:val="1"/>
                          </w:numPr>
                          <w:spacing w:line="280" w:lineRule="atLeast"/>
                          <w:ind w:left="300" w:right="300" w:hanging="301"/>
                          <w:rPr>
                            <w:rStyle w:val="span"/>
                            <w:color w:val="000000"/>
                            <w:sz w:val="22"/>
                            <w:szCs w:val="22"/>
                          </w:rPr>
                        </w:pPr>
                        <w:r>
                          <w:rPr>
                            <w:rStyle w:val="span"/>
                            <w:color w:val="000000"/>
                            <w:sz w:val="22"/>
                            <w:szCs w:val="22"/>
                          </w:rPr>
                          <w:t>Oversaw selection, ordering and inventory controls of wine, beer and alcohol program.</w:t>
                        </w:r>
                      </w:p>
                      <w:p w14:paraId="4FC125F5" w14:textId="77777777" w:rsidR="0038246A" w:rsidRDefault="007811E3">
                        <w:pPr>
                          <w:pStyle w:val="divdocumentli"/>
                          <w:numPr>
                            <w:ilvl w:val="0"/>
                            <w:numId w:val="1"/>
                          </w:numPr>
                          <w:spacing w:line="280" w:lineRule="atLeast"/>
                          <w:ind w:left="300" w:right="300" w:hanging="301"/>
                          <w:rPr>
                            <w:rStyle w:val="span"/>
                            <w:color w:val="000000"/>
                            <w:sz w:val="22"/>
                            <w:szCs w:val="22"/>
                          </w:rPr>
                        </w:pPr>
                        <w:r>
                          <w:rPr>
                            <w:rStyle w:val="span"/>
                            <w:color w:val="000000"/>
                            <w:sz w:val="22"/>
                            <w:szCs w:val="22"/>
                          </w:rPr>
                          <w:t>Resolved customer complaints involving food or beverage quality and service, as well Protected business, team members and customers by monitoring alcohol consumption and keeping operation in line with legal service requirements.</w:t>
                        </w:r>
                      </w:p>
                      <w:p w14:paraId="3FD9F5DB" w14:textId="77777777" w:rsidR="0038246A" w:rsidRDefault="007811E3">
                        <w:pPr>
                          <w:pStyle w:val="divdocumentli"/>
                          <w:numPr>
                            <w:ilvl w:val="0"/>
                            <w:numId w:val="1"/>
                          </w:numPr>
                          <w:spacing w:line="280" w:lineRule="atLeast"/>
                          <w:ind w:left="300" w:right="300" w:hanging="301"/>
                          <w:rPr>
                            <w:rStyle w:val="span"/>
                            <w:color w:val="000000"/>
                            <w:sz w:val="22"/>
                            <w:szCs w:val="22"/>
                          </w:rPr>
                        </w:pPr>
                        <w:r>
                          <w:rPr>
                            <w:rStyle w:val="span"/>
                            <w:color w:val="000000"/>
                            <w:sz w:val="22"/>
                            <w:szCs w:val="22"/>
                          </w:rPr>
                          <w:t>Inspected preparation and storage equipment regularly to assess and maintain performance for cost-effective, safe operations.</w:t>
                        </w:r>
                      </w:p>
                      <w:p w14:paraId="27B9A1D6" w14:textId="77777777" w:rsidR="0038246A" w:rsidRDefault="007811E3">
                        <w:pPr>
                          <w:pStyle w:val="divdocumentli"/>
                          <w:numPr>
                            <w:ilvl w:val="0"/>
                            <w:numId w:val="1"/>
                          </w:numPr>
                          <w:spacing w:line="280" w:lineRule="atLeast"/>
                          <w:ind w:left="300" w:right="300" w:hanging="301"/>
                          <w:rPr>
                            <w:rStyle w:val="span"/>
                            <w:color w:val="000000"/>
                            <w:sz w:val="22"/>
                            <w:szCs w:val="22"/>
                          </w:rPr>
                        </w:pPr>
                        <w:r>
                          <w:rPr>
                            <w:rStyle w:val="span"/>
                            <w:color w:val="000000"/>
                            <w:sz w:val="22"/>
                            <w:szCs w:val="22"/>
                          </w:rPr>
                          <w:t>Improved average wine and alcohol spend per guest through curation, service training and hands-on hospitality.</w:t>
                        </w:r>
                      </w:p>
                    </w:tc>
                  </w:tr>
                </w:tbl>
                <w:p w14:paraId="7C35E45F" w14:textId="77777777" w:rsidR="0038246A" w:rsidRDefault="0038246A">
                  <w:pPr>
                    <w:rPr>
                      <w:vanish/>
                    </w:rPr>
                  </w:pPr>
                </w:p>
                <w:tbl>
                  <w:tblPr>
                    <w:tblStyle w:val="documentleft-boxsectionexpreducparagraphwrapperparagraphtwocolpara"/>
                    <w:tblW w:w="0" w:type="auto"/>
                    <w:tblLayout w:type="fixed"/>
                    <w:tblCellMar>
                      <w:top w:w="200" w:type="dxa"/>
                      <w:left w:w="0" w:type="dxa"/>
                      <w:right w:w="0" w:type="dxa"/>
                    </w:tblCellMar>
                    <w:tblLook w:val="05E0" w:firstRow="1" w:lastRow="1" w:firstColumn="1" w:lastColumn="1" w:noHBand="0" w:noVBand="1"/>
                  </w:tblPr>
                  <w:tblGrid>
                    <w:gridCol w:w="510"/>
                    <w:gridCol w:w="6020"/>
                  </w:tblGrid>
                  <w:tr w:rsidR="0038246A" w14:paraId="1E0E3BB4" w14:textId="77777777">
                    <w:tc>
                      <w:tcPr>
                        <w:tcW w:w="510" w:type="dxa"/>
                        <w:tcMar>
                          <w:top w:w="200" w:type="dxa"/>
                          <w:left w:w="5" w:type="dxa"/>
                          <w:bottom w:w="5" w:type="dxa"/>
                          <w:right w:w="5" w:type="dxa"/>
                        </w:tcMar>
                        <w:hideMark/>
                      </w:tcPr>
                      <w:p w14:paraId="3A871D01" w14:textId="5CC6C0C8" w:rsidR="0038246A" w:rsidRDefault="007811E3">
                        <w:pPr>
                          <w:spacing w:line="300" w:lineRule="atLeast"/>
                          <w:ind w:right="300"/>
                          <w:rPr>
                            <w:rStyle w:val="documentleft-boxspandateswrapper"/>
                            <w:sz w:val="22"/>
                            <w:szCs w:val="22"/>
                          </w:rPr>
                        </w:pPr>
                        <w:r>
                          <w:rPr>
                            <w:rStyle w:val="documentleft-boxspandateswrapper"/>
                            <w:noProof/>
                            <w:sz w:val="22"/>
                            <w:szCs w:val="22"/>
                          </w:rPr>
                          <w:drawing>
                            <wp:anchor distT="0" distB="0" distL="114300" distR="114300" simplePos="0" relativeHeight="251663360" behindDoc="0" locked="0" layoutInCell="1" allowOverlap="1" wp14:anchorId="77585D35" wp14:editId="13FC9EE3">
                              <wp:simplePos x="0" y="0"/>
                              <wp:positionH relativeFrom="column">
                                <wp:posOffset>-69850</wp:posOffset>
                              </wp:positionH>
                              <wp:positionV relativeFrom="paragraph">
                                <wp:posOffset>25400</wp:posOffset>
                              </wp:positionV>
                              <wp:extent cx="102094" cy="102158"/>
                              <wp:effectExtent l="0" t="0" r="0" b="0"/>
                              <wp:wrapNone/>
                              <wp:docPr id="100011" name="Picture 1000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1" name=""/>
                                      <pic:cNvPicPr>
                                        <a:picLocks/>
                                      </pic:cNvPicPr>
                                    </pic:nvPicPr>
                                    <pic:blipFill>
                                      <a:blip r:embed="rId7"/>
                                      <a:stretch>
                                        <a:fillRect/>
                                      </a:stretch>
                                    </pic:blipFill>
                                    <pic:spPr>
                                      <a:xfrm>
                                        <a:off x="0" y="0"/>
                                        <a:ext cx="102094" cy="102158"/>
                                      </a:xfrm>
                                      <a:prstGeom prst="rect">
                                        <a:avLst/>
                                      </a:prstGeom>
                                    </pic:spPr>
                                  </pic:pic>
                                </a:graphicData>
                              </a:graphic>
                            </wp:anchor>
                          </w:drawing>
                        </w:r>
                        <w:r w:rsidR="00FC6FC9">
                          <w:rPr>
                            <w:noProof/>
                          </w:rPr>
                          <mc:AlternateContent>
                            <mc:Choice Requires="wps">
                              <w:drawing>
                                <wp:anchor distT="0" distB="0" distL="114300" distR="114300" simplePos="0" relativeHeight="251664384" behindDoc="0" locked="0" layoutInCell="1" allowOverlap="1" wp14:anchorId="5D681BD7" wp14:editId="5144F062">
                                  <wp:simplePos x="0" y="0"/>
                                  <wp:positionH relativeFrom="column">
                                    <wp:posOffset>-914400</wp:posOffset>
                                  </wp:positionH>
                                  <wp:positionV relativeFrom="paragraph">
                                    <wp:posOffset>-25400</wp:posOffset>
                                  </wp:positionV>
                                  <wp:extent cx="990600" cy="381000"/>
                                  <wp:effectExtent l="0" t="635" r="0" b="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13DE046A" w14:textId="77777777" w:rsidR="0038246A" w:rsidRDefault="007811E3">
                                              <w:pPr>
                                                <w:spacing w:line="300" w:lineRule="atLeast"/>
                                                <w:ind w:right="300"/>
                                                <w:rPr>
                                                  <w:rStyle w:val="documentleft-boxspandateswrapper"/>
                                                  <w:sz w:val="22"/>
                                                  <w:szCs w:val="22"/>
                                                </w:rPr>
                                              </w:pPr>
                                              <w:r>
                                                <w:rPr>
                                                  <w:rStyle w:val="span"/>
                                                  <w:color w:val="343434"/>
                                                  <w:sz w:val="22"/>
                                                  <w:szCs w:val="22"/>
                                                </w:rPr>
                                                <w:t>2019-06</w:t>
                                              </w:r>
                                              <w:r>
                                                <w:rPr>
                                                  <w:rStyle w:val="documentleft-boxspandateswrapper"/>
                                                  <w:sz w:val="22"/>
                                                  <w:szCs w:val="22"/>
                                                </w:rPr>
                                                <w:t xml:space="preserve"> </w:t>
                                              </w:r>
                                              <w:r>
                                                <w:rPr>
                                                  <w:rStyle w:val="span"/>
                                                  <w:color w:val="343434"/>
                                                  <w:sz w:val="22"/>
                                                  <w:szCs w:val="22"/>
                                                </w:rPr>
                                                <w:t>- 2020-08</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D681BD7" id="Rectangle 2" o:spid="_x0000_s1027" style="position:absolute;margin-left:-1in;margin-top:-2pt;width:78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" stroked="f">
                                  <v:fill opacity="0"/>
                                  <v:textbox style="mso-fit-shape-to-text:t" inset="0,0,0,0">
                                    <w:txbxContent>
                                      <w:p w14:paraId="13DE046A" w14:textId="77777777" w:rsidR="0038246A" w:rsidRDefault="007811E3">
                                        <w:pPr>
                                          <w:spacing w:line="300" w:lineRule="atLeast"/>
                                          <w:ind w:right="300"/>
                                          <w:rPr>
                                            <w:rStyle w:val="documentleft-boxspandateswrapper"/>
                                            <w:sz w:val="22"/>
                                            <w:szCs w:val="22"/>
                                          </w:rPr>
                                        </w:pPr>
                                        <w:r>
                                          <w:rPr>
                                            <w:rStyle w:val="span"/>
                                            <w:color w:val="343434"/>
                                            <w:sz w:val="22"/>
                                            <w:szCs w:val="22"/>
                                          </w:rPr>
                                          <w:t>2019-06</w:t>
                                        </w:r>
                                        <w:r>
                                          <w:rPr>
                                            <w:rStyle w:val="documentleft-boxspandateswrapper"/>
                                            <w:sz w:val="22"/>
                                            <w:szCs w:val="22"/>
                                          </w:rPr>
                                          <w:t xml:space="preserve"> </w:t>
                                        </w:r>
                                        <w:r>
                                          <w:rPr>
                                            <w:rStyle w:val="span"/>
                                            <w:color w:val="343434"/>
                                            <w:sz w:val="22"/>
                                            <w:szCs w:val="22"/>
                                          </w:rPr>
                                          <w:t>- 2020-08</w:t>
                                        </w:r>
                                      </w:p>
                                    </w:txbxContent>
                                  </v:textbox>
                                </v:rect>
                              </w:pict>
                            </mc:Fallback>
                          </mc:AlternateContent>
                        </w:r>
                      </w:p>
                    </w:tc>
                    <w:tc>
                      <w:tcPr>
                        <w:tcW w:w="6020" w:type="dxa"/>
                        <w:tcMar>
                          <w:top w:w="200" w:type="dxa"/>
                          <w:left w:w="5" w:type="dxa"/>
                          <w:bottom w:w="5" w:type="dxa"/>
                          <w:right w:w="5" w:type="dxa"/>
                        </w:tcMar>
                        <w:hideMark/>
                      </w:tcPr>
                      <w:p w14:paraId="6C707904" w14:textId="77777777" w:rsidR="0038246A" w:rsidRDefault="007811E3">
                        <w:pPr>
                          <w:pStyle w:val="documentpaddedline"/>
                          <w:spacing w:line="280" w:lineRule="atLeast"/>
                          <w:ind w:right="300"/>
                          <w:rPr>
                            <w:rStyle w:val="divdocumenttwocolparasinglecolumn"/>
                            <w:color w:val="000000"/>
                            <w:sz w:val="22"/>
                            <w:szCs w:val="22"/>
                          </w:rPr>
                        </w:pPr>
                        <w:r>
                          <w:rPr>
                            <w:rStyle w:val="documenttxtBold"/>
                            <w:color w:val="000000"/>
                            <w:sz w:val="28"/>
                            <w:szCs w:val="28"/>
                          </w:rPr>
                          <w:t>Bartender</w:t>
                        </w:r>
                      </w:p>
                      <w:p w14:paraId="31DF7D80" w14:textId="77777777" w:rsidR="0038246A" w:rsidRDefault="007811E3">
                        <w:pPr>
                          <w:pStyle w:val="documentpaddedline"/>
                          <w:spacing w:before="80" w:after="100" w:line="280" w:lineRule="atLeast"/>
                          <w:ind w:right="300"/>
                          <w:rPr>
                            <w:rStyle w:val="divdocumenttwocolparasinglecolumn"/>
                            <w:color w:val="000000"/>
                            <w:sz w:val="22"/>
                            <w:szCs w:val="22"/>
                          </w:rPr>
                        </w:pPr>
                        <w:r>
                          <w:rPr>
                            <w:rStyle w:val="span"/>
                            <w:color w:val="000000"/>
                            <w:sz w:val="22"/>
                            <w:szCs w:val="22"/>
                          </w:rPr>
                          <w:t>Ocean Casino resort,</w:t>
                        </w:r>
                        <w:r>
                          <w:rPr>
                            <w:rStyle w:val="divdocumenttwocolparasinglecolumn"/>
                            <w:color w:val="000000"/>
                            <w:sz w:val="22"/>
                            <w:szCs w:val="22"/>
                          </w:rPr>
                          <w:t xml:space="preserve"> </w:t>
                        </w:r>
                        <w:r>
                          <w:rPr>
                            <w:rStyle w:val="span"/>
                            <w:color w:val="000000"/>
                            <w:sz w:val="22"/>
                            <w:szCs w:val="22"/>
                          </w:rPr>
                          <w:t>Atlantic, NJ</w:t>
                        </w:r>
                      </w:p>
                      <w:p w14:paraId="65DE5277" w14:textId="77777777" w:rsidR="0038246A" w:rsidRDefault="007811E3">
                        <w:pPr>
                          <w:pStyle w:val="divdocumentli"/>
                          <w:numPr>
                            <w:ilvl w:val="0"/>
                            <w:numId w:val="2"/>
                          </w:numPr>
                          <w:spacing w:line="280" w:lineRule="atLeast"/>
                          <w:ind w:left="300" w:right="300" w:hanging="301"/>
                          <w:rPr>
                            <w:rStyle w:val="span"/>
                            <w:color w:val="000000"/>
                            <w:sz w:val="22"/>
                            <w:szCs w:val="22"/>
                          </w:rPr>
                        </w:pPr>
                        <w:r>
                          <w:rPr>
                            <w:rStyle w:val="span"/>
                            <w:color w:val="000000"/>
                            <w:sz w:val="22"/>
                            <w:szCs w:val="22"/>
                          </w:rPr>
                          <w:t>Recognized VIP customers immediately and provided special treatment, including preferred tables.</w:t>
                        </w:r>
                      </w:p>
                      <w:p w14:paraId="1D0E9D90" w14:textId="77777777" w:rsidR="0038246A" w:rsidRDefault="007811E3">
                        <w:pPr>
                          <w:pStyle w:val="divdocumentli"/>
                          <w:numPr>
                            <w:ilvl w:val="0"/>
                            <w:numId w:val="2"/>
                          </w:numPr>
                          <w:spacing w:line="280" w:lineRule="atLeast"/>
                          <w:ind w:left="300" w:right="300" w:hanging="301"/>
                          <w:rPr>
                            <w:rStyle w:val="span"/>
                            <w:color w:val="000000"/>
                            <w:sz w:val="22"/>
                            <w:szCs w:val="22"/>
                          </w:rPr>
                        </w:pPr>
                        <w:r>
                          <w:rPr>
                            <w:rStyle w:val="span"/>
                            <w:color w:val="000000"/>
                            <w:sz w:val="22"/>
                            <w:szCs w:val="22"/>
                          </w:rPr>
                          <w:t>Multitasked to meet customer, business operations and server needs with minimal errors or delays.</w:t>
                        </w:r>
                      </w:p>
                      <w:p w14:paraId="54BF5A3A" w14:textId="77777777" w:rsidR="0038246A" w:rsidRDefault="007811E3">
                        <w:pPr>
                          <w:pStyle w:val="divdocumentli"/>
                          <w:numPr>
                            <w:ilvl w:val="0"/>
                            <w:numId w:val="2"/>
                          </w:numPr>
                          <w:spacing w:line="280" w:lineRule="atLeast"/>
                          <w:ind w:left="300" w:right="300" w:hanging="301"/>
                          <w:rPr>
                            <w:rStyle w:val="span"/>
                            <w:color w:val="000000"/>
                            <w:sz w:val="22"/>
                            <w:szCs w:val="22"/>
                          </w:rPr>
                        </w:pPr>
                        <w:r>
                          <w:rPr>
                            <w:rStyle w:val="span"/>
                            <w:color w:val="000000"/>
                            <w:sz w:val="22"/>
                            <w:szCs w:val="22"/>
                          </w:rPr>
                          <w:t>Advertised, marketed, and recommended drink options to guests to increase guest satisfaction.</w:t>
                        </w:r>
                      </w:p>
                      <w:p w14:paraId="4BF556C2" w14:textId="77777777" w:rsidR="0038246A" w:rsidRDefault="007811E3">
                        <w:pPr>
                          <w:pStyle w:val="divdocumentli"/>
                          <w:numPr>
                            <w:ilvl w:val="0"/>
                            <w:numId w:val="2"/>
                          </w:numPr>
                          <w:spacing w:line="280" w:lineRule="atLeast"/>
                          <w:ind w:left="300" w:right="300" w:hanging="301"/>
                          <w:rPr>
                            <w:rStyle w:val="span"/>
                            <w:color w:val="000000"/>
                            <w:sz w:val="22"/>
                            <w:szCs w:val="22"/>
                          </w:rPr>
                        </w:pPr>
                        <w:r>
                          <w:rPr>
                            <w:rStyle w:val="span"/>
                            <w:color w:val="000000"/>
                            <w:sz w:val="22"/>
                            <w:szCs w:val="22"/>
                          </w:rPr>
                          <w:t>Promoted products to customers to enhance bill totals with high-profit items.</w:t>
                        </w:r>
                      </w:p>
                    </w:tc>
                  </w:tr>
                </w:tbl>
                <w:p w14:paraId="23151919" w14:textId="77777777" w:rsidR="0038246A" w:rsidRDefault="0038246A">
                  <w:pPr>
                    <w:rPr>
                      <w:vanish/>
                    </w:rPr>
                  </w:pPr>
                </w:p>
                <w:tbl>
                  <w:tblPr>
                    <w:tblStyle w:val="documentleft-boxsectionexpreducparagraphwrapperparagraphtwocolpara"/>
                    <w:tblW w:w="0" w:type="auto"/>
                    <w:tblLayout w:type="fixed"/>
                    <w:tblCellMar>
                      <w:top w:w="200" w:type="dxa"/>
                      <w:left w:w="0" w:type="dxa"/>
                      <w:right w:w="0" w:type="dxa"/>
                    </w:tblCellMar>
                    <w:tblLook w:val="05E0" w:firstRow="1" w:lastRow="1" w:firstColumn="1" w:lastColumn="1" w:noHBand="0" w:noVBand="1"/>
                  </w:tblPr>
                  <w:tblGrid>
                    <w:gridCol w:w="510"/>
                    <w:gridCol w:w="6020"/>
                  </w:tblGrid>
                  <w:tr w:rsidR="0038246A" w14:paraId="5A956485" w14:textId="77777777">
                    <w:tc>
                      <w:tcPr>
                        <w:tcW w:w="510" w:type="dxa"/>
                        <w:tcMar>
                          <w:top w:w="200" w:type="dxa"/>
                          <w:left w:w="5" w:type="dxa"/>
                          <w:bottom w:w="5" w:type="dxa"/>
                          <w:right w:w="5" w:type="dxa"/>
                        </w:tcMar>
                        <w:hideMark/>
                      </w:tcPr>
                      <w:p w14:paraId="7B708A1A" w14:textId="1CE50455" w:rsidR="0038246A" w:rsidRDefault="007811E3">
                        <w:pPr>
                          <w:spacing w:line="300" w:lineRule="atLeast"/>
                          <w:ind w:right="300"/>
                          <w:rPr>
                            <w:rStyle w:val="documentleft-boxspandateswrapper"/>
                            <w:sz w:val="22"/>
                            <w:szCs w:val="22"/>
                          </w:rPr>
                        </w:pPr>
                        <w:r>
                          <w:rPr>
                            <w:rStyle w:val="documentleft-boxspandateswrapper"/>
                            <w:noProof/>
                            <w:sz w:val="22"/>
                            <w:szCs w:val="22"/>
                          </w:rPr>
                          <w:lastRenderedPageBreak/>
                          <w:drawing>
                            <wp:anchor distT="0" distB="0" distL="114300" distR="114300" simplePos="0" relativeHeight="251665408" behindDoc="0" locked="0" layoutInCell="1" allowOverlap="1" wp14:anchorId="7E00FBD7" wp14:editId="06CA6729">
                              <wp:simplePos x="0" y="0"/>
                              <wp:positionH relativeFrom="column">
                                <wp:posOffset>-69850</wp:posOffset>
                              </wp:positionH>
                              <wp:positionV relativeFrom="paragraph">
                                <wp:posOffset>25400</wp:posOffset>
                              </wp:positionV>
                              <wp:extent cx="102094" cy="102158"/>
                              <wp:effectExtent l="0" t="0" r="0" b="0"/>
                              <wp:wrapNone/>
                              <wp:docPr id="100013" name="Picture 1000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3" name=""/>
                                      <pic:cNvPicPr>
                                        <a:picLocks/>
                                      </pic:cNvPicPr>
                                    </pic:nvPicPr>
                                    <pic:blipFill>
                                      <a:blip r:embed="rId7"/>
                                      <a:stretch>
                                        <a:fillRect/>
                                      </a:stretch>
                                    </pic:blipFill>
                                    <pic:spPr>
                                      <a:xfrm>
                                        <a:off x="0" y="0"/>
                                        <a:ext cx="102094" cy="102158"/>
                                      </a:xfrm>
                                      <a:prstGeom prst="rect">
                                        <a:avLst/>
                                      </a:prstGeom>
                                    </pic:spPr>
                                  </pic:pic>
                                </a:graphicData>
                              </a:graphic>
                            </wp:anchor>
                          </w:drawing>
                        </w:r>
                        <w:r w:rsidR="00FC6FC9">
                          <w:rPr>
                            <w:noProof/>
                          </w:rPr>
                          <mc:AlternateContent>
                            <mc:Choice Requires="wps">
                              <w:drawing>
                                <wp:anchor distT="0" distB="0" distL="114300" distR="114300" simplePos="0" relativeHeight="251666432" behindDoc="0" locked="0" layoutInCell="1" allowOverlap="1" wp14:anchorId="1DE453B5" wp14:editId="17BBDB9E">
                                  <wp:simplePos x="0" y="0"/>
                                  <wp:positionH relativeFrom="column">
                                    <wp:posOffset>-914400</wp:posOffset>
                                  </wp:positionH>
                                  <wp:positionV relativeFrom="paragraph">
                                    <wp:posOffset>-25400</wp:posOffset>
                                  </wp:positionV>
                                  <wp:extent cx="990600" cy="381000"/>
                                  <wp:effectExtent l="0" t="3175" r="0" b="0"/>
                                  <wp:wrapNone/>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3184B3E2" w14:textId="77777777" w:rsidR="0038246A" w:rsidRDefault="007811E3">
                                              <w:pPr>
                                                <w:spacing w:line="300" w:lineRule="atLeast"/>
                                                <w:ind w:right="300"/>
                                                <w:rPr>
                                                  <w:rStyle w:val="documentleft-boxspandateswrapper"/>
                                                  <w:sz w:val="22"/>
                                                  <w:szCs w:val="22"/>
                                                </w:rPr>
                                              </w:pPr>
                                              <w:r>
                                                <w:rPr>
                                                  <w:rStyle w:val="span"/>
                                                  <w:color w:val="343434"/>
                                                  <w:sz w:val="22"/>
                                                  <w:szCs w:val="22"/>
                                                </w:rPr>
                                                <w:t>2018-06</w:t>
                                              </w:r>
                                              <w:r>
                                                <w:rPr>
                                                  <w:rStyle w:val="documentleft-boxspandateswrapper"/>
                                                  <w:sz w:val="22"/>
                                                  <w:szCs w:val="22"/>
                                                </w:rPr>
                                                <w:t xml:space="preserve"> </w:t>
                                              </w:r>
                                              <w:r>
                                                <w:rPr>
                                                  <w:rStyle w:val="span"/>
                                                  <w:color w:val="343434"/>
                                                  <w:sz w:val="22"/>
                                                  <w:szCs w:val="22"/>
                                                </w:rPr>
                                                <w:t>- 2018-08</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DE453B5" id="Rectangle 3" o:spid="_x0000_s1028" style="position:absolute;margin-left:-1in;margin-top:-2pt;width:78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" stroked="f">
                                  <v:fill opacity="0"/>
                                  <v:textbox style="mso-fit-shape-to-text:t" inset="0,0,0,0">
                                    <w:txbxContent>
                                      <w:p w14:paraId="3184B3E2" w14:textId="77777777" w:rsidR="0038246A" w:rsidRDefault="007811E3">
                                        <w:pPr>
                                          <w:spacing w:line="300" w:lineRule="atLeast"/>
                                          <w:ind w:right="300"/>
                                          <w:rPr>
                                            <w:rStyle w:val="documentleft-boxspandateswrapper"/>
                                            <w:sz w:val="22"/>
                                            <w:szCs w:val="22"/>
                                          </w:rPr>
                                        </w:pPr>
                                        <w:r>
                                          <w:rPr>
                                            <w:rStyle w:val="span"/>
                                            <w:color w:val="343434"/>
                                            <w:sz w:val="22"/>
                                            <w:szCs w:val="22"/>
                                          </w:rPr>
                                          <w:t>2018-06</w:t>
                                        </w:r>
                                        <w:r>
                                          <w:rPr>
                                            <w:rStyle w:val="documentleft-boxspandateswrapper"/>
                                            <w:sz w:val="22"/>
                                            <w:szCs w:val="22"/>
                                          </w:rPr>
                                          <w:t xml:space="preserve"> </w:t>
                                        </w:r>
                                        <w:r>
                                          <w:rPr>
                                            <w:rStyle w:val="span"/>
                                            <w:color w:val="343434"/>
                                            <w:sz w:val="22"/>
                                            <w:szCs w:val="22"/>
                                          </w:rPr>
                                          <w:t>- 2018-08</w:t>
                                        </w:r>
                                      </w:p>
                                    </w:txbxContent>
                                  </v:textbox>
                                </v:rect>
                              </w:pict>
                            </mc:Fallback>
                          </mc:AlternateContent>
                        </w:r>
                      </w:p>
                    </w:tc>
                    <w:tc>
                      <w:tcPr>
                        <w:tcW w:w="6020" w:type="dxa"/>
                        <w:tcMar>
                          <w:top w:w="200" w:type="dxa"/>
                          <w:left w:w="5" w:type="dxa"/>
                          <w:bottom w:w="5" w:type="dxa"/>
                          <w:right w:w="5" w:type="dxa"/>
                        </w:tcMar>
                        <w:hideMark/>
                      </w:tcPr>
                      <w:p w14:paraId="276F063A" w14:textId="77777777" w:rsidR="0038246A" w:rsidRDefault="007811E3">
                        <w:pPr>
                          <w:pStyle w:val="documentpaddedline"/>
                          <w:spacing w:line="280" w:lineRule="atLeast"/>
                          <w:ind w:right="300"/>
                          <w:rPr>
                            <w:rStyle w:val="divdocumenttwocolparasinglecolumn"/>
                            <w:color w:val="000000"/>
                            <w:sz w:val="22"/>
                            <w:szCs w:val="22"/>
                          </w:rPr>
                        </w:pPr>
                        <w:r>
                          <w:rPr>
                            <w:rStyle w:val="documenttxtBold"/>
                            <w:color w:val="000000"/>
                            <w:sz w:val="28"/>
                            <w:szCs w:val="28"/>
                          </w:rPr>
                          <w:t>Server</w:t>
                        </w:r>
                      </w:p>
                      <w:p w14:paraId="694E9F6E" w14:textId="77777777" w:rsidR="0038246A" w:rsidRDefault="007811E3">
                        <w:pPr>
                          <w:pStyle w:val="documentpaddedline"/>
                          <w:spacing w:before="80" w:after="100" w:line="280" w:lineRule="atLeast"/>
                          <w:ind w:right="300"/>
                          <w:rPr>
                            <w:rStyle w:val="divdocumenttwocolparasinglecolumn"/>
                            <w:color w:val="000000"/>
                            <w:sz w:val="22"/>
                            <w:szCs w:val="22"/>
                          </w:rPr>
                        </w:pPr>
                        <w:r>
                          <w:rPr>
                            <w:rStyle w:val="span"/>
                            <w:color w:val="000000"/>
                            <w:sz w:val="22"/>
                            <w:szCs w:val="22"/>
                          </w:rPr>
                          <w:t>Hard Rock Café Server, Hard Rock Casino,</w:t>
                        </w:r>
                        <w:r>
                          <w:rPr>
                            <w:rStyle w:val="divdocumenttwocolparasinglecolumn"/>
                            <w:color w:val="000000"/>
                            <w:sz w:val="22"/>
                            <w:szCs w:val="22"/>
                          </w:rPr>
                          <w:t xml:space="preserve"> </w:t>
                        </w:r>
                        <w:r>
                          <w:rPr>
                            <w:rStyle w:val="span"/>
                            <w:color w:val="000000"/>
                            <w:sz w:val="22"/>
                            <w:szCs w:val="22"/>
                          </w:rPr>
                          <w:t>Atlantic, NJ</w:t>
                        </w:r>
                      </w:p>
                      <w:p w14:paraId="0847404A" w14:textId="77777777" w:rsidR="0038246A" w:rsidRDefault="007811E3">
                        <w:pPr>
                          <w:pStyle w:val="divdocumentli"/>
                          <w:numPr>
                            <w:ilvl w:val="0"/>
                            <w:numId w:val="3"/>
                          </w:numPr>
                          <w:spacing w:line="280" w:lineRule="atLeast"/>
                          <w:ind w:left="300" w:right="300" w:hanging="301"/>
                          <w:rPr>
                            <w:rStyle w:val="span"/>
                            <w:color w:val="000000"/>
                            <w:sz w:val="22"/>
                            <w:szCs w:val="22"/>
                          </w:rPr>
                        </w:pPr>
                        <w:r>
                          <w:rPr>
                            <w:rStyle w:val="span"/>
                            <w:color w:val="000000"/>
                            <w:sz w:val="22"/>
                            <w:szCs w:val="22"/>
                          </w:rPr>
                          <w:t>I help guests create memorable experiences while providing excellent customer service. In this position I have also learned how to maintain a friendly, positive attitude when dealing with intoxicated and irate guests.</w:t>
                        </w:r>
                      </w:p>
                      <w:p w14:paraId="307A1DFE" w14:textId="77777777" w:rsidR="0038246A" w:rsidRDefault="007811E3">
                        <w:pPr>
                          <w:pStyle w:val="divdocumentli"/>
                          <w:numPr>
                            <w:ilvl w:val="0"/>
                            <w:numId w:val="3"/>
                          </w:numPr>
                          <w:spacing w:line="280" w:lineRule="atLeast"/>
                          <w:ind w:left="300" w:right="300" w:hanging="301"/>
                          <w:rPr>
                            <w:rStyle w:val="span"/>
                            <w:color w:val="000000"/>
                            <w:sz w:val="22"/>
                            <w:szCs w:val="22"/>
                          </w:rPr>
                        </w:pPr>
                        <w:r>
                          <w:rPr>
                            <w:rStyle w:val="span"/>
                            <w:color w:val="000000"/>
                            <w:sz w:val="22"/>
                            <w:szCs w:val="22"/>
                          </w:rPr>
                          <w:t>Displayed enthusiasm and knowledge about the restaurant's menu and products.</w:t>
                        </w:r>
                      </w:p>
                      <w:p w14:paraId="57DD5B36" w14:textId="77777777" w:rsidR="0038246A" w:rsidRDefault="007811E3">
                        <w:pPr>
                          <w:pStyle w:val="divdocumentli"/>
                          <w:numPr>
                            <w:ilvl w:val="0"/>
                            <w:numId w:val="3"/>
                          </w:numPr>
                          <w:spacing w:line="280" w:lineRule="atLeast"/>
                          <w:ind w:left="300" w:right="300" w:hanging="301"/>
                          <w:rPr>
                            <w:rStyle w:val="span"/>
                            <w:color w:val="000000"/>
                            <w:sz w:val="22"/>
                            <w:szCs w:val="22"/>
                          </w:rPr>
                        </w:pPr>
                        <w:r>
                          <w:rPr>
                            <w:rStyle w:val="span"/>
                            <w:color w:val="000000"/>
                            <w:sz w:val="22"/>
                            <w:szCs w:val="22"/>
                          </w:rPr>
                          <w:t>Routinely supported other areas of the restaurant as requested, including answering telephones and completing financial transactions for me and my staff.</w:t>
                        </w:r>
                      </w:p>
                      <w:p w14:paraId="6200FA76" w14:textId="77777777" w:rsidR="0038246A" w:rsidRDefault="007811E3">
                        <w:pPr>
                          <w:pStyle w:val="divdocumentli"/>
                          <w:numPr>
                            <w:ilvl w:val="0"/>
                            <w:numId w:val="3"/>
                          </w:numPr>
                          <w:spacing w:line="280" w:lineRule="atLeast"/>
                          <w:ind w:left="300" w:right="300" w:hanging="301"/>
                          <w:rPr>
                            <w:rStyle w:val="span"/>
                            <w:color w:val="000000"/>
                            <w:sz w:val="22"/>
                            <w:szCs w:val="22"/>
                          </w:rPr>
                        </w:pPr>
                        <w:r>
                          <w:rPr>
                            <w:rStyle w:val="span"/>
                            <w:color w:val="000000"/>
                            <w:sz w:val="22"/>
                            <w:szCs w:val="22"/>
                          </w:rPr>
                          <w:t>Investigated and resolved customers complaints in a timely and empathetic manner.</w:t>
                        </w:r>
                      </w:p>
                    </w:tc>
                  </w:tr>
                </w:tbl>
                <w:p w14:paraId="303E327C" w14:textId="77777777" w:rsidR="0038246A" w:rsidRDefault="0038246A">
                  <w:pPr>
                    <w:rPr>
                      <w:vanish/>
                    </w:rPr>
                  </w:pPr>
                </w:p>
                <w:tbl>
                  <w:tblPr>
                    <w:tblStyle w:val="documentleft-boxsectionexpreducparagraphwrapperparagraphtwocolpara"/>
                    <w:tblW w:w="0" w:type="auto"/>
                    <w:tblLayout w:type="fixed"/>
                    <w:tblCellMar>
                      <w:top w:w="200" w:type="dxa"/>
                      <w:left w:w="0" w:type="dxa"/>
                      <w:right w:w="0" w:type="dxa"/>
                    </w:tblCellMar>
                    <w:tblLook w:val="05E0" w:firstRow="1" w:lastRow="1" w:firstColumn="1" w:lastColumn="1" w:noHBand="0" w:noVBand="1"/>
                  </w:tblPr>
                  <w:tblGrid>
                    <w:gridCol w:w="510"/>
                    <w:gridCol w:w="6020"/>
                  </w:tblGrid>
                  <w:tr w:rsidR="0038246A" w14:paraId="2AE7B956" w14:textId="77777777">
                    <w:tc>
                      <w:tcPr>
                        <w:tcW w:w="510" w:type="dxa"/>
                        <w:tcMar>
                          <w:top w:w="200" w:type="dxa"/>
                          <w:left w:w="5" w:type="dxa"/>
                          <w:bottom w:w="5" w:type="dxa"/>
                          <w:right w:w="5" w:type="dxa"/>
                        </w:tcMar>
                        <w:hideMark/>
                      </w:tcPr>
                      <w:p w14:paraId="5D2395AA" w14:textId="4F1FD988" w:rsidR="0038246A" w:rsidRDefault="007811E3">
                        <w:pPr>
                          <w:spacing w:line="300" w:lineRule="atLeast"/>
                          <w:ind w:right="300"/>
                          <w:rPr>
                            <w:rStyle w:val="documentleft-boxspandateswrapper"/>
                            <w:sz w:val="22"/>
                            <w:szCs w:val="22"/>
                          </w:rPr>
                        </w:pPr>
                        <w:r>
                          <w:rPr>
                            <w:rStyle w:val="documentleft-boxspandateswrapper"/>
                            <w:noProof/>
                            <w:sz w:val="22"/>
                            <w:szCs w:val="22"/>
                          </w:rPr>
                          <w:drawing>
                            <wp:anchor distT="0" distB="0" distL="114300" distR="114300" simplePos="0" relativeHeight="251667456" behindDoc="0" locked="0" layoutInCell="1" allowOverlap="1" wp14:anchorId="5B6C08FD" wp14:editId="5AA1C1A0">
                              <wp:simplePos x="0" y="0"/>
                              <wp:positionH relativeFrom="column">
                                <wp:posOffset>-69850</wp:posOffset>
                              </wp:positionH>
                              <wp:positionV relativeFrom="paragraph">
                                <wp:posOffset>25400</wp:posOffset>
                              </wp:positionV>
                              <wp:extent cx="102094" cy="102158"/>
                              <wp:effectExtent l="0" t="0" r="0" b="0"/>
                              <wp:wrapNone/>
                              <wp:docPr id="100015" name="Picture 1000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5" name=""/>
                                      <pic:cNvPicPr>
                                        <a:picLocks/>
                                      </pic:cNvPicPr>
                                    </pic:nvPicPr>
                                    <pic:blipFill>
                                      <a:blip r:embed="rId7"/>
                                      <a:stretch>
                                        <a:fillRect/>
                                      </a:stretch>
                                    </pic:blipFill>
                                    <pic:spPr>
                                      <a:xfrm>
                                        <a:off x="0" y="0"/>
                                        <a:ext cx="102094" cy="102158"/>
                                      </a:xfrm>
                                      <a:prstGeom prst="rect">
                                        <a:avLst/>
                                      </a:prstGeom>
                                    </pic:spPr>
                                  </pic:pic>
                                </a:graphicData>
                              </a:graphic>
                            </wp:anchor>
                          </w:drawing>
                        </w:r>
                        <w:r w:rsidR="00FC6FC9">
                          <w:rPr>
                            <w:noProof/>
                          </w:rPr>
                          <mc:AlternateContent>
                            <mc:Choice Requires="wps">
                              <w:drawing>
                                <wp:anchor distT="0" distB="0" distL="114300" distR="114300" simplePos="0" relativeHeight="251668480" behindDoc="0" locked="0" layoutInCell="1" allowOverlap="1" wp14:anchorId="0A8E10AA" wp14:editId="6F5C9DD5">
                                  <wp:simplePos x="0" y="0"/>
                                  <wp:positionH relativeFrom="column">
                                    <wp:posOffset>-914400</wp:posOffset>
                                  </wp:positionH>
                                  <wp:positionV relativeFrom="paragraph">
                                    <wp:posOffset>-25400</wp:posOffset>
                                  </wp:positionV>
                                  <wp:extent cx="990600" cy="381000"/>
                                  <wp:effectExtent l="0" t="4445" r="0"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4F15A775" w14:textId="77777777" w:rsidR="0038246A" w:rsidRDefault="007811E3">
                                              <w:pPr>
                                                <w:spacing w:line="300" w:lineRule="atLeast"/>
                                                <w:ind w:right="300"/>
                                                <w:rPr>
                                                  <w:rStyle w:val="documentleft-boxspandateswrapper"/>
                                                  <w:sz w:val="22"/>
                                                  <w:szCs w:val="22"/>
                                                </w:rPr>
                                              </w:pPr>
                                              <w:r>
                                                <w:rPr>
                                                  <w:rStyle w:val="span"/>
                                                  <w:color w:val="343434"/>
                                                  <w:sz w:val="22"/>
                                                  <w:szCs w:val="22"/>
                                                </w:rPr>
                                                <w:t>2017-06</w:t>
                                              </w:r>
                                              <w:r>
                                                <w:rPr>
                                                  <w:rStyle w:val="documentleft-boxspandateswrapper"/>
                                                  <w:sz w:val="22"/>
                                                  <w:szCs w:val="22"/>
                                                </w:rPr>
                                                <w:t xml:space="preserve"> </w:t>
                                              </w:r>
                                              <w:r>
                                                <w:rPr>
                                                  <w:rStyle w:val="span"/>
                                                  <w:color w:val="343434"/>
                                                  <w:sz w:val="22"/>
                                                  <w:szCs w:val="22"/>
                                                </w:rPr>
                                                <w:t>- 2019-09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A8E10AA" id="Rectangle 4" o:spid="_x0000_s1029" style="position:absolute;margin-left:-1in;margin-top:-2pt;width:78pt;height:3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" stroked="f">
                                  <v:fill opacity="0"/>
                                  <v:textbox style="mso-fit-shape-to-text:t" inset="0,0,0,0">
                                    <w:txbxContent>
                                      <w:p w14:paraId="4F15A775" w14:textId="77777777" w:rsidR="0038246A" w:rsidRDefault="007811E3">
                                        <w:pPr>
                                          <w:spacing w:line="300" w:lineRule="atLeast"/>
                                          <w:ind w:right="300"/>
                                          <w:rPr>
                                            <w:rStyle w:val="documentleft-boxspandateswrapper"/>
                                            <w:sz w:val="22"/>
                                            <w:szCs w:val="22"/>
                                          </w:rPr>
                                        </w:pPr>
                                        <w:r>
                                          <w:rPr>
                                            <w:rStyle w:val="span"/>
                                            <w:color w:val="343434"/>
                                            <w:sz w:val="22"/>
                                            <w:szCs w:val="22"/>
                                          </w:rPr>
                                          <w:t>2017-06</w:t>
                                        </w:r>
                                        <w:r>
                                          <w:rPr>
                                            <w:rStyle w:val="documentleft-boxspandateswrapper"/>
                                            <w:sz w:val="22"/>
                                            <w:szCs w:val="22"/>
                                          </w:rPr>
                                          <w:t xml:space="preserve"> </w:t>
                                        </w:r>
                                        <w:r>
                                          <w:rPr>
                                            <w:rStyle w:val="span"/>
                                            <w:color w:val="343434"/>
                                            <w:sz w:val="22"/>
                                            <w:szCs w:val="22"/>
                                          </w:rPr>
                                          <w:t>- 2019-09</w:t>
                                        </w:r>
                                      </w:p>
                                    </w:txbxContent>
                                  </v:textbox>
                                </v:rect>
                              </w:pict>
                            </mc:Fallback>
                          </mc:AlternateContent>
                        </w:r>
                      </w:p>
                    </w:tc>
                    <w:tc>
                      <w:tcPr>
                        <w:tcW w:w="6020" w:type="dxa"/>
                        <w:tcMar>
                          <w:top w:w="200" w:type="dxa"/>
                          <w:left w:w="5" w:type="dxa"/>
                          <w:bottom w:w="5" w:type="dxa"/>
                          <w:right w:w="5" w:type="dxa"/>
                        </w:tcMar>
                        <w:hideMark/>
                      </w:tcPr>
                      <w:p w14:paraId="393173B3" w14:textId="77777777" w:rsidR="0038246A" w:rsidRDefault="007811E3">
                        <w:pPr>
                          <w:pStyle w:val="documentpaddedline"/>
                          <w:spacing w:line="280" w:lineRule="atLeast"/>
                          <w:ind w:right="300"/>
                          <w:rPr>
                            <w:rStyle w:val="divdocumenttwocolparasinglecolumn"/>
                            <w:color w:val="000000"/>
                            <w:sz w:val="22"/>
                            <w:szCs w:val="22"/>
                          </w:rPr>
                        </w:pPr>
                        <w:r>
                          <w:rPr>
                            <w:rStyle w:val="documenttxtBold"/>
                            <w:color w:val="000000"/>
                            <w:sz w:val="28"/>
                            <w:szCs w:val="28"/>
                          </w:rPr>
                          <w:t>Server</w:t>
                        </w:r>
                      </w:p>
                      <w:p w14:paraId="393064CE" w14:textId="77777777" w:rsidR="0038246A" w:rsidRDefault="007811E3">
                        <w:pPr>
                          <w:pStyle w:val="documentpaddedline"/>
                          <w:spacing w:before="80" w:after="100" w:line="280" w:lineRule="atLeast"/>
                          <w:ind w:right="300"/>
                          <w:rPr>
                            <w:rStyle w:val="divdocumenttwocolparasinglecolumn"/>
                            <w:color w:val="000000"/>
                            <w:sz w:val="22"/>
                            <w:szCs w:val="22"/>
                          </w:rPr>
                        </w:pPr>
                        <w:r>
                          <w:rPr>
                            <w:rStyle w:val="span"/>
                            <w:color w:val="000000"/>
                            <w:sz w:val="22"/>
                            <w:szCs w:val="22"/>
                          </w:rPr>
                          <w:t>Coastal Craft Server, Harrah's Casino,</w:t>
                        </w:r>
                        <w:r>
                          <w:rPr>
                            <w:rStyle w:val="divdocumenttwocolparasinglecolumn"/>
                            <w:color w:val="000000"/>
                            <w:sz w:val="22"/>
                            <w:szCs w:val="22"/>
                          </w:rPr>
                          <w:t xml:space="preserve"> </w:t>
                        </w:r>
                        <w:r>
                          <w:rPr>
                            <w:rStyle w:val="span"/>
                            <w:color w:val="000000"/>
                            <w:sz w:val="22"/>
                            <w:szCs w:val="22"/>
                          </w:rPr>
                          <w:t>Atlantic, NJ</w:t>
                        </w:r>
                      </w:p>
                      <w:p w14:paraId="10981751" w14:textId="77777777" w:rsidR="0038246A" w:rsidRDefault="007811E3">
                        <w:pPr>
                          <w:pStyle w:val="divdocumentli"/>
                          <w:numPr>
                            <w:ilvl w:val="0"/>
                            <w:numId w:val="4"/>
                          </w:numPr>
                          <w:spacing w:line="280" w:lineRule="atLeast"/>
                          <w:ind w:left="300" w:right="300" w:hanging="301"/>
                          <w:rPr>
                            <w:rStyle w:val="span"/>
                            <w:color w:val="000000"/>
                            <w:sz w:val="22"/>
                            <w:szCs w:val="22"/>
                          </w:rPr>
                        </w:pPr>
                        <w:r>
                          <w:rPr>
                            <w:rStyle w:val="span"/>
                            <w:color w:val="000000"/>
                            <w:sz w:val="22"/>
                            <w:szCs w:val="22"/>
                          </w:rPr>
                          <w:t>Manage orders and accompanying financial transactions using a digital point of sale system.</w:t>
                        </w:r>
                      </w:p>
                      <w:p w14:paraId="35C34828" w14:textId="77777777" w:rsidR="0038246A" w:rsidRDefault="007811E3">
                        <w:pPr>
                          <w:pStyle w:val="divdocumentli"/>
                          <w:numPr>
                            <w:ilvl w:val="0"/>
                            <w:numId w:val="4"/>
                          </w:numPr>
                          <w:spacing w:line="280" w:lineRule="atLeast"/>
                          <w:ind w:left="300" w:right="300" w:hanging="301"/>
                          <w:rPr>
                            <w:rStyle w:val="span"/>
                            <w:color w:val="000000"/>
                            <w:sz w:val="22"/>
                            <w:szCs w:val="22"/>
                          </w:rPr>
                        </w:pPr>
                        <w:r>
                          <w:rPr>
                            <w:rStyle w:val="span"/>
                            <w:color w:val="000000"/>
                            <w:sz w:val="22"/>
                            <w:szCs w:val="22"/>
                          </w:rPr>
                          <w:t>Assisted the new manager, on distributing the workload for every employee.</w:t>
                        </w:r>
                      </w:p>
                      <w:p w14:paraId="1FB3F62F" w14:textId="77777777" w:rsidR="0038246A" w:rsidRDefault="007811E3">
                        <w:pPr>
                          <w:pStyle w:val="divdocumentli"/>
                          <w:numPr>
                            <w:ilvl w:val="0"/>
                            <w:numId w:val="4"/>
                          </w:numPr>
                          <w:spacing w:line="280" w:lineRule="atLeast"/>
                          <w:ind w:left="300" w:right="300" w:hanging="301"/>
                          <w:rPr>
                            <w:rStyle w:val="span"/>
                            <w:color w:val="000000"/>
                            <w:sz w:val="22"/>
                            <w:szCs w:val="22"/>
                          </w:rPr>
                        </w:pPr>
                        <w:r>
                          <w:rPr>
                            <w:rStyle w:val="span"/>
                            <w:color w:val="000000"/>
                            <w:sz w:val="22"/>
                            <w:szCs w:val="22"/>
                          </w:rPr>
                          <w:t>Resolve independent customer's problems without manager advice, to decrees management involvement.</w:t>
                        </w:r>
                      </w:p>
                      <w:p w14:paraId="55F81FC5" w14:textId="77777777" w:rsidR="0038246A" w:rsidRDefault="007811E3">
                        <w:pPr>
                          <w:pStyle w:val="divdocumentli"/>
                          <w:numPr>
                            <w:ilvl w:val="0"/>
                            <w:numId w:val="4"/>
                          </w:numPr>
                          <w:spacing w:line="280" w:lineRule="atLeast"/>
                          <w:ind w:left="300" w:right="300" w:hanging="301"/>
                          <w:rPr>
                            <w:rStyle w:val="span"/>
                            <w:color w:val="000000"/>
                            <w:sz w:val="22"/>
                            <w:szCs w:val="22"/>
                          </w:rPr>
                        </w:pPr>
                        <w:r>
                          <w:rPr>
                            <w:rStyle w:val="span"/>
                            <w:color w:val="000000"/>
                            <w:sz w:val="22"/>
                            <w:szCs w:val="22"/>
                          </w:rPr>
                          <w:t>Assuming responsibility on being the expo for the runners and making sure the food comes out right and perfect for my coworker's tables.</w:t>
                        </w:r>
                      </w:p>
                    </w:tc>
                  </w:tr>
                </w:tbl>
                <w:p w14:paraId="16BDD9E2" w14:textId="77777777" w:rsidR="0038246A" w:rsidRDefault="0038246A">
                  <w:pPr>
                    <w:rPr>
                      <w:rStyle w:val="documentsectiontitle"/>
                      <w:b/>
                      <w:bCs/>
                    </w:rPr>
                  </w:pPr>
                </w:p>
              </w:tc>
            </w:tr>
          </w:tbl>
          <w:p w14:paraId="508485AD" w14:textId="77777777" w:rsidR="0038246A" w:rsidRDefault="0038246A">
            <w:pPr>
              <w:rPr>
                <w:vanish/>
              </w:rPr>
            </w:pPr>
          </w:p>
          <w:tbl>
            <w:tblPr>
              <w:tblStyle w:val="documentleft-boxsection"/>
              <w:tblW w:w="0" w:type="auto"/>
              <w:tblLayout w:type="fixed"/>
              <w:tblCellMar>
                <w:left w:w="0" w:type="dxa"/>
                <w:right w:w="0" w:type="dxa"/>
              </w:tblCellMar>
              <w:tblLook w:val="05E0" w:firstRow="1" w:lastRow="1" w:firstColumn="1" w:lastColumn="1" w:noHBand="0" w:noVBand="1"/>
            </w:tblPr>
            <w:tblGrid>
              <w:gridCol w:w="1950"/>
              <w:gridCol w:w="6550"/>
            </w:tblGrid>
            <w:tr w:rsidR="0038246A" w14:paraId="3D127D8F" w14:textId="77777777">
              <w:tc>
                <w:tcPr>
                  <w:tcW w:w="1950" w:type="dxa"/>
                  <w:tcMar>
                    <w:top w:w="0" w:type="dxa"/>
                    <w:left w:w="5" w:type="dxa"/>
                    <w:bottom w:w="5" w:type="dxa"/>
                    <w:right w:w="5" w:type="dxa"/>
                  </w:tcMar>
                  <w:hideMark/>
                </w:tcPr>
                <w:p w14:paraId="07092C85" w14:textId="77777777" w:rsidR="0038246A" w:rsidRDefault="0038246A">
                  <w:pPr>
                    <w:pStyle w:val="documentleft-boxleftmargincellParagraph"/>
                    <w:spacing w:line="280" w:lineRule="atLeast"/>
                    <w:ind w:right="300"/>
                    <w:rPr>
                      <w:rStyle w:val="documentleft-boxleftmargincell"/>
                      <w:sz w:val="22"/>
                      <w:szCs w:val="22"/>
                    </w:rPr>
                  </w:pPr>
                </w:p>
              </w:tc>
              <w:tc>
                <w:tcPr>
                  <w:tcW w:w="6550" w:type="dxa"/>
                  <w:tcBorders>
                    <w:left w:val="single" w:sz="8" w:space="0" w:color="D7D7D7"/>
                  </w:tcBorders>
                  <w:tcMar>
                    <w:top w:w="0" w:type="dxa"/>
                    <w:left w:w="10" w:type="dxa"/>
                    <w:bottom w:w="5" w:type="dxa"/>
                    <w:right w:w="5" w:type="dxa"/>
                  </w:tcMar>
                  <w:hideMark/>
                </w:tcPr>
                <w:p w14:paraId="05FDA8A9" w14:textId="77777777" w:rsidR="0038246A" w:rsidRDefault="007811E3">
                  <w:pPr>
                    <w:pStyle w:val="documentleft-boxheading"/>
                    <w:pBdr>
                      <w:top w:val="none" w:sz="0" w:space="5" w:color="auto"/>
                      <w:bottom w:val="none" w:sz="0" w:space="10" w:color="auto"/>
                    </w:pBdr>
                    <w:spacing w:line="300" w:lineRule="atLeast"/>
                    <w:ind w:left="500" w:right="300"/>
                    <w:rPr>
                      <w:rStyle w:val="documentleft-boxsectionparagraphwrapper"/>
                      <w:b/>
                      <w:bCs/>
                      <w:color w:val="373D48"/>
                    </w:rPr>
                  </w:pPr>
                  <w:r>
                    <w:rPr>
                      <w:rStyle w:val="documentleft-boxsectionparagraphwrapper"/>
                      <w:b/>
                      <w:bCs/>
                      <w:noProof/>
                      <w:color w:val="373D48"/>
                    </w:rPr>
                    <w:drawing>
                      <wp:anchor distT="0" distB="0" distL="114300" distR="114300" simplePos="0" relativeHeight="251669504" behindDoc="0" locked="0" layoutInCell="1" allowOverlap="1" wp14:anchorId="0721EEB4" wp14:editId="3BCF118F">
                        <wp:simplePos x="0" y="0"/>
                        <wp:positionH relativeFrom="column">
                          <wp:posOffset>-203200</wp:posOffset>
                        </wp:positionH>
                        <wp:positionV relativeFrom="paragraph">
                          <wp:posOffset>-12700</wp:posOffset>
                        </wp:positionV>
                        <wp:extent cx="368466" cy="368677"/>
                        <wp:effectExtent l="0" t="0" r="0" b="0"/>
                        <wp:wrapNone/>
                        <wp:docPr id="100017" name="Picture 1000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7" name=""/>
                                <pic:cNvPicPr>
                                  <a:picLocks/>
                                </pic:cNvPicPr>
                              </pic:nvPicPr>
                              <pic:blipFill>
                                <a:blip r:embed="rId9"/>
                                <a:stretch>
                                  <a:fillRect/>
                                </a:stretch>
                              </pic:blipFill>
                              <pic:spPr>
                                <a:xfrm>
                                  <a:off x="0" y="0"/>
                                  <a:ext cx="368466" cy="368677"/>
                                </a:xfrm>
                                <a:prstGeom prst="rect">
                                  <a:avLst/>
                                </a:prstGeom>
                              </pic:spPr>
                            </pic:pic>
                          </a:graphicData>
                        </a:graphic>
                      </wp:anchor>
                    </w:drawing>
                  </w:r>
                  <w:r>
                    <w:rPr>
                      <w:rStyle w:val="documentsectiontitle"/>
                      <w:b/>
                      <w:bCs/>
                    </w:rPr>
                    <w:t>Education</w:t>
                  </w:r>
                </w:p>
                <w:tbl>
                  <w:tblPr>
                    <w:tblStyle w:val="documentleft-boxsectionexpreducparagraphwrapperparagraphtwocolpara"/>
                    <w:tblW w:w="0" w:type="auto"/>
                    <w:tblLayout w:type="fixed"/>
                    <w:tblCellMar>
                      <w:left w:w="0" w:type="dxa"/>
                      <w:right w:w="0" w:type="dxa"/>
                    </w:tblCellMar>
                    <w:tblLook w:val="05E0" w:firstRow="1" w:lastRow="1" w:firstColumn="1" w:lastColumn="1" w:noHBand="0" w:noVBand="1"/>
                  </w:tblPr>
                  <w:tblGrid>
                    <w:gridCol w:w="510"/>
                    <w:gridCol w:w="6020"/>
                  </w:tblGrid>
                  <w:tr w:rsidR="0038246A" w14:paraId="60D9A2BD" w14:textId="77777777">
                    <w:tc>
                      <w:tcPr>
                        <w:tcW w:w="510" w:type="dxa"/>
                        <w:tcMar>
                          <w:top w:w="0" w:type="dxa"/>
                          <w:left w:w="5" w:type="dxa"/>
                          <w:bottom w:w="5" w:type="dxa"/>
                          <w:right w:w="5" w:type="dxa"/>
                        </w:tcMar>
                        <w:hideMark/>
                      </w:tcPr>
                      <w:p w14:paraId="6F3C13AA" w14:textId="39B114CA" w:rsidR="0038246A" w:rsidRDefault="007811E3">
                        <w:pPr>
                          <w:spacing w:line="300" w:lineRule="atLeast"/>
                          <w:ind w:right="300"/>
                          <w:rPr>
                            <w:rStyle w:val="documentleft-boxspandateswrapper"/>
                            <w:sz w:val="22"/>
                            <w:szCs w:val="22"/>
                          </w:rPr>
                        </w:pPr>
                        <w:r>
                          <w:rPr>
                            <w:rStyle w:val="documentleft-boxspandateswrapper"/>
                            <w:noProof/>
                            <w:sz w:val="22"/>
                            <w:szCs w:val="22"/>
                          </w:rPr>
                          <w:drawing>
                            <wp:anchor distT="0" distB="0" distL="114300" distR="114300" simplePos="0" relativeHeight="251670528" behindDoc="0" locked="0" layoutInCell="1" allowOverlap="1" wp14:anchorId="11E16E33" wp14:editId="104D4670">
                              <wp:simplePos x="0" y="0"/>
                              <wp:positionH relativeFrom="column">
                                <wp:posOffset>-69850</wp:posOffset>
                              </wp:positionH>
                              <wp:positionV relativeFrom="paragraph">
                                <wp:posOffset>25400</wp:posOffset>
                              </wp:positionV>
                              <wp:extent cx="102094" cy="102158"/>
                              <wp:effectExtent l="0" t="0" r="0" b="0"/>
                              <wp:wrapNone/>
                              <wp:docPr id="100019" name="Picture 1000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9" name=""/>
                                      <pic:cNvPicPr>
                                        <a:picLocks/>
                                      </pic:cNvPicPr>
                                    </pic:nvPicPr>
                                    <pic:blipFill>
                                      <a:blip r:embed="rId7"/>
                                      <a:stretch>
                                        <a:fillRect/>
                                      </a:stretch>
                                    </pic:blipFill>
                                    <pic:spPr>
                                      <a:xfrm>
                                        <a:off x="0" y="0"/>
                                        <a:ext cx="102094" cy="102158"/>
                                      </a:xfrm>
                                      <a:prstGeom prst="rect">
                                        <a:avLst/>
                                      </a:prstGeom>
                                    </pic:spPr>
                                  </pic:pic>
                                </a:graphicData>
                              </a:graphic>
                            </wp:anchor>
                          </w:drawing>
                        </w:r>
                        <w:r w:rsidR="00FC6FC9">
                          <w:rPr>
                            <w:noProof/>
                          </w:rPr>
                          <mc:AlternateContent>
                            <mc:Choice Requires="wps">
                              <w:drawing>
                                <wp:anchor distT="0" distB="0" distL="114300" distR="114300" simplePos="0" relativeHeight="251671552" behindDoc="0" locked="0" layoutInCell="1" allowOverlap="1" wp14:anchorId="7F93FB18" wp14:editId="2FBE7C3E">
                                  <wp:simplePos x="0" y="0"/>
                                  <wp:positionH relativeFrom="column">
                                    <wp:posOffset>-914400</wp:posOffset>
                                  </wp:positionH>
                                  <wp:positionV relativeFrom="paragraph">
                                    <wp:posOffset>-25400</wp:posOffset>
                                  </wp:positionV>
                                  <wp:extent cx="990600" cy="381000"/>
                                  <wp:effectExtent l="0" t="2540" r="0" b="0"/>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25C111B8" w14:textId="77777777" w:rsidR="0038246A" w:rsidRDefault="007811E3">
                                              <w:pPr>
                                                <w:spacing w:line="300" w:lineRule="atLeast"/>
                                                <w:ind w:right="300"/>
                                                <w:rPr>
                                                  <w:rStyle w:val="documentleft-boxspandateswrapper"/>
                                                  <w:sz w:val="22"/>
                                                  <w:szCs w:val="22"/>
                                                </w:rPr>
                                              </w:pPr>
                                              <w:r>
                                                <w:rPr>
                                                  <w:rStyle w:val="span"/>
                                                  <w:color w:val="343434"/>
                                                  <w:sz w:val="22"/>
                                                  <w:szCs w:val="22"/>
                                                </w:rPr>
                                                <w:t>2015-08</w:t>
                                              </w:r>
                                              <w:r>
                                                <w:rPr>
                                                  <w:rStyle w:val="documentleft-boxspandateswrapper"/>
                                                  <w:sz w:val="22"/>
                                                  <w:szCs w:val="22"/>
                                                </w:rPr>
                                                <w:t xml:space="preserve"> </w:t>
                                              </w:r>
                                              <w:r>
                                                <w:rPr>
                                                  <w:rStyle w:val="span"/>
                                                  <w:color w:val="343434"/>
                                                  <w:sz w:val="22"/>
                                                  <w:szCs w:val="22"/>
                                                </w:rPr>
                                                <w:t>- 2017-01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F93FB18" id="Rectangle 5" o:spid="_x0000_s1030" style="position:absolute;margin-left:-1in;margin-top:-2pt;width:78pt;height:3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" stroked="f">
                                  <v:fill opacity="0"/>
                                  <v:textbox style="mso-fit-shape-to-text:t" inset="0,0,0,0">
                                    <w:txbxContent>
                                      <w:p w14:paraId="25C111B8" w14:textId="77777777" w:rsidR="0038246A" w:rsidRDefault="007811E3">
                                        <w:pPr>
                                          <w:spacing w:line="300" w:lineRule="atLeast"/>
                                          <w:ind w:right="300"/>
                                          <w:rPr>
                                            <w:rStyle w:val="documentleft-boxspandateswrapper"/>
                                            <w:sz w:val="22"/>
                                            <w:szCs w:val="22"/>
                                          </w:rPr>
                                        </w:pPr>
                                        <w:r>
                                          <w:rPr>
                                            <w:rStyle w:val="span"/>
                                            <w:color w:val="343434"/>
                                            <w:sz w:val="22"/>
                                            <w:szCs w:val="22"/>
                                          </w:rPr>
                                          <w:t>2015-08</w:t>
                                        </w:r>
                                        <w:r>
                                          <w:rPr>
                                            <w:rStyle w:val="documentleft-boxspandateswrapper"/>
                                            <w:sz w:val="22"/>
                                            <w:szCs w:val="22"/>
                                          </w:rPr>
                                          <w:t xml:space="preserve"> </w:t>
                                        </w:r>
                                        <w:r>
                                          <w:rPr>
                                            <w:rStyle w:val="span"/>
                                            <w:color w:val="343434"/>
                                            <w:sz w:val="22"/>
                                            <w:szCs w:val="22"/>
                                          </w:rPr>
                                          <w:t>- 2017-01</w:t>
                                        </w:r>
                                      </w:p>
                                    </w:txbxContent>
                                  </v:textbox>
                                </v:rect>
                              </w:pict>
                            </mc:Fallback>
                          </mc:AlternateContent>
                        </w:r>
                      </w:p>
                    </w:tc>
                    <w:tc>
                      <w:tcPr>
                        <w:tcW w:w="6020" w:type="dxa"/>
                        <w:tcMar>
                          <w:top w:w="0" w:type="dxa"/>
                          <w:left w:w="5" w:type="dxa"/>
                          <w:bottom w:w="5" w:type="dxa"/>
                          <w:right w:w="5" w:type="dxa"/>
                        </w:tcMar>
                        <w:hideMark/>
                      </w:tcPr>
                      <w:p w14:paraId="6ECB4A67" w14:textId="77777777" w:rsidR="0038246A" w:rsidRDefault="007811E3">
                        <w:pPr>
                          <w:pStyle w:val="documenttxtBoldParagraph"/>
                          <w:spacing w:after="80" w:line="280" w:lineRule="atLeast"/>
                          <w:ind w:right="300"/>
                          <w:rPr>
                            <w:rStyle w:val="divdocumenttwocolparasinglecolumn"/>
                            <w:color w:val="000000"/>
                            <w:sz w:val="22"/>
                            <w:szCs w:val="22"/>
                          </w:rPr>
                        </w:pPr>
                        <w:r>
                          <w:rPr>
                            <w:rStyle w:val="documentdegree"/>
                            <w:color w:val="000000"/>
                          </w:rPr>
                          <w:t xml:space="preserve">Bachelor of Science: </w:t>
                        </w:r>
                        <w:r>
                          <w:rPr>
                            <w:rStyle w:val="documentprogramline"/>
                            <w:color w:val="000000"/>
                          </w:rPr>
                          <w:t>Business Management Studies</w:t>
                        </w:r>
                      </w:p>
                      <w:p w14:paraId="07F2561F" w14:textId="77777777" w:rsidR="0038246A" w:rsidRDefault="007811E3">
                        <w:pPr>
                          <w:pStyle w:val="documentpaddedline"/>
                          <w:spacing w:after="100" w:line="280" w:lineRule="atLeast"/>
                          <w:ind w:right="300"/>
                          <w:rPr>
                            <w:rStyle w:val="divdocumenttwocolparasinglecolumn"/>
                            <w:color w:val="000000"/>
                            <w:sz w:val="22"/>
                            <w:szCs w:val="22"/>
                          </w:rPr>
                        </w:pPr>
                        <w:r>
                          <w:rPr>
                            <w:rStyle w:val="span"/>
                            <w:color w:val="000000"/>
                            <w:sz w:val="22"/>
                            <w:szCs w:val="22"/>
                          </w:rPr>
                          <w:t>Stockton University - Absecon, NJ</w:t>
                        </w:r>
                      </w:p>
                      <w:p w14:paraId="76DE8ABF" w14:textId="77777777" w:rsidR="0038246A" w:rsidRDefault="007811E3">
                        <w:pPr>
                          <w:pStyle w:val="divdocumentli"/>
                          <w:numPr>
                            <w:ilvl w:val="0"/>
                            <w:numId w:val="5"/>
                          </w:numPr>
                          <w:spacing w:line="280" w:lineRule="atLeast"/>
                          <w:ind w:left="300" w:right="300" w:hanging="301"/>
                          <w:rPr>
                            <w:rStyle w:val="span"/>
                            <w:color w:val="000000"/>
                            <w:sz w:val="22"/>
                            <w:szCs w:val="22"/>
                          </w:rPr>
                        </w:pPr>
                        <w:r>
                          <w:rPr>
                            <w:rStyle w:val="span"/>
                            <w:color w:val="000000"/>
                            <w:sz w:val="22"/>
                            <w:szCs w:val="22"/>
                          </w:rPr>
                          <w:t xml:space="preserve">Continuing education in International Bossiness. </w:t>
                        </w:r>
                      </w:p>
                      <w:p w14:paraId="527DB706" w14:textId="77777777" w:rsidR="0038246A" w:rsidRDefault="007811E3">
                        <w:pPr>
                          <w:pStyle w:val="divdocumentli"/>
                          <w:numPr>
                            <w:ilvl w:val="0"/>
                            <w:numId w:val="5"/>
                          </w:numPr>
                          <w:spacing w:line="280" w:lineRule="atLeast"/>
                          <w:ind w:left="300" w:right="300" w:hanging="301"/>
                          <w:rPr>
                            <w:rStyle w:val="span"/>
                            <w:color w:val="000000"/>
                            <w:sz w:val="22"/>
                            <w:szCs w:val="22"/>
                          </w:rPr>
                        </w:pPr>
                        <w:r>
                          <w:rPr>
                            <w:rStyle w:val="span"/>
                            <w:color w:val="000000"/>
                            <w:sz w:val="22"/>
                            <w:szCs w:val="22"/>
                          </w:rPr>
                          <w:t xml:space="preserve">Member of PhotoGraphy Club. </w:t>
                        </w:r>
                      </w:p>
                      <w:p w14:paraId="3BE341EA" w14:textId="77777777" w:rsidR="0038246A" w:rsidRDefault="007811E3">
                        <w:pPr>
                          <w:pStyle w:val="divdocumentli"/>
                          <w:numPr>
                            <w:ilvl w:val="0"/>
                            <w:numId w:val="5"/>
                          </w:numPr>
                          <w:spacing w:line="280" w:lineRule="atLeast"/>
                          <w:ind w:left="300" w:right="300" w:hanging="301"/>
                          <w:rPr>
                            <w:rStyle w:val="span"/>
                            <w:color w:val="000000"/>
                            <w:sz w:val="22"/>
                            <w:szCs w:val="22"/>
                          </w:rPr>
                        </w:pPr>
                        <w:r>
                          <w:rPr>
                            <w:rStyle w:val="span"/>
                            <w:color w:val="000000"/>
                            <w:sz w:val="22"/>
                            <w:szCs w:val="22"/>
                          </w:rPr>
                          <w:t xml:space="preserve">Completed professional development in Marketing Principals. </w:t>
                        </w:r>
                      </w:p>
                      <w:p w14:paraId="18647498" w14:textId="77777777" w:rsidR="0038246A" w:rsidRDefault="007811E3">
                        <w:pPr>
                          <w:pStyle w:val="divdocumentli"/>
                          <w:numPr>
                            <w:ilvl w:val="0"/>
                            <w:numId w:val="5"/>
                          </w:numPr>
                          <w:spacing w:line="280" w:lineRule="atLeast"/>
                          <w:ind w:left="300" w:right="300" w:hanging="301"/>
                          <w:rPr>
                            <w:rStyle w:val="span"/>
                            <w:color w:val="000000"/>
                            <w:sz w:val="22"/>
                            <w:szCs w:val="22"/>
                          </w:rPr>
                        </w:pPr>
                        <w:r>
                          <w:rPr>
                            <w:rStyle w:val="span"/>
                            <w:color w:val="000000"/>
                            <w:sz w:val="22"/>
                            <w:szCs w:val="22"/>
                          </w:rPr>
                          <w:t xml:space="preserve">Professional development completed in Managerial Accounting. </w:t>
                        </w:r>
                      </w:p>
                    </w:tc>
                  </w:tr>
                </w:tbl>
                <w:p w14:paraId="18451D5B" w14:textId="77777777" w:rsidR="0038246A" w:rsidRDefault="0038246A">
                  <w:pPr>
                    <w:rPr>
                      <w:vanish/>
                    </w:rPr>
                  </w:pPr>
                </w:p>
                <w:tbl>
                  <w:tblPr>
                    <w:tblStyle w:val="documentleft-boxsectionexpreducparagraphwrapperparagraphtwocolpara"/>
                    <w:tblW w:w="0" w:type="auto"/>
                    <w:tblLayout w:type="fixed"/>
                    <w:tblCellMar>
                      <w:top w:w="200" w:type="dxa"/>
                      <w:left w:w="0" w:type="dxa"/>
                      <w:right w:w="0" w:type="dxa"/>
                    </w:tblCellMar>
                    <w:tblLook w:val="05E0" w:firstRow="1" w:lastRow="1" w:firstColumn="1" w:lastColumn="1" w:noHBand="0" w:noVBand="1"/>
                  </w:tblPr>
                  <w:tblGrid>
                    <w:gridCol w:w="510"/>
                    <w:gridCol w:w="6020"/>
                  </w:tblGrid>
                  <w:tr w:rsidR="0038246A" w14:paraId="381DA343" w14:textId="77777777">
                    <w:tc>
                      <w:tcPr>
                        <w:tcW w:w="510" w:type="dxa"/>
                        <w:tcMar>
                          <w:top w:w="200" w:type="dxa"/>
                          <w:left w:w="5" w:type="dxa"/>
                          <w:bottom w:w="5" w:type="dxa"/>
                          <w:right w:w="5" w:type="dxa"/>
                        </w:tcMar>
                        <w:hideMark/>
                      </w:tcPr>
                      <w:p w14:paraId="2E83E6BB" w14:textId="367EFFC5" w:rsidR="0038246A" w:rsidRDefault="007811E3">
                        <w:pPr>
                          <w:spacing w:line="300" w:lineRule="atLeast"/>
                          <w:ind w:right="300"/>
                          <w:rPr>
                            <w:rStyle w:val="documentleft-boxspandateswrapper"/>
                            <w:sz w:val="22"/>
                            <w:szCs w:val="22"/>
                          </w:rPr>
                        </w:pPr>
                        <w:r>
                          <w:rPr>
                            <w:rStyle w:val="documentleft-boxspandateswrapper"/>
                            <w:noProof/>
                            <w:sz w:val="22"/>
                            <w:szCs w:val="22"/>
                          </w:rPr>
                          <w:drawing>
                            <wp:anchor distT="0" distB="0" distL="114300" distR="114300" simplePos="0" relativeHeight="251672576" behindDoc="0" locked="0" layoutInCell="1" allowOverlap="1" wp14:anchorId="6B14C1B3" wp14:editId="1657E525">
                              <wp:simplePos x="0" y="0"/>
                              <wp:positionH relativeFrom="column">
                                <wp:posOffset>-69850</wp:posOffset>
                              </wp:positionH>
                              <wp:positionV relativeFrom="paragraph">
                                <wp:posOffset>25400</wp:posOffset>
                              </wp:positionV>
                              <wp:extent cx="102094" cy="102158"/>
                              <wp:effectExtent l="0" t="0" r="0" b="0"/>
                              <wp:wrapNone/>
                              <wp:docPr id="100021" name="Picture 1000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1" name=""/>
                                      <pic:cNvPicPr>
                                        <a:picLocks/>
                                      </pic:cNvPicPr>
                                    </pic:nvPicPr>
                                    <pic:blipFill>
                                      <a:blip r:embed="rId7"/>
                                      <a:stretch>
                                        <a:fillRect/>
                                      </a:stretch>
                                    </pic:blipFill>
                                    <pic:spPr>
                                      <a:xfrm>
                                        <a:off x="0" y="0"/>
                                        <a:ext cx="102094" cy="102158"/>
                                      </a:xfrm>
                                      <a:prstGeom prst="rect">
                                        <a:avLst/>
                                      </a:prstGeom>
                                    </pic:spPr>
                                  </pic:pic>
                                </a:graphicData>
                              </a:graphic>
                            </wp:anchor>
                          </w:drawing>
                        </w:r>
                        <w:r w:rsidR="00FC6FC9">
                          <w:rPr>
                            <w:noProof/>
                          </w:rPr>
                          <mc:AlternateContent>
                            <mc:Choice Requires="wps">
                              <w:drawing>
                                <wp:anchor distT="0" distB="0" distL="114300" distR="114300" simplePos="0" relativeHeight="251673600" behindDoc="0" locked="0" layoutInCell="1" allowOverlap="1" wp14:anchorId="44FE6C52" wp14:editId="62F6F0C1">
                                  <wp:simplePos x="0" y="0"/>
                                  <wp:positionH relativeFrom="column">
                                    <wp:posOffset>-914400</wp:posOffset>
                                  </wp:positionH>
                                  <wp:positionV relativeFrom="paragraph">
                                    <wp:posOffset>-25400</wp:posOffset>
                                  </wp:positionV>
                                  <wp:extent cx="990600" cy="381000"/>
                                  <wp:effectExtent l="0" t="0" r="0" b="444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5391DC4F" w14:textId="77777777" w:rsidR="0038246A" w:rsidRDefault="007811E3">
                                              <w:pPr>
                                                <w:spacing w:line="300" w:lineRule="atLeast"/>
                                                <w:ind w:right="300"/>
                                                <w:rPr>
                                                  <w:rStyle w:val="documentleft-boxspandateswrapper"/>
                                                  <w:sz w:val="22"/>
                                                  <w:szCs w:val="22"/>
                                                </w:rPr>
                                              </w:pPr>
                                              <w:r>
                                                <w:rPr>
                                                  <w:rStyle w:val="span"/>
                                                  <w:color w:val="343434"/>
                                                  <w:sz w:val="22"/>
                                                  <w:szCs w:val="22"/>
                                                </w:rPr>
                                                <w:t>2017-01</w:t>
                                              </w:r>
                                              <w:r>
                                                <w:rPr>
                                                  <w:rStyle w:val="documentleft-boxspandateswrapper"/>
                                                  <w:sz w:val="22"/>
                                                  <w:szCs w:val="22"/>
                                                </w:rPr>
                                                <w:t xml:space="preserve"> </w:t>
                                              </w:r>
                                              <w:r>
                                                <w:rPr>
                                                  <w:rStyle w:val="span"/>
                                                  <w:color w:val="343434"/>
                                                  <w:sz w:val="22"/>
                                                  <w:szCs w:val="22"/>
                                                </w:rPr>
                                                <w:t>- 2021-05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4FE6C52" id="Rectangle 6" o:spid="_x0000_s1031" style="position:absolute;margin-left:-1in;margin-top:-2pt;width:78pt;height:3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" stroked="f">
                                  <v:fill opacity="0"/>
                                  <v:textbox style="mso-fit-shape-to-text:t" inset="0,0,0,0">
                                    <w:txbxContent>
                                      <w:p w14:paraId="5391DC4F" w14:textId="77777777" w:rsidR="0038246A" w:rsidRDefault="007811E3">
                                        <w:pPr>
                                          <w:spacing w:line="300" w:lineRule="atLeast"/>
                                          <w:ind w:right="300"/>
                                          <w:rPr>
                                            <w:rStyle w:val="documentleft-boxspandateswrapper"/>
                                            <w:sz w:val="22"/>
                                            <w:szCs w:val="22"/>
                                          </w:rPr>
                                        </w:pPr>
                                        <w:r>
                                          <w:rPr>
                                            <w:rStyle w:val="span"/>
                                            <w:color w:val="343434"/>
                                            <w:sz w:val="22"/>
                                            <w:szCs w:val="22"/>
                                          </w:rPr>
                                          <w:t>2017-01</w:t>
                                        </w:r>
                                        <w:r>
                                          <w:rPr>
                                            <w:rStyle w:val="documentleft-boxspandateswrapper"/>
                                            <w:sz w:val="22"/>
                                            <w:szCs w:val="22"/>
                                          </w:rPr>
                                          <w:t xml:space="preserve"> </w:t>
                                        </w:r>
                                        <w:r>
                                          <w:rPr>
                                            <w:rStyle w:val="span"/>
                                            <w:color w:val="343434"/>
                                            <w:sz w:val="22"/>
                                            <w:szCs w:val="22"/>
                                          </w:rPr>
                                          <w:t>- 2021-05</w:t>
                                        </w:r>
                                      </w:p>
                                    </w:txbxContent>
                                  </v:textbox>
                                </v:rect>
                              </w:pict>
                            </mc:Fallback>
                          </mc:AlternateContent>
                        </w:r>
                      </w:p>
                    </w:tc>
                    <w:tc>
                      <w:tcPr>
                        <w:tcW w:w="6020" w:type="dxa"/>
                        <w:tcMar>
                          <w:top w:w="200" w:type="dxa"/>
                          <w:left w:w="5" w:type="dxa"/>
                          <w:bottom w:w="5" w:type="dxa"/>
                          <w:right w:w="5" w:type="dxa"/>
                        </w:tcMar>
                        <w:hideMark/>
                      </w:tcPr>
                      <w:p w14:paraId="15375007" w14:textId="77777777" w:rsidR="0038246A" w:rsidRDefault="007811E3">
                        <w:pPr>
                          <w:pStyle w:val="documenttxtBoldParagraph"/>
                          <w:spacing w:after="80" w:line="280" w:lineRule="atLeast"/>
                          <w:ind w:right="300"/>
                          <w:rPr>
                            <w:rStyle w:val="divdocumenttwocolparasinglecolumn"/>
                            <w:color w:val="000000"/>
                            <w:sz w:val="22"/>
                            <w:szCs w:val="22"/>
                          </w:rPr>
                        </w:pPr>
                        <w:r>
                          <w:rPr>
                            <w:rStyle w:val="documentdegree"/>
                            <w:color w:val="000000"/>
                          </w:rPr>
                          <w:t xml:space="preserve">Bachelor of Science: </w:t>
                        </w:r>
                        <w:r>
                          <w:rPr>
                            <w:rStyle w:val="documentprogramline"/>
                            <w:color w:val="000000"/>
                          </w:rPr>
                          <w:t>Business Management Studies</w:t>
                        </w:r>
                      </w:p>
                      <w:p w14:paraId="0605E9F3" w14:textId="77777777" w:rsidR="0038246A" w:rsidRDefault="007811E3">
                        <w:pPr>
                          <w:pStyle w:val="documentpaddedline"/>
                          <w:spacing w:after="100" w:line="280" w:lineRule="atLeast"/>
                          <w:ind w:right="300"/>
                          <w:rPr>
                            <w:rStyle w:val="divdocumenttwocolparasinglecolumn"/>
                            <w:color w:val="000000"/>
                            <w:sz w:val="22"/>
                            <w:szCs w:val="22"/>
                          </w:rPr>
                        </w:pPr>
                        <w:r>
                          <w:rPr>
                            <w:rStyle w:val="span"/>
                            <w:color w:val="000000"/>
                            <w:sz w:val="22"/>
                            <w:szCs w:val="22"/>
                          </w:rPr>
                          <w:t>Stockton University - Absecon, NJ</w:t>
                        </w:r>
                      </w:p>
                      <w:p w14:paraId="2BECB4BE" w14:textId="77777777" w:rsidR="0038246A" w:rsidRDefault="007811E3">
                        <w:pPr>
                          <w:pStyle w:val="divdocumentli"/>
                          <w:numPr>
                            <w:ilvl w:val="0"/>
                            <w:numId w:val="6"/>
                          </w:numPr>
                          <w:spacing w:line="280" w:lineRule="atLeast"/>
                          <w:ind w:left="300" w:right="300" w:hanging="301"/>
                          <w:rPr>
                            <w:rStyle w:val="span"/>
                            <w:color w:val="000000"/>
                            <w:sz w:val="22"/>
                            <w:szCs w:val="22"/>
                          </w:rPr>
                        </w:pPr>
                        <w:r>
                          <w:rPr>
                            <w:rStyle w:val="span"/>
                            <w:color w:val="000000"/>
                            <w:sz w:val="22"/>
                            <w:szCs w:val="22"/>
                          </w:rPr>
                          <w:t xml:space="preserve">Continuing education in International Bossiness. </w:t>
                        </w:r>
                      </w:p>
                      <w:p w14:paraId="32DEAFF8" w14:textId="77777777" w:rsidR="0038246A" w:rsidRDefault="007811E3">
                        <w:pPr>
                          <w:pStyle w:val="divdocumentli"/>
                          <w:numPr>
                            <w:ilvl w:val="0"/>
                            <w:numId w:val="6"/>
                          </w:numPr>
                          <w:spacing w:line="280" w:lineRule="atLeast"/>
                          <w:ind w:left="300" w:right="300" w:hanging="301"/>
                          <w:rPr>
                            <w:rStyle w:val="span"/>
                            <w:color w:val="000000"/>
                            <w:sz w:val="22"/>
                            <w:szCs w:val="22"/>
                          </w:rPr>
                        </w:pPr>
                        <w:r>
                          <w:rPr>
                            <w:rStyle w:val="span"/>
                            <w:color w:val="000000"/>
                            <w:sz w:val="22"/>
                            <w:szCs w:val="22"/>
                          </w:rPr>
                          <w:t xml:space="preserve">Member of PhotoGraphy Club. </w:t>
                        </w:r>
                      </w:p>
                      <w:p w14:paraId="241199DB" w14:textId="77777777" w:rsidR="0038246A" w:rsidRDefault="007811E3">
                        <w:pPr>
                          <w:pStyle w:val="divdocumentli"/>
                          <w:numPr>
                            <w:ilvl w:val="0"/>
                            <w:numId w:val="6"/>
                          </w:numPr>
                          <w:spacing w:line="280" w:lineRule="atLeast"/>
                          <w:ind w:left="300" w:right="300" w:hanging="301"/>
                          <w:rPr>
                            <w:rStyle w:val="span"/>
                            <w:color w:val="000000"/>
                            <w:sz w:val="22"/>
                            <w:szCs w:val="22"/>
                          </w:rPr>
                        </w:pPr>
                        <w:r>
                          <w:rPr>
                            <w:rStyle w:val="span"/>
                            <w:color w:val="000000"/>
                            <w:sz w:val="22"/>
                            <w:szCs w:val="22"/>
                          </w:rPr>
                          <w:t xml:space="preserve">Completed professional development in Marketing Principals. </w:t>
                        </w:r>
                      </w:p>
                      <w:p w14:paraId="52483B74" w14:textId="77777777" w:rsidR="0038246A" w:rsidRDefault="007811E3">
                        <w:pPr>
                          <w:pStyle w:val="divdocumentli"/>
                          <w:numPr>
                            <w:ilvl w:val="0"/>
                            <w:numId w:val="6"/>
                          </w:numPr>
                          <w:spacing w:line="280" w:lineRule="atLeast"/>
                          <w:ind w:left="300" w:right="300" w:hanging="301"/>
                          <w:rPr>
                            <w:rStyle w:val="span"/>
                            <w:color w:val="000000"/>
                            <w:sz w:val="22"/>
                            <w:szCs w:val="22"/>
                          </w:rPr>
                        </w:pPr>
                        <w:r>
                          <w:rPr>
                            <w:rStyle w:val="span"/>
                            <w:color w:val="000000"/>
                            <w:sz w:val="22"/>
                            <w:szCs w:val="22"/>
                          </w:rPr>
                          <w:t xml:space="preserve">Professional development completed in Managerial Accounting. </w:t>
                        </w:r>
                      </w:p>
                    </w:tc>
                  </w:tr>
                </w:tbl>
                <w:p w14:paraId="640D1E2D" w14:textId="77777777" w:rsidR="0038246A" w:rsidRDefault="0038246A">
                  <w:pPr>
                    <w:rPr>
                      <w:vanish/>
                    </w:rPr>
                  </w:pPr>
                </w:p>
                <w:tbl>
                  <w:tblPr>
                    <w:tblStyle w:val="documentleft-boxsectionexpreducparagraphwrapperparagraphtwocolpara"/>
                    <w:tblW w:w="0" w:type="auto"/>
                    <w:tblLayout w:type="fixed"/>
                    <w:tblCellMar>
                      <w:top w:w="200" w:type="dxa"/>
                      <w:left w:w="0" w:type="dxa"/>
                      <w:right w:w="0" w:type="dxa"/>
                    </w:tblCellMar>
                    <w:tblLook w:val="05E0" w:firstRow="1" w:lastRow="1" w:firstColumn="1" w:lastColumn="1" w:noHBand="0" w:noVBand="1"/>
                  </w:tblPr>
                  <w:tblGrid>
                    <w:gridCol w:w="510"/>
                    <w:gridCol w:w="6020"/>
                  </w:tblGrid>
                  <w:tr w:rsidR="0038246A" w14:paraId="49DF5ED8" w14:textId="77777777">
                    <w:tc>
                      <w:tcPr>
                        <w:tcW w:w="510" w:type="dxa"/>
                        <w:tcMar>
                          <w:top w:w="200" w:type="dxa"/>
                          <w:left w:w="5" w:type="dxa"/>
                          <w:bottom w:w="5" w:type="dxa"/>
                          <w:right w:w="5" w:type="dxa"/>
                        </w:tcMar>
                        <w:hideMark/>
                      </w:tcPr>
                      <w:p w14:paraId="664B8035" w14:textId="19317ECB" w:rsidR="0038246A" w:rsidRDefault="007811E3">
                        <w:pPr>
                          <w:spacing w:line="300" w:lineRule="atLeast"/>
                          <w:ind w:right="300"/>
                          <w:rPr>
                            <w:rStyle w:val="documentleft-boxspandateswrapper"/>
                            <w:sz w:val="22"/>
                            <w:szCs w:val="22"/>
                          </w:rPr>
                        </w:pPr>
                        <w:r>
                          <w:rPr>
                            <w:rStyle w:val="documentleft-boxspandateswrapper"/>
                            <w:noProof/>
                            <w:sz w:val="22"/>
                            <w:szCs w:val="22"/>
                          </w:rPr>
                          <w:drawing>
                            <wp:anchor distT="0" distB="0" distL="114300" distR="114300" simplePos="0" relativeHeight="251674624" behindDoc="0" locked="0" layoutInCell="1" allowOverlap="1" wp14:anchorId="6F8E623F" wp14:editId="445C10A2">
                              <wp:simplePos x="0" y="0"/>
                              <wp:positionH relativeFrom="column">
                                <wp:posOffset>-69850</wp:posOffset>
                              </wp:positionH>
                              <wp:positionV relativeFrom="paragraph">
                                <wp:posOffset>25400</wp:posOffset>
                              </wp:positionV>
                              <wp:extent cx="102094" cy="102158"/>
                              <wp:effectExtent l="0" t="0" r="0" b="0"/>
                              <wp:wrapNone/>
                              <wp:docPr id="100023" name="Picture 1000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3" name=""/>
                                      <pic:cNvPicPr>
                                        <a:picLocks/>
                                      </pic:cNvPicPr>
                                    </pic:nvPicPr>
                                    <pic:blipFill>
                                      <a:blip r:embed="rId7"/>
                                      <a:stretch>
                                        <a:fillRect/>
                                      </a:stretch>
                                    </pic:blipFill>
                                    <pic:spPr>
                                      <a:xfrm>
                                        <a:off x="0" y="0"/>
                                        <a:ext cx="102094" cy="102158"/>
                                      </a:xfrm>
                                      <a:prstGeom prst="rect">
                                        <a:avLst/>
                                      </a:prstGeom>
                                    </pic:spPr>
                                  </pic:pic>
                                </a:graphicData>
                              </a:graphic>
                            </wp:anchor>
                          </w:drawing>
                        </w:r>
                        <w:r w:rsidR="00FC6FC9">
                          <w:rPr>
                            <w:noProof/>
                          </w:rPr>
                          <mc:AlternateContent>
                            <mc:Choice Requires="wps">
                              <w:drawing>
                                <wp:anchor distT="0" distB="0" distL="114300" distR="114300" simplePos="0" relativeHeight="251675648" behindDoc="0" locked="0" layoutInCell="1" allowOverlap="1" wp14:anchorId="1AF6F989" wp14:editId="265B5751">
                                  <wp:simplePos x="0" y="0"/>
                                  <wp:positionH relativeFrom="column">
                                    <wp:posOffset>-914400</wp:posOffset>
                                  </wp:positionH>
                                  <wp:positionV relativeFrom="paragraph">
                                    <wp:posOffset>-25400</wp:posOffset>
                                  </wp:positionV>
                                  <wp:extent cx="990600" cy="381000"/>
                                  <wp:effectExtent l="0" t="0" r="0" b="1905"/>
                                  <wp:wrapNone/>
                                  <wp:docPr id="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0FE5D7E4" w14:textId="77777777" w:rsidR="0038246A" w:rsidRDefault="007811E3">
                                              <w:pPr>
                                                <w:spacing w:line="300" w:lineRule="atLeast"/>
                                                <w:ind w:right="300"/>
                                                <w:rPr>
                                                  <w:rStyle w:val="documentleft-boxspandateswrapper"/>
                                                  <w:sz w:val="22"/>
                                                  <w:szCs w:val="22"/>
                                                </w:rPr>
                                              </w:pPr>
                                              <w:r>
                                                <w:rPr>
                                                  <w:rStyle w:val="span"/>
                                                  <w:color w:val="343434"/>
                                                  <w:sz w:val="22"/>
                                                  <w:szCs w:val="22"/>
                                                </w:rPr>
                                                <w:t>2018-06</w:t>
                                              </w:r>
                                              <w:r>
                                                <w:rPr>
                                                  <w:rStyle w:val="documentleft-boxspandateswrapper"/>
                                                  <w:sz w:val="22"/>
                                                  <w:szCs w:val="22"/>
                                                </w:rPr>
                                                <w:t xml:space="preserve"> </w:t>
                                              </w:r>
                                              <w:r>
                                                <w:rPr>
                                                  <w:rStyle w:val="span"/>
                                                  <w:color w:val="343434"/>
                                                  <w:sz w:val="22"/>
                                                  <w:szCs w:val="22"/>
                                                </w:rPr>
                                                <w:t>- 2018-08</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AF6F989" id="Rectangle 7" o:spid="_x0000_s1032" style="position:absolute;margin-left:-1in;margin-top:-2pt;width:78pt;height:3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" stroked="f">
                                  <v:fill opacity="0"/>
                                  <v:textbox style="mso-fit-shape-to-text:t" inset="0,0,0,0">
                                    <w:txbxContent>
                                      <w:p w14:paraId="0FE5D7E4" w14:textId="77777777" w:rsidR="0038246A" w:rsidRDefault="007811E3">
                                        <w:pPr>
                                          <w:spacing w:line="300" w:lineRule="atLeast"/>
                                          <w:ind w:right="300"/>
                                          <w:rPr>
                                            <w:rStyle w:val="documentleft-boxspandateswrapper"/>
                                            <w:sz w:val="22"/>
                                            <w:szCs w:val="22"/>
                                          </w:rPr>
                                        </w:pPr>
                                        <w:r>
                                          <w:rPr>
                                            <w:rStyle w:val="span"/>
                                            <w:color w:val="343434"/>
                                            <w:sz w:val="22"/>
                                            <w:szCs w:val="22"/>
                                          </w:rPr>
                                          <w:t>2018-06</w:t>
                                        </w:r>
                                        <w:r>
                                          <w:rPr>
                                            <w:rStyle w:val="documentleft-boxspandateswrapper"/>
                                            <w:sz w:val="22"/>
                                            <w:szCs w:val="22"/>
                                          </w:rPr>
                                          <w:t xml:space="preserve"> </w:t>
                                        </w:r>
                                        <w:r>
                                          <w:rPr>
                                            <w:rStyle w:val="span"/>
                                            <w:color w:val="343434"/>
                                            <w:sz w:val="22"/>
                                            <w:szCs w:val="22"/>
                                          </w:rPr>
                                          <w:t>- 2018-08</w:t>
                                        </w:r>
                                      </w:p>
                                    </w:txbxContent>
                                  </v:textbox>
                                </v:rect>
                              </w:pict>
                            </mc:Fallback>
                          </mc:AlternateContent>
                        </w:r>
                      </w:p>
                    </w:tc>
                    <w:tc>
                      <w:tcPr>
                        <w:tcW w:w="6020" w:type="dxa"/>
                        <w:tcMar>
                          <w:top w:w="200" w:type="dxa"/>
                          <w:left w:w="5" w:type="dxa"/>
                          <w:bottom w:w="5" w:type="dxa"/>
                          <w:right w:w="5" w:type="dxa"/>
                        </w:tcMar>
                        <w:hideMark/>
                      </w:tcPr>
                      <w:p w14:paraId="7982659D" w14:textId="77777777" w:rsidR="0038246A" w:rsidRDefault="007811E3">
                        <w:pPr>
                          <w:pStyle w:val="documenttxtBoldParagraph"/>
                          <w:spacing w:after="80" w:line="280" w:lineRule="atLeast"/>
                          <w:ind w:right="300"/>
                          <w:rPr>
                            <w:rStyle w:val="divdocumenttwocolparasinglecolumn"/>
                            <w:color w:val="000000"/>
                            <w:sz w:val="22"/>
                            <w:szCs w:val="22"/>
                          </w:rPr>
                        </w:pPr>
                        <w:r>
                          <w:rPr>
                            <w:rStyle w:val="documentdegree"/>
                            <w:color w:val="000000"/>
                          </w:rPr>
                          <w:t xml:space="preserve">Bartender School : </w:t>
                        </w:r>
                        <w:r>
                          <w:rPr>
                            <w:rStyle w:val="documentprogramline"/>
                            <w:color w:val="000000"/>
                          </w:rPr>
                          <w:t xml:space="preserve">Bartender </w:t>
                        </w:r>
                      </w:p>
                      <w:p w14:paraId="1A813B9D" w14:textId="77777777" w:rsidR="0038246A" w:rsidRDefault="007811E3">
                        <w:pPr>
                          <w:pStyle w:val="documentpaddedline"/>
                          <w:spacing w:after="100" w:line="280" w:lineRule="atLeast"/>
                          <w:ind w:right="300"/>
                          <w:rPr>
                            <w:rStyle w:val="divdocumenttwocolparasinglecolumn"/>
                            <w:color w:val="000000"/>
                            <w:sz w:val="22"/>
                            <w:szCs w:val="22"/>
                          </w:rPr>
                        </w:pPr>
                        <w:r>
                          <w:rPr>
                            <w:rStyle w:val="span"/>
                            <w:color w:val="000000"/>
                            <w:sz w:val="22"/>
                            <w:szCs w:val="22"/>
                          </w:rPr>
                          <w:lastRenderedPageBreak/>
                          <w:t>Chelsea Pub - Atlantic City, NJ</w:t>
                        </w:r>
                      </w:p>
                      <w:p w14:paraId="6AD8A803" w14:textId="77777777" w:rsidR="0038246A" w:rsidRDefault="007811E3">
                        <w:pPr>
                          <w:pStyle w:val="divdocumentli"/>
                          <w:numPr>
                            <w:ilvl w:val="0"/>
                            <w:numId w:val="7"/>
                          </w:numPr>
                          <w:spacing w:line="280" w:lineRule="atLeast"/>
                          <w:ind w:left="300" w:right="300" w:hanging="301"/>
                          <w:rPr>
                            <w:rStyle w:val="span"/>
                            <w:color w:val="000000"/>
                            <w:sz w:val="22"/>
                            <w:szCs w:val="22"/>
                          </w:rPr>
                        </w:pPr>
                        <w:r>
                          <w:rPr>
                            <w:rStyle w:val="span"/>
                            <w:color w:val="000000"/>
                            <w:sz w:val="22"/>
                            <w:szCs w:val="22"/>
                          </w:rPr>
                          <w:t xml:space="preserve">Learned to become a Bartender. </w:t>
                        </w:r>
                      </w:p>
                      <w:p w14:paraId="14B25ADA" w14:textId="77777777" w:rsidR="0038246A" w:rsidRDefault="007811E3">
                        <w:pPr>
                          <w:pStyle w:val="divdocumentli"/>
                          <w:numPr>
                            <w:ilvl w:val="0"/>
                            <w:numId w:val="7"/>
                          </w:numPr>
                          <w:spacing w:line="280" w:lineRule="atLeast"/>
                          <w:ind w:left="300" w:right="300" w:hanging="301"/>
                          <w:rPr>
                            <w:rStyle w:val="span"/>
                            <w:color w:val="000000"/>
                            <w:sz w:val="22"/>
                            <w:szCs w:val="22"/>
                          </w:rPr>
                        </w:pPr>
                        <w:r>
                          <w:rPr>
                            <w:rStyle w:val="span"/>
                            <w:color w:val="000000"/>
                            <w:sz w:val="22"/>
                            <w:szCs w:val="22"/>
                          </w:rPr>
                          <w:t xml:space="preserve">How to server cocktails </w:t>
                        </w:r>
                      </w:p>
                      <w:p w14:paraId="19541612" w14:textId="77777777" w:rsidR="0038246A" w:rsidRDefault="007811E3">
                        <w:pPr>
                          <w:pStyle w:val="divdocumentli"/>
                          <w:numPr>
                            <w:ilvl w:val="0"/>
                            <w:numId w:val="7"/>
                          </w:numPr>
                          <w:spacing w:line="280" w:lineRule="atLeast"/>
                          <w:ind w:left="300" w:right="300" w:hanging="301"/>
                          <w:rPr>
                            <w:rStyle w:val="span"/>
                            <w:color w:val="000000"/>
                            <w:sz w:val="22"/>
                            <w:szCs w:val="22"/>
                          </w:rPr>
                        </w:pPr>
                        <w:r>
                          <w:rPr>
                            <w:rStyle w:val="span"/>
                            <w:color w:val="000000"/>
                            <w:sz w:val="22"/>
                            <w:szCs w:val="22"/>
                          </w:rPr>
                          <w:t xml:space="preserve">learn to make many cocktail drinks </w:t>
                        </w:r>
                      </w:p>
                    </w:tc>
                  </w:tr>
                </w:tbl>
                <w:p w14:paraId="1946680D" w14:textId="77777777" w:rsidR="0038246A" w:rsidRDefault="0038246A">
                  <w:pPr>
                    <w:rPr>
                      <w:rStyle w:val="documentsectiontitle"/>
                      <w:b/>
                      <w:bCs/>
                    </w:rPr>
                  </w:pPr>
                </w:p>
              </w:tc>
            </w:tr>
          </w:tbl>
          <w:p w14:paraId="0967B1B1" w14:textId="77777777" w:rsidR="0038246A" w:rsidRDefault="0038246A">
            <w:pPr>
              <w:rPr>
                <w:vanish/>
              </w:rPr>
            </w:pPr>
          </w:p>
          <w:tbl>
            <w:tblPr>
              <w:tblStyle w:val="documentleft-boxsection"/>
              <w:tblW w:w="0" w:type="auto"/>
              <w:tblLayout w:type="fixed"/>
              <w:tblCellMar>
                <w:left w:w="0" w:type="dxa"/>
                <w:right w:w="0" w:type="dxa"/>
              </w:tblCellMar>
              <w:tblLook w:val="05E0" w:firstRow="1" w:lastRow="1" w:firstColumn="1" w:lastColumn="1" w:noHBand="0" w:noVBand="1"/>
            </w:tblPr>
            <w:tblGrid>
              <w:gridCol w:w="1950"/>
              <w:gridCol w:w="6550"/>
            </w:tblGrid>
            <w:tr w:rsidR="0038246A" w14:paraId="62BC1F0D" w14:textId="77777777">
              <w:tc>
                <w:tcPr>
                  <w:tcW w:w="1950" w:type="dxa"/>
                  <w:tcMar>
                    <w:top w:w="0" w:type="dxa"/>
                    <w:left w:w="5" w:type="dxa"/>
                    <w:bottom w:w="5" w:type="dxa"/>
                    <w:right w:w="5" w:type="dxa"/>
                  </w:tcMar>
                  <w:hideMark/>
                </w:tcPr>
                <w:p w14:paraId="6A188580" w14:textId="77777777" w:rsidR="0038246A" w:rsidRDefault="0038246A">
                  <w:pPr>
                    <w:pStyle w:val="documentleft-boxleftmargincellParagraph"/>
                    <w:spacing w:line="280" w:lineRule="atLeast"/>
                    <w:ind w:right="300"/>
                    <w:rPr>
                      <w:rStyle w:val="documentleft-boxleftmargincell"/>
                      <w:sz w:val="22"/>
                      <w:szCs w:val="22"/>
                    </w:rPr>
                  </w:pPr>
                </w:p>
              </w:tc>
              <w:tc>
                <w:tcPr>
                  <w:tcW w:w="6550" w:type="dxa"/>
                  <w:tcBorders>
                    <w:left w:val="single" w:sz="8" w:space="0" w:color="D7D7D7"/>
                  </w:tcBorders>
                  <w:tcMar>
                    <w:top w:w="0" w:type="dxa"/>
                    <w:left w:w="10" w:type="dxa"/>
                    <w:bottom w:w="5" w:type="dxa"/>
                    <w:right w:w="5" w:type="dxa"/>
                  </w:tcMar>
                  <w:hideMark/>
                </w:tcPr>
                <w:p w14:paraId="49C6742A" w14:textId="77777777" w:rsidR="0038246A" w:rsidRDefault="007811E3">
                  <w:pPr>
                    <w:pStyle w:val="documentleft-boxheading"/>
                    <w:pBdr>
                      <w:top w:val="none" w:sz="0" w:space="5" w:color="auto"/>
                      <w:bottom w:val="none" w:sz="0" w:space="10" w:color="auto"/>
                    </w:pBdr>
                    <w:spacing w:line="300" w:lineRule="atLeast"/>
                    <w:ind w:left="500" w:right="300"/>
                    <w:rPr>
                      <w:rStyle w:val="documentleft-boxsectionparagraphwrapper"/>
                      <w:b/>
                      <w:bCs/>
                      <w:color w:val="373D48"/>
                    </w:rPr>
                  </w:pPr>
                  <w:r>
                    <w:rPr>
                      <w:rStyle w:val="documentleft-boxsectionparagraphwrapper"/>
                      <w:b/>
                      <w:bCs/>
                      <w:noProof/>
                      <w:color w:val="373D48"/>
                    </w:rPr>
                    <w:drawing>
                      <wp:anchor distT="0" distB="0" distL="114300" distR="114300" simplePos="0" relativeHeight="251676672" behindDoc="0" locked="0" layoutInCell="1" allowOverlap="1" wp14:anchorId="0FCFB8B7" wp14:editId="2EEE03F2">
                        <wp:simplePos x="0" y="0"/>
                        <wp:positionH relativeFrom="column">
                          <wp:posOffset>-203200</wp:posOffset>
                        </wp:positionH>
                        <wp:positionV relativeFrom="paragraph">
                          <wp:posOffset>-12700</wp:posOffset>
                        </wp:positionV>
                        <wp:extent cx="368466" cy="368677"/>
                        <wp:effectExtent l="0" t="0" r="0" b="0"/>
                        <wp:wrapNone/>
                        <wp:docPr id="100025" name="Picture 1000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5" name=""/>
                                <pic:cNvPicPr>
                                  <a:picLocks/>
                                </pic:cNvPicPr>
                              </pic:nvPicPr>
                              <pic:blipFill>
                                <a:blip r:embed="rId10"/>
                                <a:stretch>
                                  <a:fillRect/>
                                </a:stretch>
                              </pic:blipFill>
                              <pic:spPr>
                                <a:xfrm>
                                  <a:off x="0" y="0"/>
                                  <a:ext cx="368466" cy="368677"/>
                                </a:xfrm>
                                <a:prstGeom prst="rect">
                                  <a:avLst/>
                                </a:prstGeom>
                              </pic:spPr>
                            </pic:pic>
                          </a:graphicData>
                        </a:graphic>
                      </wp:anchor>
                    </w:drawing>
                  </w:r>
                  <w:r>
                    <w:rPr>
                      <w:rStyle w:val="documentsectiontitle"/>
                      <w:b/>
                      <w:bCs/>
                    </w:rPr>
                    <w:t>Additional Information</w:t>
                  </w:r>
                </w:p>
                <w:tbl>
                  <w:tblPr>
                    <w:tblStyle w:val="documentleft-boxparagraphwrapperdivtwocolpara"/>
                    <w:tblW w:w="0" w:type="auto"/>
                    <w:tblLayout w:type="fixed"/>
                    <w:tblCellMar>
                      <w:left w:w="0" w:type="dxa"/>
                      <w:right w:w="0" w:type="dxa"/>
                    </w:tblCellMar>
                    <w:tblLook w:val="05E0" w:firstRow="1" w:lastRow="1" w:firstColumn="1" w:lastColumn="1" w:noHBand="0" w:noVBand="1"/>
                  </w:tblPr>
                  <w:tblGrid>
                    <w:gridCol w:w="510"/>
                    <w:gridCol w:w="6020"/>
                  </w:tblGrid>
                  <w:tr w:rsidR="0038246A" w14:paraId="10461AE5" w14:textId="77777777">
                    <w:tc>
                      <w:tcPr>
                        <w:tcW w:w="510" w:type="dxa"/>
                        <w:tcMar>
                          <w:top w:w="0" w:type="dxa"/>
                          <w:left w:w="5" w:type="dxa"/>
                          <w:bottom w:w="5" w:type="dxa"/>
                          <w:right w:w="5" w:type="dxa"/>
                        </w:tcMar>
                        <w:hideMark/>
                      </w:tcPr>
                      <w:p w14:paraId="5D6341FA" w14:textId="77777777" w:rsidR="0038246A" w:rsidRDefault="007811E3">
                        <w:pPr>
                          <w:spacing w:line="300" w:lineRule="atLeast"/>
                          <w:ind w:right="300"/>
                          <w:rPr>
                            <w:rStyle w:val="documentleft-boxspandateswrapper"/>
                            <w:sz w:val="22"/>
                            <w:szCs w:val="22"/>
                          </w:rPr>
                        </w:pPr>
                        <w:r>
                          <w:rPr>
                            <w:rStyle w:val="documentleft-boxspandateswrapper"/>
                            <w:noProof/>
                            <w:sz w:val="22"/>
                            <w:szCs w:val="22"/>
                          </w:rPr>
                          <w:drawing>
                            <wp:anchor distT="0" distB="0" distL="114300" distR="114300" simplePos="0" relativeHeight="251677696" behindDoc="0" locked="0" layoutInCell="1" allowOverlap="1" wp14:anchorId="7C1A2EFB" wp14:editId="13894BBF">
                              <wp:simplePos x="0" y="0"/>
                              <wp:positionH relativeFrom="column">
                                <wp:posOffset>-69850</wp:posOffset>
                              </wp:positionH>
                              <wp:positionV relativeFrom="paragraph">
                                <wp:posOffset>25400</wp:posOffset>
                              </wp:positionV>
                              <wp:extent cx="102094" cy="102158"/>
                              <wp:effectExtent l="0" t="0" r="0" b="0"/>
                              <wp:wrapNone/>
                              <wp:docPr id="100027" name="Picture 1000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7" name=""/>
                                      <pic:cNvPicPr>
                                        <a:picLocks/>
                                      </pic:cNvPicPr>
                                    </pic:nvPicPr>
                                    <pic:blipFill>
                                      <a:blip r:embed="rId7"/>
                                      <a:stretch>
                                        <a:fillRect/>
                                      </a:stretch>
                                    </pic:blipFill>
                                    <pic:spPr>
                                      <a:xfrm>
                                        <a:off x="0" y="0"/>
                                        <a:ext cx="102094" cy="102158"/>
                                      </a:xfrm>
                                      <a:prstGeom prst="rect">
                                        <a:avLst/>
                                      </a:prstGeom>
                                    </pic:spPr>
                                  </pic:pic>
                                </a:graphicData>
                              </a:graphic>
                            </wp:anchor>
                          </w:drawing>
                        </w:r>
                      </w:p>
                    </w:tc>
                    <w:tc>
                      <w:tcPr>
                        <w:tcW w:w="6020" w:type="dxa"/>
                        <w:tcMar>
                          <w:top w:w="0" w:type="dxa"/>
                          <w:left w:w="5" w:type="dxa"/>
                          <w:bottom w:w="5" w:type="dxa"/>
                          <w:right w:w="5" w:type="dxa"/>
                        </w:tcMar>
                        <w:hideMark/>
                      </w:tcPr>
                      <w:p w14:paraId="43E7020A" w14:textId="77777777" w:rsidR="0038246A" w:rsidRDefault="007811E3">
                        <w:pPr>
                          <w:pStyle w:val="p"/>
                          <w:spacing w:line="280" w:lineRule="atLeast"/>
                          <w:ind w:right="300"/>
                          <w:rPr>
                            <w:rStyle w:val="divdocumenttwocolparasinglecolumn"/>
                            <w:color w:val="000000"/>
                            <w:sz w:val="22"/>
                            <w:szCs w:val="22"/>
                          </w:rPr>
                        </w:pPr>
                        <w:r>
                          <w:rPr>
                            <w:rStyle w:val="divdocumenttwocolparasinglecolumn"/>
                            <w:color w:val="000000"/>
                            <w:sz w:val="22"/>
                            <w:szCs w:val="22"/>
                          </w:rPr>
                          <w:t xml:space="preserve">I have travel to Philippines during my young life, and experience new culture that had tough me a lot about life and others. Learn another language that had help communicated with others as well. </w:t>
                        </w:r>
                      </w:p>
                    </w:tc>
                  </w:tr>
                </w:tbl>
                <w:p w14:paraId="6C826DD3" w14:textId="77777777" w:rsidR="0038246A" w:rsidRDefault="0038246A">
                  <w:pPr>
                    <w:rPr>
                      <w:rStyle w:val="documentsectiontitle"/>
                      <w:b/>
                      <w:bCs/>
                    </w:rPr>
                  </w:pPr>
                </w:p>
              </w:tc>
            </w:tr>
          </w:tbl>
          <w:p w14:paraId="66002909" w14:textId="77777777" w:rsidR="0038246A" w:rsidRDefault="0038246A">
            <w:pPr>
              <w:rPr>
                <w:vanish/>
              </w:rPr>
            </w:pPr>
          </w:p>
          <w:tbl>
            <w:tblPr>
              <w:tblStyle w:val="documentleft-boxsection"/>
              <w:tblW w:w="0" w:type="auto"/>
              <w:tblLayout w:type="fixed"/>
              <w:tblCellMar>
                <w:left w:w="0" w:type="dxa"/>
                <w:right w:w="0" w:type="dxa"/>
              </w:tblCellMar>
              <w:tblLook w:val="05E0" w:firstRow="1" w:lastRow="1" w:firstColumn="1" w:lastColumn="1" w:noHBand="0" w:noVBand="1"/>
            </w:tblPr>
            <w:tblGrid>
              <w:gridCol w:w="1950"/>
              <w:gridCol w:w="6550"/>
            </w:tblGrid>
            <w:tr w:rsidR="0038246A" w14:paraId="5D75E940" w14:textId="77777777">
              <w:tc>
                <w:tcPr>
                  <w:tcW w:w="1950" w:type="dxa"/>
                  <w:tcMar>
                    <w:top w:w="0" w:type="dxa"/>
                    <w:left w:w="5" w:type="dxa"/>
                    <w:bottom w:w="5" w:type="dxa"/>
                    <w:right w:w="5" w:type="dxa"/>
                  </w:tcMar>
                  <w:hideMark/>
                </w:tcPr>
                <w:p w14:paraId="2F332D04" w14:textId="77777777" w:rsidR="0038246A" w:rsidRDefault="0038246A">
                  <w:pPr>
                    <w:pStyle w:val="documentleft-boxleftmargincellParagraph"/>
                    <w:spacing w:line="280" w:lineRule="atLeast"/>
                    <w:ind w:right="300"/>
                    <w:rPr>
                      <w:rStyle w:val="documentleft-boxleftmargincell"/>
                      <w:sz w:val="22"/>
                      <w:szCs w:val="22"/>
                    </w:rPr>
                  </w:pPr>
                </w:p>
              </w:tc>
              <w:tc>
                <w:tcPr>
                  <w:tcW w:w="6550" w:type="dxa"/>
                  <w:tcBorders>
                    <w:left w:val="single" w:sz="8" w:space="0" w:color="D7D7D7"/>
                  </w:tcBorders>
                  <w:tcMar>
                    <w:top w:w="0" w:type="dxa"/>
                    <w:left w:w="10" w:type="dxa"/>
                    <w:bottom w:w="5" w:type="dxa"/>
                    <w:right w:w="5" w:type="dxa"/>
                  </w:tcMar>
                  <w:hideMark/>
                </w:tcPr>
                <w:p w14:paraId="5952B7C3" w14:textId="77777777" w:rsidR="0038246A" w:rsidRDefault="007811E3">
                  <w:pPr>
                    <w:pStyle w:val="documentleft-boxheading"/>
                    <w:pBdr>
                      <w:top w:val="none" w:sz="0" w:space="5" w:color="auto"/>
                      <w:bottom w:val="none" w:sz="0" w:space="10" w:color="auto"/>
                    </w:pBdr>
                    <w:spacing w:line="300" w:lineRule="atLeast"/>
                    <w:ind w:left="500" w:right="300"/>
                    <w:rPr>
                      <w:rStyle w:val="documentleft-boxsectionparagraphwrapper"/>
                      <w:b/>
                      <w:bCs/>
                      <w:color w:val="373D48"/>
                    </w:rPr>
                  </w:pPr>
                  <w:r>
                    <w:rPr>
                      <w:rStyle w:val="documentleft-boxsectionparagraphwrapper"/>
                      <w:b/>
                      <w:bCs/>
                      <w:noProof/>
                      <w:color w:val="373D48"/>
                    </w:rPr>
                    <w:drawing>
                      <wp:anchor distT="0" distB="0" distL="114300" distR="114300" simplePos="0" relativeHeight="251678720" behindDoc="0" locked="0" layoutInCell="1" allowOverlap="1" wp14:anchorId="152B9BE8" wp14:editId="4508CBA1">
                        <wp:simplePos x="0" y="0"/>
                        <wp:positionH relativeFrom="column">
                          <wp:posOffset>-203200</wp:posOffset>
                        </wp:positionH>
                        <wp:positionV relativeFrom="paragraph">
                          <wp:posOffset>-12700</wp:posOffset>
                        </wp:positionV>
                        <wp:extent cx="368466" cy="368677"/>
                        <wp:effectExtent l="0" t="0" r="0" b="0"/>
                        <wp:wrapNone/>
                        <wp:docPr id="100029" name="Picture 1000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9" name=""/>
                                <pic:cNvPicPr>
                                  <a:picLocks/>
                                </pic:cNvPicPr>
                              </pic:nvPicPr>
                              <pic:blipFill>
                                <a:blip r:embed="rId11"/>
                                <a:stretch>
                                  <a:fillRect/>
                                </a:stretch>
                              </pic:blipFill>
                              <pic:spPr>
                                <a:xfrm>
                                  <a:off x="0" y="0"/>
                                  <a:ext cx="368466" cy="368677"/>
                                </a:xfrm>
                                <a:prstGeom prst="rect">
                                  <a:avLst/>
                                </a:prstGeom>
                              </pic:spPr>
                            </pic:pic>
                          </a:graphicData>
                        </a:graphic>
                      </wp:anchor>
                    </w:drawing>
                  </w:r>
                  <w:r>
                    <w:rPr>
                      <w:rStyle w:val="documentsectiontitle"/>
                      <w:b/>
                      <w:bCs/>
                    </w:rPr>
                    <w:t>Certifications</w:t>
                  </w:r>
                </w:p>
                <w:tbl>
                  <w:tblPr>
                    <w:tblStyle w:val="documentleft-boxparagraphwrapperdivtwocolpara"/>
                    <w:tblW w:w="0" w:type="auto"/>
                    <w:tblLayout w:type="fixed"/>
                    <w:tblCellMar>
                      <w:left w:w="0" w:type="dxa"/>
                      <w:right w:w="0" w:type="dxa"/>
                    </w:tblCellMar>
                    <w:tblLook w:val="05E0" w:firstRow="1" w:lastRow="1" w:firstColumn="1" w:lastColumn="1" w:noHBand="0" w:noVBand="1"/>
                  </w:tblPr>
                  <w:tblGrid>
                    <w:gridCol w:w="510"/>
                    <w:gridCol w:w="6020"/>
                  </w:tblGrid>
                  <w:tr w:rsidR="0038246A" w14:paraId="2288F982" w14:textId="77777777">
                    <w:tc>
                      <w:tcPr>
                        <w:tcW w:w="510" w:type="dxa"/>
                        <w:tcMar>
                          <w:top w:w="0" w:type="dxa"/>
                          <w:left w:w="5" w:type="dxa"/>
                          <w:bottom w:w="5" w:type="dxa"/>
                          <w:right w:w="5" w:type="dxa"/>
                        </w:tcMar>
                        <w:hideMark/>
                      </w:tcPr>
                      <w:p w14:paraId="55608E5A" w14:textId="671E2329" w:rsidR="0038246A" w:rsidRDefault="007811E3">
                        <w:pPr>
                          <w:spacing w:line="300" w:lineRule="atLeast"/>
                          <w:ind w:right="300"/>
                          <w:rPr>
                            <w:rStyle w:val="documentleft-boxspandateswrapper"/>
                            <w:sz w:val="22"/>
                            <w:szCs w:val="22"/>
                          </w:rPr>
                        </w:pPr>
                        <w:r>
                          <w:rPr>
                            <w:rStyle w:val="documentleft-boxspandateswrapper"/>
                            <w:noProof/>
                            <w:sz w:val="22"/>
                            <w:szCs w:val="22"/>
                          </w:rPr>
                          <w:drawing>
                            <wp:anchor distT="0" distB="0" distL="114300" distR="114300" simplePos="0" relativeHeight="251679744" behindDoc="0" locked="0" layoutInCell="1" allowOverlap="1" wp14:anchorId="7D78A9BD" wp14:editId="1914B817">
                              <wp:simplePos x="0" y="0"/>
                              <wp:positionH relativeFrom="column">
                                <wp:posOffset>-69850</wp:posOffset>
                              </wp:positionH>
                              <wp:positionV relativeFrom="paragraph">
                                <wp:posOffset>25400</wp:posOffset>
                              </wp:positionV>
                              <wp:extent cx="102094" cy="102158"/>
                              <wp:effectExtent l="0" t="0" r="0" b="0"/>
                              <wp:wrapNone/>
                              <wp:docPr id="100031" name="Picture 1000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1" name=""/>
                                      <pic:cNvPicPr>
                                        <a:picLocks/>
                                      </pic:cNvPicPr>
                                    </pic:nvPicPr>
                                    <pic:blipFill>
                                      <a:blip r:embed="rId7"/>
                                      <a:stretch>
                                        <a:fillRect/>
                                      </a:stretch>
                                    </pic:blipFill>
                                    <pic:spPr>
                                      <a:xfrm>
                                        <a:off x="0" y="0"/>
                                        <a:ext cx="102094" cy="102158"/>
                                      </a:xfrm>
                                      <a:prstGeom prst="rect">
                                        <a:avLst/>
                                      </a:prstGeom>
                                    </pic:spPr>
                                  </pic:pic>
                                </a:graphicData>
                              </a:graphic>
                            </wp:anchor>
                          </w:drawing>
                        </w:r>
                        <w:r w:rsidR="00FC6FC9">
                          <w:rPr>
                            <w:noProof/>
                          </w:rPr>
                          <mc:AlternateContent>
                            <mc:Choice Requires="wps">
                              <w:drawing>
                                <wp:anchor distT="0" distB="0" distL="114300" distR="114300" simplePos="0" relativeHeight="251680768" behindDoc="0" locked="0" layoutInCell="1" allowOverlap="1" wp14:anchorId="4AE70AB8" wp14:editId="739CF2DE">
                                  <wp:simplePos x="0" y="0"/>
                                  <wp:positionH relativeFrom="column">
                                    <wp:posOffset>-914400</wp:posOffset>
                                  </wp:positionH>
                                  <wp:positionV relativeFrom="paragraph">
                                    <wp:posOffset>-25400</wp:posOffset>
                                  </wp:positionV>
                                  <wp:extent cx="990600" cy="190500"/>
                                  <wp:effectExtent l="0" t="0" r="0" b="3175"/>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1905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06D35986" w14:textId="77777777" w:rsidR="0038246A" w:rsidRDefault="007811E3">
                                              <w:pPr>
                                                <w:spacing w:line="300" w:lineRule="atLeast"/>
                                                <w:ind w:right="300"/>
                                                <w:rPr>
                                                  <w:rStyle w:val="documentleft-boxspandateswrapper"/>
                                                  <w:sz w:val="22"/>
                                                  <w:szCs w:val="22"/>
                                                </w:rPr>
                                              </w:pPr>
                                              <w:r>
                                                <w:rPr>
                                                  <w:rStyle w:val="span"/>
                                                  <w:color w:val="343434"/>
                                                  <w:sz w:val="22"/>
                                                  <w:szCs w:val="22"/>
                                                </w:rPr>
                                                <w:t>2018-07</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AE70AB8" id="Rectangle 8" o:spid="_x0000_s1033" style="position:absolute;margin-left:-1in;margin-top:-2pt;width:78pt;height: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" stroked="f">
                                  <v:fill opacity="0"/>
                                  <v:textbox style="mso-fit-shape-to-text:t" inset="0,0,0,0">
                                    <w:txbxContent>
                                      <w:p w14:paraId="06D35986" w14:textId="77777777" w:rsidR="0038246A" w:rsidRDefault="007811E3">
                                        <w:pPr>
                                          <w:spacing w:line="300" w:lineRule="atLeast"/>
                                          <w:ind w:right="300"/>
                                          <w:rPr>
                                            <w:rStyle w:val="documentleft-boxspandateswrapper"/>
                                            <w:sz w:val="22"/>
                                            <w:szCs w:val="22"/>
                                          </w:rPr>
                                        </w:pPr>
                                        <w:r>
                                          <w:rPr>
                                            <w:rStyle w:val="span"/>
                                            <w:color w:val="343434"/>
                                            <w:sz w:val="22"/>
                                            <w:szCs w:val="22"/>
                                          </w:rPr>
                                          <w:t>2018-07</w:t>
                                        </w:r>
                                      </w:p>
                                    </w:txbxContent>
                                  </v:textbox>
                                </v:rect>
                              </w:pict>
                            </mc:Fallback>
                          </mc:AlternateContent>
                        </w:r>
                      </w:p>
                    </w:tc>
                    <w:tc>
                      <w:tcPr>
                        <w:tcW w:w="6020" w:type="dxa"/>
                        <w:tcMar>
                          <w:top w:w="0" w:type="dxa"/>
                          <w:left w:w="5" w:type="dxa"/>
                          <w:bottom w:w="5" w:type="dxa"/>
                          <w:right w:w="5" w:type="dxa"/>
                        </w:tcMar>
                        <w:hideMark/>
                      </w:tcPr>
                      <w:p w14:paraId="7441FCB7" w14:textId="77777777" w:rsidR="0038246A" w:rsidRDefault="007811E3">
                        <w:pPr>
                          <w:pStyle w:val="p"/>
                          <w:spacing w:line="280" w:lineRule="atLeast"/>
                          <w:ind w:right="300"/>
                          <w:rPr>
                            <w:rStyle w:val="divdocumenttwocolparasinglecolumn"/>
                            <w:color w:val="000000"/>
                            <w:sz w:val="22"/>
                            <w:szCs w:val="22"/>
                          </w:rPr>
                        </w:pPr>
                        <w:r>
                          <w:rPr>
                            <w:rStyle w:val="divdocumenttwocolparasinglecolumn"/>
                            <w:color w:val="000000"/>
                            <w:sz w:val="22"/>
                            <w:szCs w:val="22"/>
                          </w:rPr>
                          <w:t xml:space="preserve">Casino License </w:t>
                        </w:r>
                      </w:p>
                    </w:tc>
                  </w:tr>
                </w:tbl>
                <w:p w14:paraId="7BD8C1F8" w14:textId="77777777" w:rsidR="0038246A" w:rsidRDefault="0038246A">
                  <w:pPr>
                    <w:rPr>
                      <w:vanish/>
                    </w:rPr>
                  </w:pPr>
                </w:p>
                <w:tbl>
                  <w:tblPr>
                    <w:tblStyle w:val="documentleft-boxparagraphwrapperdivtwocolpara"/>
                    <w:tblW w:w="0" w:type="auto"/>
                    <w:tblLayout w:type="fixed"/>
                    <w:tblCellMar>
                      <w:top w:w="200" w:type="dxa"/>
                      <w:left w:w="0" w:type="dxa"/>
                      <w:right w:w="0" w:type="dxa"/>
                    </w:tblCellMar>
                    <w:tblLook w:val="05E0" w:firstRow="1" w:lastRow="1" w:firstColumn="1" w:lastColumn="1" w:noHBand="0" w:noVBand="1"/>
                  </w:tblPr>
                  <w:tblGrid>
                    <w:gridCol w:w="510"/>
                    <w:gridCol w:w="6020"/>
                  </w:tblGrid>
                  <w:tr w:rsidR="0038246A" w14:paraId="131D5FC7" w14:textId="77777777">
                    <w:tc>
                      <w:tcPr>
                        <w:tcW w:w="510" w:type="dxa"/>
                        <w:tcMar>
                          <w:top w:w="200" w:type="dxa"/>
                          <w:left w:w="5" w:type="dxa"/>
                          <w:bottom w:w="5" w:type="dxa"/>
                          <w:right w:w="5" w:type="dxa"/>
                        </w:tcMar>
                        <w:hideMark/>
                      </w:tcPr>
                      <w:p w14:paraId="45964DD1" w14:textId="4BDB09B1" w:rsidR="0038246A" w:rsidRDefault="007811E3">
                        <w:pPr>
                          <w:spacing w:line="300" w:lineRule="atLeast"/>
                          <w:ind w:right="300"/>
                          <w:rPr>
                            <w:rStyle w:val="documentleft-boxspandateswrapper"/>
                            <w:sz w:val="22"/>
                            <w:szCs w:val="22"/>
                          </w:rPr>
                        </w:pPr>
                        <w:r>
                          <w:rPr>
                            <w:rStyle w:val="documentleft-boxspandateswrapper"/>
                            <w:noProof/>
                            <w:sz w:val="22"/>
                            <w:szCs w:val="22"/>
                          </w:rPr>
                          <w:drawing>
                            <wp:anchor distT="0" distB="0" distL="114300" distR="114300" simplePos="0" relativeHeight="251681792" behindDoc="0" locked="0" layoutInCell="1" allowOverlap="1" wp14:anchorId="1C930FCF" wp14:editId="50D23F4E">
                              <wp:simplePos x="0" y="0"/>
                              <wp:positionH relativeFrom="column">
                                <wp:posOffset>-69850</wp:posOffset>
                              </wp:positionH>
                              <wp:positionV relativeFrom="paragraph">
                                <wp:posOffset>25400</wp:posOffset>
                              </wp:positionV>
                              <wp:extent cx="102094" cy="102158"/>
                              <wp:effectExtent l="0" t="0" r="0" b="0"/>
                              <wp:wrapNone/>
                              <wp:docPr id="100033" name="Picture 1000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3" name=""/>
                                      <pic:cNvPicPr>
                                        <a:picLocks/>
                                      </pic:cNvPicPr>
                                    </pic:nvPicPr>
                                    <pic:blipFill>
                                      <a:blip r:embed="rId7"/>
                                      <a:stretch>
                                        <a:fillRect/>
                                      </a:stretch>
                                    </pic:blipFill>
                                    <pic:spPr>
                                      <a:xfrm>
                                        <a:off x="0" y="0"/>
                                        <a:ext cx="102094" cy="102158"/>
                                      </a:xfrm>
                                      <a:prstGeom prst="rect">
                                        <a:avLst/>
                                      </a:prstGeom>
                                    </pic:spPr>
                                  </pic:pic>
                                </a:graphicData>
                              </a:graphic>
                            </wp:anchor>
                          </w:drawing>
                        </w:r>
                        <w:r w:rsidR="00FC6FC9">
                          <w:rPr>
                            <w:noProof/>
                          </w:rPr>
                          <mc:AlternateContent>
                            <mc:Choice Requires="wps">
                              <w:drawing>
                                <wp:anchor distT="0" distB="0" distL="114300" distR="114300" simplePos="0" relativeHeight="251682816" behindDoc="0" locked="0" layoutInCell="1" allowOverlap="1" wp14:anchorId="2CD37BA3" wp14:editId="006C0A7D">
                                  <wp:simplePos x="0" y="0"/>
                                  <wp:positionH relativeFrom="column">
                                    <wp:posOffset>-914400</wp:posOffset>
                                  </wp:positionH>
                                  <wp:positionV relativeFrom="paragraph">
                                    <wp:posOffset>-25400</wp:posOffset>
                                  </wp:positionV>
                                  <wp:extent cx="990600" cy="190500"/>
                                  <wp:effectExtent l="0" t="0" r="0" b="0"/>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1905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22313819" w14:textId="77777777" w:rsidR="0038246A" w:rsidRDefault="007811E3">
                                              <w:pPr>
                                                <w:spacing w:line="300" w:lineRule="atLeast"/>
                                                <w:ind w:right="300"/>
                                                <w:rPr>
                                                  <w:rStyle w:val="documentleft-boxspandateswrapper"/>
                                                  <w:sz w:val="22"/>
                                                  <w:szCs w:val="22"/>
                                                </w:rPr>
                                              </w:pPr>
                                              <w:r>
                                                <w:rPr>
                                                  <w:rStyle w:val="span"/>
                                                  <w:color w:val="343434"/>
                                                  <w:sz w:val="22"/>
                                                  <w:szCs w:val="22"/>
                                                </w:rPr>
                                                <w:t>2018-07</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CD37BA3" id="Rectangle 9" o:spid="_x0000_s1034" style="position:absolute;margin-left:-1in;margin-top:-2pt;width:78pt;height: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" stroked="f">
                                  <v:fill opacity="0"/>
                                  <v:textbox style="mso-fit-shape-to-text:t" inset="0,0,0,0">
                                    <w:txbxContent>
                                      <w:p w14:paraId="22313819" w14:textId="77777777" w:rsidR="0038246A" w:rsidRDefault="007811E3">
                                        <w:pPr>
                                          <w:spacing w:line="300" w:lineRule="atLeast"/>
                                          <w:ind w:right="300"/>
                                          <w:rPr>
                                            <w:rStyle w:val="documentleft-boxspandateswrapper"/>
                                            <w:sz w:val="22"/>
                                            <w:szCs w:val="22"/>
                                          </w:rPr>
                                        </w:pPr>
                                        <w:r>
                                          <w:rPr>
                                            <w:rStyle w:val="span"/>
                                            <w:color w:val="343434"/>
                                            <w:sz w:val="22"/>
                                            <w:szCs w:val="22"/>
                                          </w:rPr>
                                          <w:t>2018-07</w:t>
                                        </w:r>
                                      </w:p>
                                    </w:txbxContent>
                                  </v:textbox>
                                </v:rect>
                              </w:pict>
                            </mc:Fallback>
                          </mc:AlternateContent>
                        </w:r>
                      </w:p>
                    </w:tc>
                    <w:tc>
                      <w:tcPr>
                        <w:tcW w:w="6020" w:type="dxa"/>
                        <w:tcMar>
                          <w:top w:w="200" w:type="dxa"/>
                          <w:left w:w="5" w:type="dxa"/>
                          <w:bottom w:w="5" w:type="dxa"/>
                          <w:right w:w="5" w:type="dxa"/>
                        </w:tcMar>
                        <w:hideMark/>
                      </w:tcPr>
                      <w:p w14:paraId="3234152E" w14:textId="77777777" w:rsidR="0038246A" w:rsidRDefault="007811E3">
                        <w:pPr>
                          <w:pStyle w:val="p"/>
                          <w:spacing w:line="280" w:lineRule="atLeast"/>
                          <w:ind w:right="300"/>
                          <w:rPr>
                            <w:rStyle w:val="divdocumenttwocolparasinglecolumn"/>
                            <w:color w:val="000000"/>
                            <w:sz w:val="22"/>
                            <w:szCs w:val="22"/>
                          </w:rPr>
                        </w:pPr>
                        <w:r>
                          <w:rPr>
                            <w:rStyle w:val="divdocumenttwocolparasinglecolumn"/>
                            <w:color w:val="000000"/>
                            <w:sz w:val="22"/>
                            <w:szCs w:val="22"/>
                          </w:rPr>
                          <w:t xml:space="preserve">Bartender License </w:t>
                        </w:r>
                      </w:p>
                    </w:tc>
                  </w:tr>
                </w:tbl>
                <w:p w14:paraId="68F01581" w14:textId="77777777" w:rsidR="0038246A" w:rsidRDefault="0038246A">
                  <w:pPr>
                    <w:rPr>
                      <w:rStyle w:val="documentsectiontitle"/>
                      <w:b/>
                      <w:bCs/>
                    </w:rPr>
                  </w:pPr>
                </w:p>
              </w:tc>
            </w:tr>
          </w:tbl>
          <w:p w14:paraId="0F8231F7" w14:textId="77777777" w:rsidR="0038246A" w:rsidRDefault="0038246A">
            <w:pPr>
              <w:pStyle w:val="documentleft-boxParagraph"/>
              <w:pBdr>
                <w:right w:val="none" w:sz="0" w:space="0" w:color="auto"/>
              </w:pBdr>
              <w:spacing w:line="280" w:lineRule="atLeast"/>
              <w:ind w:right="300"/>
              <w:rPr>
                <w:rStyle w:val="documentleft-box"/>
                <w:sz w:val="22"/>
                <w:szCs w:val="22"/>
              </w:rPr>
            </w:pPr>
          </w:p>
        </w:tc>
        <w:tc>
          <w:tcPr>
            <w:tcW w:w="110" w:type="dxa"/>
            <w:tcMar>
              <w:top w:w="5" w:type="dxa"/>
              <w:left w:w="5" w:type="dxa"/>
              <w:bottom w:w="5" w:type="dxa"/>
              <w:right w:w="5" w:type="dxa"/>
            </w:tcMar>
            <w:vAlign w:val="bottom"/>
            <w:hideMark/>
          </w:tcPr>
          <w:p w14:paraId="10C391EC" w14:textId="77777777" w:rsidR="0038246A" w:rsidRDefault="0038246A">
            <w:pPr>
              <w:pStyle w:val="documentleft-boxParagraph"/>
              <w:pBdr>
                <w:right w:val="none" w:sz="0" w:space="0" w:color="auto"/>
              </w:pBdr>
              <w:spacing w:line="280" w:lineRule="atLeast"/>
              <w:ind w:right="300"/>
              <w:rPr>
                <w:rStyle w:val="documentleft-box"/>
                <w:sz w:val="22"/>
                <w:szCs w:val="22"/>
              </w:rPr>
            </w:pPr>
          </w:p>
        </w:tc>
        <w:tc>
          <w:tcPr>
            <w:tcW w:w="3310" w:type="dxa"/>
            <w:tcMar>
              <w:top w:w="5" w:type="dxa"/>
              <w:left w:w="5" w:type="dxa"/>
              <w:bottom w:w="5" w:type="dxa"/>
              <w:right w:w="5" w:type="dxa"/>
            </w:tcMar>
            <w:hideMark/>
          </w:tcPr>
          <w:tbl>
            <w:tblPr>
              <w:tblStyle w:val="documentright-boxsectionnth-child1"/>
              <w:tblW w:w="5000" w:type="pct"/>
              <w:tblLayout w:type="fixed"/>
              <w:tblCellMar>
                <w:left w:w="0" w:type="dxa"/>
                <w:right w:w="0" w:type="dxa"/>
              </w:tblCellMar>
              <w:tblLook w:val="05E0" w:firstRow="1" w:lastRow="1" w:firstColumn="1" w:lastColumn="1" w:noHBand="0" w:noVBand="1"/>
            </w:tblPr>
            <w:tblGrid>
              <w:gridCol w:w="30"/>
              <w:gridCol w:w="3270"/>
            </w:tblGrid>
            <w:tr w:rsidR="0038246A" w14:paraId="23866F13" w14:textId="77777777">
              <w:tc>
                <w:tcPr>
                  <w:tcW w:w="10" w:type="dxa"/>
                  <w:tcMar>
                    <w:top w:w="0" w:type="dxa"/>
                    <w:left w:w="5" w:type="dxa"/>
                    <w:bottom w:w="5" w:type="dxa"/>
                    <w:right w:w="5" w:type="dxa"/>
                  </w:tcMar>
                  <w:vAlign w:val="bottom"/>
                  <w:hideMark/>
                </w:tcPr>
                <w:p w14:paraId="39C1BF43" w14:textId="77777777" w:rsidR="0038246A" w:rsidRDefault="0038246A">
                  <w:pPr>
                    <w:rPr>
                      <w:rStyle w:val="documentleft-box"/>
                      <w:sz w:val="22"/>
                      <w:szCs w:val="22"/>
                    </w:rPr>
                  </w:pPr>
                </w:p>
              </w:tc>
              <w:tc>
                <w:tcPr>
                  <w:tcW w:w="3280" w:type="dxa"/>
                  <w:tcMar>
                    <w:top w:w="0" w:type="dxa"/>
                    <w:left w:w="10" w:type="dxa"/>
                    <w:bottom w:w="5" w:type="dxa"/>
                    <w:right w:w="5" w:type="dxa"/>
                  </w:tcMar>
                  <w:hideMark/>
                </w:tcPr>
                <w:p w14:paraId="58D32D7A" w14:textId="77777777" w:rsidR="0038246A" w:rsidRDefault="007811E3">
                  <w:pPr>
                    <w:pStyle w:val="documentleft-boxheading"/>
                    <w:pBdr>
                      <w:top w:val="none" w:sz="0" w:space="5" w:color="auto"/>
                      <w:bottom w:val="none" w:sz="0" w:space="10" w:color="auto"/>
                    </w:pBdr>
                    <w:spacing w:line="300" w:lineRule="atLeast"/>
                    <w:ind w:left="900" w:right="200"/>
                    <w:rPr>
                      <w:rStyle w:val="documentleft-boxsectionparagraphwrapper"/>
                      <w:b/>
                      <w:bCs/>
                      <w:color w:val="373D48"/>
                    </w:rPr>
                  </w:pPr>
                  <w:r>
                    <w:rPr>
                      <w:rStyle w:val="documentleft-boxsectionparagraphwrapper"/>
                      <w:b/>
                      <w:bCs/>
                      <w:noProof/>
                      <w:color w:val="373D48"/>
                    </w:rPr>
                    <w:drawing>
                      <wp:anchor distT="0" distB="0" distL="114300" distR="114300" simplePos="0" relativeHeight="251683840" behindDoc="0" locked="0" layoutInCell="1" allowOverlap="1" wp14:anchorId="483AF00F" wp14:editId="1818531B">
                        <wp:simplePos x="0" y="0"/>
                        <wp:positionH relativeFrom="column">
                          <wp:posOffset>127000</wp:posOffset>
                        </wp:positionH>
                        <wp:positionV relativeFrom="paragraph">
                          <wp:posOffset>-12700</wp:posOffset>
                        </wp:positionV>
                        <wp:extent cx="368466" cy="368677"/>
                        <wp:effectExtent l="0" t="0" r="0" b="0"/>
                        <wp:wrapNone/>
                        <wp:docPr id="100035" name="Picture 1000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5" name=""/>
                                <pic:cNvPicPr>
                                  <a:picLocks/>
                                </pic:cNvPicPr>
                              </pic:nvPicPr>
                              <pic:blipFill>
                                <a:blip r:embed="rId12"/>
                                <a:stretch>
                                  <a:fillRect/>
                                </a:stretch>
                              </pic:blipFill>
                              <pic:spPr>
                                <a:xfrm>
                                  <a:off x="0" y="0"/>
                                  <a:ext cx="368466" cy="368677"/>
                                </a:xfrm>
                                <a:prstGeom prst="rect">
                                  <a:avLst/>
                                </a:prstGeom>
                              </pic:spPr>
                            </pic:pic>
                          </a:graphicData>
                        </a:graphic>
                      </wp:anchor>
                    </w:drawing>
                  </w:r>
                  <w:r>
                    <w:rPr>
                      <w:rStyle w:val="documentsectiontitle"/>
                      <w:b/>
                      <w:bCs/>
                    </w:rPr>
                    <w:t>Contact</w:t>
                  </w:r>
                </w:p>
                <w:p w14:paraId="38848DBE" w14:textId="77777777" w:rsidR="0038246A" w:rsidRDefault="007811E3">
                  <w:pPr>
                    <w:pStyle w:val="documenttxtBoldParagraph"/>
                    <w:spacing w:line="280" w:lineRule="atLeast"/>
                    <w:ind w:left="200" w:right="200"/>
                    <w:rPr>
                      <w:rStyle w:val="documentleft-boxsectionparagraphwrapper"/>
                      <w:sz w:val="22"/>
                      <w:szCs w:val="22"/>
                    </w:rPr>
                  </w:pPr>
                  <w:r>
                    <w:rPr>
                      <w:rStyle w:val="span"/>
                      <w:sz w:val="22"/>
                      <w:szCs w:val="22"/>
                    </w:rPr>
                    <w:t xml:space="preserve">Address </w:t>
                  </w:r>
                </w:p>
                <w:p w14:paraId="503E857E" w14:textId="77777777" w:rsidR="0038246A" w:rsidRDefault="007811E3">
                  <w:pPr>
                    <w:pStyle w:val="div"/>
                    <w:spacing w:line="280" w:lineRule="atLeast"/>
                    <w:ind w:left="200" w:right="200"/>
                    <w:rPr>
                      <w:rStyle w:val="documentleft-boxsectionparagraphwrapper"/>
                      <w:sz w:val="22"/>
                      <w:szCs w:val="22"/>
                    </w:rPr>
                  </w:pPr>
                  <w:r>
                    <w:rPr>
                      <w:rStyle w:val="span"/>
                      <w:sz w:val="22"/>
                      <w:szCs w:val="22"/>
                    </w:rPr>
                    <w:t>Egg Harbor,NJ, 08234</w:t>
                  </w:r>
                </w:p>
                <w:p w14:paraId="099419F4" w14:textId="77777777" w:rsidR="0038246A" w:rsidRDefault="007811E3">
                  <w:pPr>
                    <w:pStyle w:val="documenttxtBoldParagraph"/>
                    <w:spacing w:before="100" w:line="280" w:lineRule="atLeast"/>
                    <w:ind w:left="200" w:right="200"/>
                    <w:rPr>
                      <w:rStyle w:val="documentleft-boxsectionparagraphwrapper"/>
                      <w:sz w:val="22"/>
                      <w:szCs w:val="22"/>
                    </w:rPr>
                  </w:pPr>
                  <w:r>
                    <w:rPr>
                      <w:rStyle w:val="span"/>
                      <w:sz w:val="22"/>
                      <w:szCs w:val="22"/>
                    </w:rPr>
                    <w:t xml:space="preserve">Phone </w:t>
                  </w:r>
                </w:p>
                <w:p w14:paraId="11B45DB1" w14:textId="77777777" w:rsidR="0038246A" w:rsidRDefault="007811E3">
                  <w:pPr>
                    <w:pStyle w:val="div"/>
                    <w:spacing w:line="280" w:lineRule="atLeast"/>
                    <w:ind w:left="200" w:right="200"/>
                    <w:rPr>
                      <w:rStyle w:val="documentleft-boxsectionparagraphwrapper"/>
                      <w:sz w:val="22"/>
                      <w:szCs w:val="22"/>
                    </w:rPr>
                  </w:pPr>
                  <w:r>
                    <w:rPr>
                      <w:rStyle w:val="span"/>
                      <w:sz w:val="22"/>
                      <w:szCs w:val="22"/>
                    </w:rPr>
                    <w:t>(609) 553 6215</w:t>
                  </w:r>
                </w:p>
                <w:p w14:paraId="4F7AFDAE" w14:textId="77777777" w:rsidR="0038246A" w:rsidRDefault="007811E3">
                  <w:pPr>
                    <w:pStyle w:val="documenttxtBoldParagraph"/>
                    <w:spacing w:before="100" w:line="280" w:lineRule="atLeast"/>
                    <w:ind w:left="200" w:right="200"/>
                    <w:rPr>
                      <w:rStyle w:val="documentleft-boxsectionparagraphwrapper"/>
                      <w:sz w:val="22"/>
                      <w:szCs w:val="22"/>
                    </w:rPr>
                  </w:pPr>
                  <w:r>
                    <w:rPr>
                      <w:rStyle w:val="span"/>
                      <w:sz w:val="22"/>
                      <w:szCs w:val="22"/>
                    </w:rPr>
                    <w:t xml:space="preserve">E-mail </w:t>
                  </w:r>
                </w:p>
                <w:p w14:paraId="3C62E6C2" w14:textId="77777777" w:rsidR="0038246A" w:rsidRDefault="007811E3">
                  <w:pPr>
                    <w:pStyle w:val="documentword-breakParagraph"/>
                    <w:spacing w:line="280" w:lineRule="atLeast"/>
                    <w:ind w:left="200" w:right="200"/>
                    <w:rPr>
                      <w:rStyle w:val="documentleft-boxsectionparagraphwrapper"/>
                      <w:sz w:val="22"/>
                      <w:szCs w:val="22"/>
                    </w:rPr>
                  </w:pPr>
                  <w:r>
                    <w:rPr>
                      <w:rStyle w:val="span"/>
                      <w:sz w:val="22"/>
                      <w:szCs w:val="22"/>
                    </w:rPr>
                    <w:t>georgetupayachi@gmail.com</w:t>
                  </w:r>
                </w:p>
                <w:p w14:paraId="393B858E" w14:textId="77777777" w:rsidR="0038246A" w:rsidRDefault="007811E3">
                  <w:pPr>
                    <w:pStyle w:val="documenttxtBoldParagraph"/>
                    <w:spacing w:before="100" w:line="280" w:lineRule="atLeast"/>
                    <w:ind w:left="200" w:right="200"/>
                    <w:rPr>
                      <w:rStyle w:val="documentleft-boxsectionparagraphwrapper"/>
                      <w:sz w:val="22"/>
                      <w:szCs w:val="22"/>
                    </w:rPr>
                  </w:pPr>
                  <w:r>
                    <w:rPr>
                      <w:rStyle w:val="documentleft-boxsectionparagraphwrapper"/>
                      <w:sz w:val="22"/>
                      <w:szCs w:val="22"/>
                    </w:rPr>
                    <w:t>WWW</w:t>
                  </w:r>
                </w:p>
                <w:p w14:paraId="3B7F73B3" w14:textId="77777777" w:rsidR="0038246A" w:rsidRDefault="007811E3">
                  <w:pPr>
                    <w:pStyle w:val="div"/>
                    <w:spacing w:line="280" w:lineRule="atLeast"/>
                    <w:ind w:left="200" w:right="200"/>
                    <w:rPr>
                      <w:rStyle w:val="documentleft-boxsectionparagraphwrapper"/>
                      <w:sz w:val="22"/>
                      <w:szCs w:val="22"/>
                    </w:rPr>
                  </w:pPr>
                  <w:r>
                    <w:rPr>
                      <w:rStyle w:val="documentleft-boxsectionparagraphwrapper"/>
                      <w:sz w:val="22"/>
                      <w:szCs w:val="22"/>
                    </w:rPr>
                    <w:t>linkedin.com/in/george-tupayachi-82b853208</w:t>
                  </w:r>
                </w:p>
              </w:tc>
            </w:tr>
          </w:tbl>
          <w:p w14:paraId="775FE598" w14:textId="77777777" w:rsidR="0038246A" w:rsidRDefault="0038246A">
            <w:pPr>
              <w:rPr>
                <w:vanish/>
              </w:rPr>
            </w:pPr>
          </w:p>
          <w:tbl>
            <w:tblPr>
              <w:tblStyle w:val="documentleft-boxsection"/>
              <w:tblW w:w="5000" w:type="pct"/>
              <w:tblLayout w:type="fixed"/>
              <w:tblCellMar>
                <w:left w:w="0" w:type="dxa"/>
                <w:right w:w="0" w:type="dxa"/>
              </w:tblCellMar>
              <w:tblLook w:val="05E0" w:firstRow="1" w:lastRow="1" w:firstColumn="1" w:lastColumn="1" w:noHBand="0" w:noVBand="1"/>
            </w:tblPr>
            <w:tblGrid>
              <w:gridCol w:w="30"/>
              <w:gridCol w:w="3270"/>
            </w:tblGrid>
            <w:tr w:rsidR="0038246A" w14:paraId="2CBE1C2C" w14:textId="77777777" w:rsidTr="001B420D">
              <w:trPr>
                <w:trHeight w:val="8014"/>
              </w:trPr>
              <w:tc>
                <w:tcPr>
                  <w:tcW w:w="10" w:type="dxa"/>
                  <w:tcMar>
                    <w:top w:w="0" w:type="dxa"/>
                    <w:left w:w="5" w:type="dxa"/>
                    <w:bottom w:w="5" w:type="dxa"/>
                    <w:right w:w="5" w:type="dxa"/>
                  </w:tcMar>
                  <w:vAlign w:val="bottom"/>
                  <w:hideMark/>
                </w:tcPr>
                <w:p w14:paraId="34F7F32D" w14:textId="77777777" w:rsidR="0038246A" w:rsidRDefault="0038246A">
                  <w:pPr>
                    <w:pStyle w:val="documentleft-boxleftmargincellParagraph"/>
                    <w:spacing w:line="280" w:lineRule="atLeast"/>
                    <w:ind w:right="200"/>
                    <w:rPr>
                      <w:rStyle w:val="documentleft-boxleftmargincell"/>
                      <w:sz w:val="22"/>
                      <w:szCs w:val="22"/>
                    </w:rPr>
                  </w:pPr>
                </w:p>
              </w:tc>
              <w:tc>
                <w:tcPr>
                  <w:tcW w:w="3280" w:type="dxa"/>
                  <w:tcMar>
                    <w:top w:w="0" w:type="dxa"/>
                    <w:left w:w="10" w:type="dxa"/>
                    <w:bottom w:w="5" w:type="dxa"/>
                    <w:right w:w="5" w:type="dxa"/>
                  </w:tcMar>
                  <w:hideMark/>
                </w:tcPr>
                <w:p w14:paraId="2738E209" w14:textId="77777777" w:rsidR="0038246A" w:rsidRDefault="007811E3">
                  <w:pPr>
                    <w:pStyle w:val="documentleft-boxheading"/>
                    <w:pBdr>
                      <w:top w:val="none" w:sz="0" w:space="5" w:color="auto"/>
                      <w:bottom w:val="none" w:sz="0" w:space="10" w:color="auto"/>
                    </w:pBdr>
                    <w:spacing w:line="300" w:lineRule="atLeast"/>
                    <w:ind w:left="900" w:right="200"/>
                    <w:rPr>
                      <w:rStyle w:val="documentleft-boxsectionparagraphwrapper"/>
                      <w:b/>
                      <w:bCs/>
                      <w:color w:val="373D48"/>
                    </w:rPr>
                  </w:pPr>
                  <w:r>
                    <w:rPr>
                      <w:rStyle w:val="documentleft-boxsectionparagraphwrapper"/>
                      <w:b/>
                      <w:bCs/>
                      <w:noProof/>
                      <w:color w:val="373D48"/>
                    </w:rPr>
                    <w:drawing>
                      <wp:anchor distT="0" distB="0" distL="114300" distR="114300" simplePos="0" relativeHeight="251684864" behindDoc="0" locked="0" layoutInCell="1" allowOverlap="1" wp14:anchorId="7838FC9C" wp14:editId="3D3FE9A7">
                        <wp:simplePos x="0" y="0"/>
                        <wp:positionH relativeFrom="column">
                          <wp:posOffset>127000</wp:posOffset>
                        </wp:positionH>
                        <wp:positionV relativeFrom="paragraph">
                          <wp:posOffset>-12700</wp:posOffset>
                        </wp:positionV>
                        <wp:extent cx="368466" cy="368677"/>
                        <wp:effectExtent l="0" t="0" r="0" b="0"/>
                        <wp:wrapNone/>
                        <wp:docPr id="100037" name="Picture 1000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7" name=""/>
                                <pic:cNvPicPr>
                                  <a:picLocks/>
                                </pic:cNvPicPr>
                              </pic:nvPicPr>
                              <pic:blipFill>
                                <a:blip r:embed="rId13"/>
                                <a:stretch>
                                  <a:fillRect/>
                                </a:stretch>
                              </pic:blipFill>
                              <pic:spPr>
                                <a:xfrm>
                                  <a:off x="0" y="0"/>
                                  <a:ext cx="368466" cy="368677"/>
                                </a:xfrm>
                                <a:prstGeom prst="rect">
                                  <a:avLst/>
                                </a:prstGeom>
                              </pic:spPr>
                            </pic:pic>
                          </a:graphicData>
                        </a:graphic>
                      </wp:anchor>
                    </w:drawing>
                  </w:r>
                  <w:r>
                    <w:rPr>
                      <w:rStyle w:val="documentsectiontitle"/>
                      <w:b/>
                      <w:bCs/>
                    </w:rPr>
                    <w:t>Software</w:t>
                  </w:r>
                </w:p>
                <w:p w14:paraId="4C444132" w14:textId="77777777" w:rsidR="0038246A" w:rsidRDefault="007811E3">
                  <w:pPr>
                    <w:pStyle w:val="documentleft-boxparagraphwrapperdivtwocolparaParagraph"/>
                    <w:spacing w:line="280" w:lineRule="atLeast"/>
                    <w:ind w:right="200"/>
                    <w:rPr>
                      <w:rStyle w:val="documentleft-boxsectionparagraphwrapper"/>
                      <w:sz w:val="22"/>
                      <w:szCs w:val="22"/>
                    </w:rPr>
                  </w:pPr>
                  <w:r>
                    <w:rPr>
                      <w:rStyle w:val="documentleft-boxsectionparagraphwrapper"/>
                      <w:sz w:val="22"/>
                      <w:szCs w:val="22"/>
                    </w:rPr>
                    <w:t xml:space="preserve"> </w:t>
                  </w:r>
                </w:p>
                <w:p w14:paraId="7185F167" w14:textId="77777777" w:rsidR="0038246A" w:rsidRDefault="007811E3">
                  <w:pPr>
                    <w:pStyle w:val="p"/>
                    <w:spacing w:line="280" w:lineRule="atLeast"/>
                    <w:ind w:left="200" w:right="200"/>
                    <w:rPr>
                      <w:rStyle w:val="documentleft-boxsectionparagraphwrapper"/>
                      <w:color w:val="000000"/>
                      <w:sz w:val="22"/>
                      <w:szCs w:val="22"/>
                    </w:rPr>
                  </w:pPr>
                  <w:r>
                    <w:rPr>
                      <w:rStyle w:val="documentleft-boxsectionparagraphwrapper"/>
                      <w:color w:val="000000"/>
                      <w:sz w:val="22"/>
                      <w:szCs w:val="22"/>
                    </w:rPr>
                    <w:t xml:space="preserve">Excel spreadsheets </w:t>
                  </w:r>
                </w:p>
                <w:p w14:paraId="3A8AFF3E" w14:textId="77777777" w:rsidR="0038246A" w:rsidRDefault="007811E3">
                  <w:pPr>
                    <w:pStyle w:val="documentrating-wrapper"/>
                    <w:ind w:left="200" w:right="200"/>
                    <w:rPr>
                      <w:rStyle w:val="documentleft-boxsectionparagraphwrapper"/>
                      <w:color w:val="000000"/>
                      <w:sz w:val="22"/>
                      <w:szCs w:val="22"/>
                    </w:rPr>
                  </w:pPr>
                  <w:r>
                    <w:rPr>
                      <w:rStyle w:val="documentleft-boxsectionparagraphwrapper"/>
                      <w:noProof/>
                      <w:color w:val="000000"/>
                      <w:sz w:val="22"/>
                      <w:szCs w:val="22"/>
                    </w:rPr>
                    <w:drawing>
                      <wp:inline distT="0" distB="0" distL="0" distR="0" wp14:anchorId="57F3849B" wp14:editId="34331F74">
                        <wp:extent cx="812419" cy="165615"/>
                        <wp:effectExtent l="0" t="0" r="0" b="0"/>
                        <wp:docPr id="100039" name="Picture 1000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9" name=""/>
                                <pic:cNvPicPr>
                                  <a:picLocks/>
                                </pic:cNvPicPr>
                              </pic:nvPicPr>
                              <pic:blipFill>
                                <a:blip r:embed="rId14"/>
                                <a:stretch>
                                  <a:fillRect/>
                                </a:stretch>
                              </pic:blipFill>
                              <pic:spPr>
                                <a:xfrm>
                                  <a:off x="0" y="0"/>
                                  <a:ext cx="812419" cy="165615"/>
                                </a:xfrm>
                                <a:prstGeom prst="rect">
                                  <a:avLst/>
                                </a:prstGeom>
                              </pic:spPr>
                            </pic:pic>
                          </a:graphicData>
                        </a:graphic>
                      </wp:inline>
                    </w:drawing>
                  </w:r>
                </w:p>
                <w:p w14:paraId="016ECD10" w14:textId="77777777" w:rsidR="0038246A" w:rsidRDefault="007811E3">
                  <w:pPr>
                    <w:pStyle w:val="documentratvsectiondivparagraphfirstparagraphsinglecolumnpaddedline"/>
                    <w:pBdr>
                      <w:right w:val="none" w:sz="0" w:space="2" w:color="auto"/>
                    </w:pBdr>
                    <w:spacing w:line="180" w:lineRule="atLeast"/>
                    <w:ind w:left="200" w:right="280"/>
                    <w:jc w:val="right"/>
                    <w:rPr>
                      <w:rStyle w:val="documentleft-boxsectionparagraphwrapper"/>
                      <w:color w:val="000000"/>
                      <w:sz w:val="22"/>
                      <w:szCs w:val="22"/>
                    </w:rPr>
                  </w:pPr>
                  <w:r>
                    <w:rPr>
                      <w:rStyle w:val="documentleft-boxsectionparagraphwrapper"/>
                      <w:color w:val="000000"/>
                      <w:sz w:val="22"/>
                      <w:szCs w:val="22"/>
                    </w:rPr>
                    <w:t>Excellent</w:t>
                  </w:r>
                </w:p>
                <w:p w14:paraId="12BD82A2" w14:textId="77777777" w:rsidR="0038246A" w:rsidRDefault="007811E3">
                  <w:pPr>
                    <w:pStyle w:val="documentleft-boxparagraphwrapperdivtwocolparaParagraph"/>
                    <w:spacing w:line="280" w:lineRule="atLeast"/>
                    <w:ind w:right="200"/>
                    <w:rPr>
                      <w:rStyle w:val="documentleft-boxsectionparagraphwrapper"/>
                      <w:sz w:val="22"/>
                      <w:szCs w:val="22"/>
                    </w:rPr>
                  </w:pPr>
                  <w:r>
                    <w:rPr>
                      <w:rStyle w:val="documentleft-boxsectionparagraphwrapper"/>
                      <w:sz w:val="22"/>
                      <w:szCs w:val="22"/>
                    </w:rPr>
                    <w:t xml:space="preserve"> </w:t>
                  </w:r>
                </w:p>
                <w:p w14:paraId="0B492D97" w14:textId="77777777" w:rsidR="0038246A" w:rsidRDefault="007811E3">
                  <w:pPr>
                    <w:pStyle w:val="p"/>
                    <w:spacing w:line="280" w:lineRule="atLeast"/>
                    <w:ind w:left="200" w:right="200"/>
                    <w:rPr>
                      <w:rStyle w:val="documentleft-boxsectionparagraphwrapper"/>
                      <w:color w:val="000000"/>
                      <w:sz w:val="22"/>
                      <w:szCs w:val="22"/>
                    </w:rPr>
                  </w:pPr>
                  <w:r>
                    <w:rPr>
                      <w:rStyle w:val="documentleft-boxsectionparagraphwrapper"/>
                      <w:color w:val="000000"/>
                      <w:sz w:val="22"/>
                      <w:szCs w:val="22"/>
                    </w:rPr>
                    <w:t xml:space="preserve">Google Docs </w:t>
                  </w:r>
                </w:p>
                <w:p w14:paraId="1166A355" w14:textId="77777777" w:rsidR="0038246A" w:rsidRDefault="007811E3">
                  <w:pPr>
                    <w:pStyle w:val="documentrating-wrapper"/>
                    <w:ind w:left="200" w:right="200"/>
                    <w:rPr>
                      <w:rStyle w:val="documentleft-boxsectionparagraphwrapper"/>
                      <w:color w:val="000000"/>
                      <w:sz w:val="22"/>
                      <w:szCs w:val="22"/>
                    </w:rPr>
                  </w:pPr>
                  <w:r>
                    <w:rPr>
                      <w:rStyle w:val="documentleft-boxsectionparagraphwrapper"/>
                      <w:noProof/>
                      <w:color w:val="000000"/>
                      <w:sz w:val="22"/>
                      <w:szCs w:val="22"/>
                    </w:rPr>
                    <w:drawing>
                      <wp:inline distT="0" distB="0" distL="0" distR="0" wp14:anchorId="284A6342" wp14:editId="48CEA4B5">
                        <wp:extent cx="812419" cy="165615"/>
                        <wp:effectExtent l="0" t="0" r="0" b="0"/>
                        <wp:docPr id="100041" name="Picture 1000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1" name=""/>
                                <pic:cNvPicPr>
                                  <a:picLocks/>
                                </pic:cNvPicPr>
                              </pic:nvPicPr>
                              <pic:blipFill>
                                <a:blip r:embed="rId14"/>
                                <a:stretch>
                                  <a:fillRect/>
                                </a:stretch>
                              </pic:blipFill>
                              <pic:spPr>
                                <a:xfrm>
                                  <a:off x="0" y="0"/>
                                  <a:ext cx="812419" cy="165615"/>
                                </a:xfrm>
                                <a:prstGeom prst="rect">
                                  <a:avLst/>
                                </a:prstGeom>
                              </pic:spPr>
                            </pic:pic>
                          </a:graphicData>
                        </a:graphic>
                      </wp:inline>
                    </w:drawing>
                  </w:r>
                </w:p>
                <w:p w14:paraId="2994A8D1" w14:textId="77777777" w:rsidR="0038246A" w:rsidRDefault="007811E3">
                  <w:pPr>
                    <w:pStyle w:val="documentpaddedline"/>
                    <w:pBdr>
                      <w:right w:val="none" w:sz="0" w:space="2" w:color="auto"/>
                    </w:pBdr>
                    <w:spacing w:line="180" w:lineRule="atLeast"/>
                    <w:ind w:left="200" w:right="280"/>
                    <w:jc w:val="right"/>
                    <w:rPr>
                      <w:rStyle w:val="documentleft-boxsectionparagraphwrapper"/>
                      <w:color w:val="000000"/>
                      <w:sz w:val="22"/>
                      <w:szCs w:val="22"/>
                    </w:rPr>
                  </w:pPr>
                  <w:r>
                    <w:rPr>
                      <w:rStyle w:val="documentleft-boxsectionparagraphwrapper"/>
                      <w:color w:val="000000"/>
                      <w:sz w:val="22"/>
                      <w:szCs w:val="22"/>
                    </w:rPr>
                    <w:t>Excellent</w:t>
                  </w:r>
                </w:p>
                <w:p w14:paraId="471D2D35" w14:textId="77777777" w:rsidR="0038246A" w:rsidRDefault="007811E3">
                  <w:pPr>
                    <w:pStyle w:val="documentleft-boxparagraphwrapperdivtwocolparaParagraph"/>
                    <w:spacing w:line="280" w:lineRule="atLeast"/>
                    <w:ind w:right="200"/>
                    <w:rPr>
                      <w:rStyle w:val="documentleft-boxsectionparagraphwrapper"/>
                      <w:sz w:val="22"/>
                      <w:szCs w:val="22"/>
                    </w:rPr>
                  </w:pPr>
                  <w:r>
                    <w:rPr>
                      <w:rStyle w:val="documentleft-boxsectionparagraphwrapper"/>
                      <w:sz w:val="22"/>
                      <w:szCs w:val="22"/>
                    </w:rPr>
                    <w:t xml:space="preserve"> </w:t>
                  </w:r>
                </w:p>
                <w:p w14:paraId="455C3331" w14:textId="77777777" w:rsidR="0038246A" w:rsidRDefault="007811E3">
                  <w:pPr>
                    <w:pStyle w:val="p"/>
                    <w:spacing w:line="280" w:lineRule="atLeast"/>
                    <w:ind w:left="200" w:right="200"/>
                    <w:rPr>
                      <w:rStyle w:val="documentleft-boxsectionparagraphwrapper"/>
                      <w:color w:val="000000"/>
                      <w:sz w:val="22"/>
                      <w:szCs w:val="22"/>
                    </w:rPr>
                  </w:pPr>
                  <w:r>
                    <w:rPr>
                      <w:rStyle w:val="documentleft-boxsectionparagraphwrapper"/>
                      <w:color w:val="000000"/>
                      <w:sz w:val="22"/>
                      <w:szCs w:val="22"/>
                    </w:rPr>
                    <w:t xml:space="preserve">Kronos Pay roll </w:t>
                  </w:r>
                </w:p>
                <w:p w14:paraId="7D24B45E" w14:textId="77777777" w:rsidR="0038246A" w:rsidRDefault="007811E3">
                  <w:pPr>
                    <w:pStyle w:val="documentrating-wrapper"/>
                    <w:ind w:left="200" w:right="200"/>
                    <w:rPr>
                      <w:rStyle w:val="documentleft-boxsectionparagraphwrapper"/>
                      <w:color w:val="000000"/>
                      <w:sz w:val="22"/>
                      <w:szCs w:val="22"/>
                    </w:rPr>
                  </w:pPr>
                  <w:r>
                    <w:rPr>
                      <w:rStyle w:val="documentleft-boxsectionparagraphwrapper"/>
                      <w:noProof/>
                      <w:color w:val="000000"/>
                      <w:sz w:val="22"/>
                      <w:szCs w:val="22"/>
                    </w:rPr>
                    <w:drawing>
                      <wp:inline distT="0" distB="0" distL="0" distR="0" wp14:anchorId="3A918367" wp14:editId="7B6AE37A">
                        <wp:extent cx="812419" cy="165615"/>
                        <wp:effectExtent l="0" t="0" r="0" b="0"/>
                        <wp:docPr id="100043" name="Picture 1000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3" name=""/>
                                <pic:cNvPicPr>
                                  <a:picLocks/>
                                </pic:cNvPicPr>
                              </pic:nvPicPr>
                              <pic:blipFill>
                                <a:blip r:embed="rId14"/>
                                <a:stretch>
                                  <a:fillRect/>
                                </a:stretch>
                              </pic:blipFill>
                              <pic:spPr>
                                <a:xfrm>
                                  <a:off x="0" y="0"/>
                                  <a:ext cx="812419" cy="165615"/>
                                </a:xfrm>
                                <a:prstGeom prst="rect">
                                  <a:avLst/>
                                </a:prstGeom>
                              </pic:spPr>
                            </pic:pic>
                          </a:graphicData>
                        </a:graphic>
                      </wp:inline>
                    </w:drawing>
                  </w:r>
                </w:p>
                <w:p w14:paraId="042864A0" w14:textId="77777777" w:rsidR="0038246A" w:rsidRDefault="007811E3">
                  <w:pPr>
                    <w:pStyle w:val="documentpaddedline"/>
                    <w:pBdr>
                      <w:right w:val="none" w:sz="0" w:space="2" w:color="auto"/>
                    </w:pBdr>
                    <w:spacing w:line="180" w:lineRule="atLeast"/>
                    <w:ind w:left="200" w:right="280"/>
                    <w:jc w:val="right"/>
                    <w:rPr>
                      <w:rStyle w:val="documentleft-boxsectionparagraphwrapper"/>
                      <w:color w:val="000000"/>
                      <w:sz w:val="22"/>
                      <w:szCs w:val="22"/>
                    </w:rPr>
                  </w:pPr>
                  <w:r>
                    <w:rPr>
                      <w:rStyle w:val="documentleft-boxsectionparagraphwrapper"/>
                      <w:color w:val="000000"/>
                      <w:sz w:val="22"/>
                      <w:szCs w:val="22"/>
                    </w:rPr>
                    <w:t>Excellent</w:t>
                  </w:r>
                </w:p>
                <w:p w14:paraId="1CA905F3" w14:textId="77777777" w:rsidR="0038246A" w:rsidRDefault="007811E3">
                  <w:pPr>
                    <w:pStyle w:val="documentleft-boxparagraphwrapperdivtwocolparaParagraph"/>
                    <w:spacing w:line="280" w:lineRule="atLeast"/>
                    <w:ind w:right="200"/>
                    <w:rPr>
                      <w:rStyle w:val="documentleft-boxsectionparagraphwrapper"/>
                      <w:sz w:val="22"/>
                      <w:szCs w:val="22"/>
                    </w:rPr>
                  </w:pPr>
                  <w:r>
                    <w:rPr>
                      <w:rStyle w:val="documentleft-boxsectionparagraphwrapper"/>
                      <w:sz w:val="22"/>
                      <w:szCs w:val="22"/>
                    </w:rPr>
                    <w:t xml:space="preserve"> </w:t>
                  </w:r>
                </w:p>
                <w:p w14:paraId="1B55FB1E" w14:textId="77777777" w:rsidR="0038246A" w:rsidRDefault="007811E3">
                  <w:pPr>
                    <w:pStyle w:val="p"/>
                    <w:spacing w:line="280" w:lineRule="atLeast"/>
                    <w:ind w:left="200" w:right="200"/>
                    <w:rPr>
                      <w:rStyle w:val="documentleft-boxsectionparagraphwrapper"/>
                      <w:color w:val="000000"/>
                      <w:sz w:val="22"/>
                      <w:szCs w:val="22"/>
                    </w:rPr>
                  </w:pPr>
                  <w:r>
                    <w:rPr>
                      <w:rStyle w:val="documentleft-boxsectionparagraphwrapper"/>
                      <w:color w:val="000000"/>
                      <w:sz w:val="22"/>
                      <w:szCs w:val="22"/>
                    </w:rPr>
                    <w:t xml:space="preserve">Adobe Suite </w:t>
                  </w:r>
                </w:p>
                <w:p w14:paraId="4C8F7E72" w14:textId="77777777" w:rsidR="0038246A" w:rsidRDefault="007811E3">
                  <w:pPr>
                    <w:pStyle w:val="documentrating-wrapper"/>
                    <w:ind w:left="200" w:right="200"/>
                    <w:rPr>
                      <w:rStyle w:val="documentleft-boxsectionparagraphwrapper"/>
                      <w:color w:val="000000"/>
                      <w:sz w:val="22"/>
                      <w:szCs w:val="22"/>
                    </w:rPr>
                  </w:pPr>
                  <w:r>
                    <w:rPr>
                      <w:rStyle w:val="documentleft-boxsectionparagraphwrapper"/>
                      <w:noProof/>
                      <w:color w:val="000000"/>
                      <w:sz w:val="22"/>
                      <w:szCs w:val="22"/>
                    </w:rPr>
                    <w:drawing>
                      <wp:inline distT="0" distB="0" distL="0" distR="0" wp14:anchorId="4EA5B016" wp14:editId="45612411">
                        <wp:extent cx="812419" cy="165615"/>
                        <wp:effectExtent l="0" t="0" r="0" b="0"/>
                        <wp:docPr id="100045" name="Picture 1000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5" name=""/>
                                <pic:cNvPicPr>
                                  <a:picLocks/>
                                </pic:cNvPicPr>
                              </pic:nvPicPr>
                              <pic:blipFill>
                                <a:blip r:embed="rId14"/>
                                <a:stretch>
                                  <a:fillRect/>
                                </a:stretch>
                              </pic:blipFill>
                              <pic:spPr>
                                <a:xfrm>
                                  <a:off x="0" y="0"/>
                                  <a:ext cx="812419" cy="165615"/>
                                </a:xfrm>
                                <a:prstGeom prst="rect">
                                  <a:avLst/>
                                </a:prstGeom>
                              </pic:spPr>
                            </pic:pic>
                          </a:graphicData>
                        </a:graphic>
                      </wp:inline>
                    </w:drawing>
                  </w:r>
                </w:p>
                <w:p w14:paraId="37F2BF5F" w14:textId="77777777" w:rsidR="0038246A" w:rsidRDefault="007811E3">
                  <w:pPr>
                    <w:pStyle w:val="documentpaddedline"/>
                    <w:pBdr>
                      <w:right w:val="none" w:sz="0" w:space="2" w:color="auto"/>
                    </w:pBdr>
                    <w:spacing w:line="180" w:lineRule="atLeast"/>
                    <w:ind w:left="200" w:right="280"/>
                    <w:jc w:val="right"/>
                    <w:rPr>
                      <w:rStyle w:val="documentleft-boxsectionparagraphwrapper"/>
                      <w:color w:val="000000"/>
                      <w:sz w:val="22"/>
                      <w:szCs w:val="22"/>
                    </w:rPr>
                  </w:pPr>
                  <w:r>
                    <w:rPr>
                      <w:rStyle w:val="documentleft-boxsectionparagraphwrapper"/>
                      <w:color w:val="000000"/>
                      <w:sz w:val="22"/>
                      <w:szCs w:val="22"/>
                    </w:rPr>
                    <w:t>Excellent</w:t>
                  </w:r>
                </w:p>
                <w:p w14:paraId="76A45ED3" w14:textId="77777777" w:rsidR="0038246A" w:rsidRDefault="007811E3">
                  <w:pPr>
                    <w:pStyle w:val="documentleft-boxparagraphwrapperdivtwocolparaParagraph"/>
                    <w:spacing w:line="280" w:lineRule="atLeast"/>
                    <w:ind w:right="200"/>
                    <w:rPr>
                      <w:rStyle w:val="documentleft-boxsectionparagraphwrapper"/>
                      <w:sz w:val="22"/>
                      <w:szCs w:val="22"/>
                    </w:rPr>
                  </w:pPr>
                  <w:r>
                    <w:rPr>
                      <w:rStyle w:val="documentleft-boxsectionparagraphwrapper"/>
                      <w:sz w:val="22"/>
                      <w:szCs w:val="22"/>
                    </w:rPr>
                    <w:t xml:space="preserve"> </w:t>
                  </w:r>
                </w:p>
                <w:p w14:paraId="1AD6B127" w14:textId="77777777" w:rsidR="0038246A" w:rsidRDefault="007811E3">
                  <w:pPr>
                    <w:pStyle w:val="p"/>
                    <w:spacing w:line="280" w:lineRule="atLeast"/>
                    <w:ind w:left="200" w:right="200"/>
                    <w:rPr>
                      <w:rStyle w:val="documentleft-boxsectionparagraphwrapper"/>
                      <w:color w:val="000000"/>
                      <w:sz w:val="22"/>
                      <w:szCs w:val="22"/>
                    </w:rPr>
                  </w:pPr>
                  <w:r>
                    <w:rPr>
                      <w:rStyle w:val="documentleft-boxsectionparagraphwrapper"/>
                      <w:color w:val="000000"/>
                      <w:sz w:val="22"/>
                      <w:szCs w:val="22"/>
                    </w:rPr>
                    <w:t xml:space="preserve">[Zoom] Software Proficiency </w:t>
                  </w:r>
                </w:p>
                <w:p w14:paraId="3956D93E" w14:textId="77777777" w:rsidR="0038246A" w:rsidRDefault="007811E3">
                  <w:pPr>
                    <w:pStyle w:val="documentrating-wrapper"/>
                    <w:ind w:left="200" w:right="200"/>
                    <w:rPr>
                      <w:rStyle w:val="documentleft-boxsectionparagraphwrapper"/>
                      <w:color w:val="000000"/>
                      <w:sz w:val="22"/>
                      <w:szCs w:val="22"/>
                    </w:rPr>
                  </w:pPr>
                  <w:r>
                    <w:rPr>
                      <w:rStyle w:val="documentleft-boxsectionparagraphwrapper"/>
                      <w:noProof/>
                      <w:color w:val="000000"/>
                      <w:sz w:val="22"/>
                      <w:szCs w:val="22"/>
                    </w:rPr>
                    <w:drawing>
                      <wp:inline distT="0" distB="0" distL="0" distR="0" wp14:anchorId="3AB1857B" wp14:editId="475A8957">
                        <wp:extent cx="812419" cy="165615"/>
                        <wp:effectExtent l="0" t="0" r="0" b="0"/>
                        <wp:docPr id="100047" name="Picture 100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7" name=""/>
                                <pic:cNvPicPr>
                                  <a:picLocks/>
                                </pic:cNvPicPr>
                              </pic:nvPicPr>
                              <pic:blipFill>
                                <a:blip r:embed="rId14"/>
                                <a:stretch>
                                  <a:fillRect/>
                                </a:stretch>
                              </pic:blipFill>
                              <pic:spPr>
                                <a:xfrm>
                                  <a:off x="0" y="0"/>
                                  <a:ext cx="812419" cy="165615"/>
                                </a:xfrm>
                                <a:prstGeom prst="rect">
                                  <a:avLst/>
                                </a:prstGeom>
                              </pic:spPr>
                            </pic:pic>
                          </a:graphicData>
                        </a:graphic>
                      </wp:inline>
                    </w:drawing>
                  </w:r>
                </w:p>
                <w:p w14:paraId="53D90294" w14:textId="77777777" w:rsidR="0038246A" w:rsidRDefault="007811E3">
                  <w:pPr>
                    <w:pStyle w:val="documentpaddedline"/>
                    <w:pBdr>
                      <w:right w:val="none" w:sz="0" w:space="2" w:color="auto"/>
                    </w:pBdr>
                    <w:spacing w:line="180" w:lineRule="atLeast"/>
                    <w:ind w:left="200" w:right="280"/>
                    <w:jc w:val="right"/>
                    <w:rPr>
                      <w:rStyle w:val="documentleft-boxsectionparagraphwrapper"/>
                      <w:color w:val="000000"/>
                      <w:sz w:val="22"/>
                      <w:szCs w:val="22"/>
                    </w:rPr>
                  </w:pPr>
                  <w:r>
                    <w:rPr>
                      <w:rStyle w:val="documentleft-boxsectionparagraphwrapper"/>
                      <w:color w:val="000000"/>
                      <w:sz w:val="22"/>
                      <w:szCs w:val="22"/>
                    </w:rPr>
                    <w:t>Excellent</w:t>
                  </w:r>
                </w:p>
                <w:p w14:paraId="4744C68D" w14:textId="77777777" w:rsidR="0038246A" w:rsidRDefault="007811E3">
                  <w:pPr>
                    <w:pStyle w:val="documentleft-boxparagraphwrapperdivtwocolparaParagraph"/>
                    <w:spacing w:line="280" w:lineRule="atLeast"/>
                    <w:ind w:right="200"/>
                    <w:rPr>
                      <w:rStyle w:val="documentleft-boxsectionparagraphwrapper"/>
                      <w:sz w:val="22"/>
                      <w:szCs w:val="22"/>
                    </w:rPr>
                  </w:pPr>
                  <w:r>
                    <w:rPr>
                      <w:rStyle w:val="documentleft-boxsectionparagraphwrapper"/>
                      <w:sz w:val="22"/>
                      <w:szCs w:val="22"/>
                    </w:rPr>
                    <w:t xml:space="preserve"> </w:t>
                  </w:r>
                </w:p>
                <w:p w14:paraId="3481E072" w14:textId="77777777" w:rsidR="0038246A" w:rsidRDefault="007811E3">
                  <w:pPr>
                    <w:pStyle w:val="p"/>
                    <w:spacing w:line="280" w:lineRule="atLeast"/>
                    <w:ind w:left="200" w:right="200"/>
                    <w:rPr>
                      <w:rStyle w:val="documentleft-boxsectionparagraphwrapper"/>
                      <w:color w:val="000000"/>
                      <w:sz w:val="22"/>
                      <w:szCs w:val="22"/>
                    </w:rPr>
                  </w:pPr>
                  <w:r>
                    <w:rPr>
                      <w:rStyle w:val="documentleft-boxsectionparagraphwrapper"/>
                      <w:color w:val="000000"/>
                      <w:sz w:val="22"/>
                      <w:szCs w:val="22"/>
                    </w:rPr>
                    <w:t xml:space="preserve">MS Office </w:t>
                  </w:r>
                </w:p>
                <w:p w14:paraId="758C4B5B" w14:textId="77777777" w:rsidR="0038246A" w:rsidRDefault="007811E3">
                  <w:pPr>
                    <w:pStyle w:val="documentrating-wrapper"/>
                    <w:ind w:left="200" w:right="200"/>
                    <w:rPr>
                      <w:rStyle w:val="documentleft-boxsectionparagraphwrapper"/>
                      <w:color w:val="000000"/>
                      <w:sz w:val="22"/>
                      <w:szCs w:val="22"/>
                    </w:rPr>
                  </w:pPr>
                  <w:r>
                    <w:rPr>
                      <w:rStyle w:val="documentleft-boxsectionparagraphwrapper"/>
                      <w:noProof/>
                      <w:color w:val="000000"/>
                      <w:sz w:val="22"/>
                      <w:szCs w:val="22"/>
                    </w:rPr>
                    <w:drawing>
                      <wp:inline distT="0" distB="0" distL="0" distR="0" wp14:anchorId="77539748" wp14:editId="5CDFACB3">
                        <wp:extent cx="812419" cy="165615"/>
                        <wp:effectExtent l="0" t="0" r="0" b="0"/>
                        <wp:docPr id="100049" name="Picture 1000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9" name=""/>
                                <pic:cNvPicPr>
                                  <a:picLocks/>
                                </pic:cNvPicPr>
                              </pic:nvPicPr>
                              <pic:blipFill>
                                <a:blip r:embed="rId14"/>
                                <a:stretch>
                                  <a:fillRect/>
                                </a:stretch>
                              </pic:blipFill>
                              <pic:spPr>
                                <a:xfrm>
                                  <a:off x="0" y="0"/>
                                  <a:ext cx="812419" cy="165615"/>
                                </a:xfrm>
                                <a:prstGeom prst="rect">
                                  <a:avLst/>
                                </a:prstGeom>
                              </pic:spPr>
                            </pic:pic>
                          </a:graphicData>
                        </a:graphic>
                      </wp:inline>
                    </w:drawing>
                  </w:r>
                </w:p>
                <w:p w14:paraId="2233C903" w14:textId="77777777" w:rsidR="0038246A" w:rsidRDefault="007811E3">
                  <w:pPr>
                    <w:pStyle w:val="documentpaddedline"/>
                    <w:pBdr>
                      <w:right w:val="none" w:sz="0" w:space="2" w:color="auto"/>
                    </w:pBdr>
                    <w:spacing w:line="180" w:lineRule="atLeast"/>
                    <w:ind w:left="200" w:right="280"/>
                    <w:jc w:val="right"/>
                    <w:rPr>
                      <w:rStyle w:val="documentleft-boxsectionparagraphwrapper"/>
                      <w:color w:val="000000"/>
                      <w:sz w:val="22"/>
                      <w:szCs w:val="22"/>
                    </w:rPr>
                  </w:pPr>
                  <w:r>
                    <w:rPr>
                      <w:rStyle w:val="documentleft-boxsectionparagraphwrapper"/>
                      <w:color w:val="000000"/>
                      <w:sz w:val="22"/>
                      <w:szCs w:val="22"/>
                    </w:rPr>
                    <w:t>Excellent</w:t>
                  </w:r>
                </w:p>
                <w:p w14:paraId="37B341BF" w14:textId="77777777" w:rsidR="0038246A" w:rsidRDefault="007811E3">
                  <w:pPr>
                    <w:pStyle w:val="documentleft-boxparagraphwrapperdivtwocolparaParagraph"/>
                    <w:spacing w:line="280" w:lineRule="atLeast"/>
                    <w:ind w:right="200"/>
                    <w:rPr>
                      <w:rStyle w:val="documentleft-boxsectionparagraphwrapper"/>
                      <w:sz w:val="22"/>
                      <w:szCs w:val="22"/>
                    </w:rPr>
                  </w:pPr>
                  <w:r>
                    <w:rPr>
                      <w:rStyle w:val="documentleft-boxsectionparagraphwrapper"/>
                      <w:sz w:val="22"/>
                      <w:szCs w:val="22"/>
                    </w:rPr>
                    <w:t xml:space="preserve"> </w:t>
                  </w:r>
                </w:p>
                <w:p w14:paraId="72EE0510" w14:textId="77777777" w:rsidR="0038246A" w:rsidRDefault="007811E3">
                  <w:pPr>
                    <w:pStyle w:val="p"/>
                    <w:spacing w:line="280" w:lineRule="atLeast"/>
                    <w:ind w:left="200" w:right="200"/>
                    <w:rPr>
                      <w:rStyle w:val="documentleft-boxsectionparagraphwrapper"/>
                      <w:color w:val="000000"/>
                      <w:sz w:val="22"/>
                      <w:szCs w:val="22"/>
                    </w:rPr>
                  </w:pPr>
                  <w:r>
                    <w:rPr>
                      <w:rStyle w:val="documentleft-boxsectionparagraphwrapper"/>
                      <w:color w:val="000000"/>
                      <w:sz w:val="22"/>
                      <w:szCs w:val="22"/>
                    </w:rPr>
                    <w:t>Microsoft Access</w:t>
                  </w:r>
                </w:p>
                <w:p w14:paraId="30453E5C" w14:textId="77777777" w:rsidR="0038246A" w:rsidRDefault="007811E3">
                  <w:pPr>
                    <w:pStyle w:val="documentrating-wrapper"/>
                    <w:ind w:left="200" w:right="200"/>
                    <w:rPr>
                      <w:rStyle w:val="documentleft-boxsectionparagraphwrapper"/>
                      <w:color w:val="000000"/>
                      <w:sz w:val="22"/>
                      <w:szCs w:val="22"/>
                    </w:rPr>
                  </w:pPr>
                  <w:r>
                    <w:rPr>
                      <w:rStyle w:val="documentleft-boxsectionparagraphwrapper"/>
                      <w:noProof/>
                      <w:color w:val="000000"/>
                      <w:sz w:val="22"/>
                      <w:szCs w:val="22"/>
                    </w:rPr>
                    <w:drawing>
                      <wp:inline distT="0" distB="0" distL="0" distR="0" wp14:anchorId="0BF13F80" wp14:editId="411DB744">
                        <wp:extent cx="812419" cy="165615"/>
                        <wp:effectExtent l="0" t="0" r="0" b="0"/>
                        <wp:docPr id="100051" name="Picture 1000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1" name=""/>
                                <pic:cNvPicPr>
                                  <a:picLocks/>
                                </pic:cNvPicPr>
                              </pic:nvPicPr>
                              <pic:blipFill>
                                <a:blip r:embed="rId15"/>
                                <a:stretch>
                                  <a:fillRect/>
                                </a:stretch>
                              </pic:blipFill>
                              <pic:spPr>
                                <a:xfrm>
                                  <a:off x="0" y="0"/>
                                  <a:ext cx="812419" cy="165615"/>
                                </a:xfrm>
                                <a:prstGeom prst="rect">
                                  <a:avLst/>
                                </a:prstGeom>
                              </pic:spPr>
                            </pic:pic>
                          </a:graphicData>
                        </a:graphic>
                      </wp:inline>
                    </w:drawing>
                  </w:r>
                </w:p>
                <w:p w14:paraId="7DE44BF1" w14:textId="77777777" w:rsidR="0038246A" w:rsidRDefault="007811E3">
                  <w:pPr>
                    <w:pStyle w:val="documentpaddedline"/>
                    <w:pBdr>
                      <w:right w:val="none" w:sz="0" w:space="2" w:color="auto"/>
                    </w:pBdr>
                    <w:spacing w:line="180" w:lineRule="atLeast"/>
                    <w:ind w:left="200" w:right="280"/>
                    <w:jc w:val="right"/>
                    <w:rPr>
                      <w:rStyle w:val="documentleft-boxsectionparagraphwrapper"/>
                      <w:color w:val="000000"/>
                      <w:sz w:val="22"/>
                      <w:szCs w:val="22"/>
                    </w:rPr>
                  </w:pPr>
                  <w:r>
                    <w:rPr>
                      <w:rStyle w:val="documentleft-boxsectionparagraphwrapper"/>
                      <w:color w:val="000000"/>
                      <w:sz w:val="22"/>
                      <w:szCs w:val="22"/>
                    </w:rPr>
                    <w:t>Good</w:t>
                  </w:r>
                </w:p>
                <w:p w14:paraId="1B60D2BB" w14:textId="77777777" w:rsidR="001B420D" w:rsidRDefault="001B420D">
                  <w:pPr>
                    <w:pStyle w:val="documentpaddedline"/>
                    <w:pBdr>
                      <w:right w:val="none" w:sz="0" w:space="2" w:color="auto"/>
                    </w:pBdr>
                    <w:spacing w:line="180" w:lineRule="atLeast"/>
                    <w:ind w:left="200" w:right="280"/>
                    <w:jc w:val="right"/>
                    <w:rPr>
                      <w:rStyle w:val="documentleft-boxsectionparagraphwrapper"/>
                      <w:color w:val="000000"/>
                      <w:sz w:val="22"/>
                      <w:szCs w:val="22"/>
                    </w:rPr>
                  </w:pPr>
                </w:p>
                <w:p w14:paraId="3D80B07C" w14:textId="65EC9998" w:rsidR="001B420D" w:rsidRDefault="00267AAA" w:rsidP="00267AAA">
                  <w:pPr>
                    <w:pStyle w:val="documentpaddedline"/>
                    <w:pBdr>
                      <w:right w:val="none" w:sz="0" w:space="2" w:color="auto"/>
                    </w:pBdr>
                    <w:spacing w:line="180" w:lineRule="atLeast"/>
                    <w:ind w:left="200" w:right="280"/>
                    <w:rPr>
                      <w:rStyle w:val="documentleft-boxsectionparagraphwrapper"/>
                      <w:color w:val="000000"/>
                      <w:sz w:val="22"/>
                      <w:szCs w:val="22"/>
                    </w:rPr>
                  </w:pPr>
                  <w:r>
                    <w:rPr>
                      <w:rStyle w:val="documentleft-boxsectionparagraphwrapper"/>
                      <w:color w:val="000000"/>
                      <w:sz w:val="22"/>
                      <w:szCs w:val="22"/>
                    </w:rPr>
                    <w:t xml:space="preserve">Java SE 11, NetBeans, C++, HTML </w:t>
                  </w:r>
                </w:p>
                <w:p w14:paraId="24463A75" w14:textId="77777777" w:rsidR="00267AAA" w:rsidRDefault="00267AAA" w:rsidP="00267AAA">
                  <w:pPr>
                    <w:pStyle w:val="documentrating-wrapper"/>
                    <w:ind w:left="200" w:right="200"/>
                    <w:rPr>
                      <w:rStyle w:val="documentleft-boxsectionparagraphwrapper"/>
                      <w:color w:val="000000"/>
                      <w:sz w:val="22"/>
                      <w:szCs w:val="22"/>
                    </w:rPr>
                  </w:pPr>
                  <w:r>
                    <w:rPr>
                      <w:rStyle w:val="documentleft-boxsectionparagraphwrapper"/>
                      <w:noProof/>
                      <w:color w:val="000000"/>
                      <w:sz w:val="22"/>
                      <w:szCs w:val="22"/>
                    </w:rPr>
                    <w:drawing>
                      <wp:inline distT="0" distB="0" distL="0" distR="0" wp14:anchorId="1054D4C6" wp14:editId="217378C3">
                        <wp:extent cx="812419" cy="16561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1" name=""/>
                                <pic:cNvPicPr>
                                  <a:picLocks/>
                                </pic:cNvPicPr>
                              </pic:nvPicPr>
                              <pic:blipFill>
                                <a:blip r:embed="rId15"/>
                                <a:stretch>
                                  <a:fillRect/>
                                </a:stretch>
                              </pic:blipFill>
                              <pic:spPr>
                                <a:xfrm>
                                  <a:off x="0" y="0"/>
                                  <a:ext cx="812419" cy="165615"/>
                                </a:xfrm>
                                <a:prstGeom prst="rect">
                                  <a:avLst/>
                                </a:prstGeom>
                              </pic:spPr>
                            </pic:pic>
                          </a:graphicData>
                        </a:graphic>
                      </wp:inline>
                    </w:drawing>
                  </w:r>
                </w:p>
                <w:p w14:paraId="353D6B94" w14:textId="77777777" w:rsidR="00267AAA" w:rsidRDefault="00267AAA" w:rsidP="00267AAA">
                  <w:pPr>
                    <w:pStyle w:val="documentpaddedline"/>
                    <w:pBdr>
                      <w:right w:val="none" w:sz="0" w:space="2" w:color="auto"/>
                    </w:pBdr>
                    <w:spacing w:line="180" w:lineRule="atLeast"/>
                    <w:ind w:left="200" w:right="280"/>
                    <w:jc w:val="right"/>
                    <w:rPr>
                      <w:rStyle w:val="documentleft-boxsectionparagraphwrapper"/>
                      <w:color w:val="000000"/>
                      <w:sz w:val="22"/>
                      <w:szCs w:val="22"/>
                    </w:rPr>
                  </w:pPr>
                  <w:r>
                    <w:rPr>
                      <w:rStyle w:val="documentleft-boxsectionparagraphwrapper"/>
                      <w:color w:val="000000"/>
                      <w:sz w:val="22"/>
                      <w:szCs w:val="22"/>
                    </w:rPr>
                    <w:t>Good</w:t>
                  </w:r>
                </w:p>
                <w:p w14:paraId="3C88F4E5" w14:textId="0B20A7D8" w:rsidR="001B420D" w:rsidRDefault="00267AAA" w:rsidP="00267AAA">
                  <w:pPr>
                    <w:pStyle w:val="documentpaddedline"/>
                    <w:pBdr>
                      <w:right w:val="none" w:sz="0" w:space="2" w:color="auto"/>
                    </w:pBdr>
                    <w:spacing w:line="180" w:lineRule="atLeast"/>
                    <w:ind w:right="280"/>
                    <w:rPr>
                      <w:rStyle w:val="documentleft-boxsectionparagraphwrapper"/>
                      <w:color w:val="000000"/>
                      <w:sz w:val="22"/>
                      <w:szCs w:val="22"/>
                    </w:rPr>
                  </w:pPr>
                  <w:r>
                    <w:rPr>
                      <w:rStyle w:val="documentleft-boxsectionparagraphwrapper"/>
                      <w:color w:val="000000"/>
                      <w:sz w:val="22"/>
                      <w:szCs w:val="22"/>
                    </w:rPr>
                    <w:t xml:space="preserve">    Oracle Cloud </w:t>
                  </w:r>
                </w:p>
                <w:p w14:paraId="1E040A91" w14:textId="77777777" w:rsidR="00267AAA" w:rsidRDefault="00267AAA" w:rsidP="00267AAA">
                  <w:pPr>
                    <w:pStyle w:val="documentrating-wrapper"/>
                    <w:ind w:left="200" w:right="200"/>
                    <w:rPr>
                      <w:rStyle w:val="documentleft-boxsectionparagraphwrapper"/>
                      <w:color w:val="000000"/>
                      <w:sz w:val="22"/>
                      <w:szCs w:val="22"/>
                    </w:rPr>
                  </w:pPr>
                  <w:r>
                    <w:rPr>
                      <w:rStyle w:val="documentleft-boxsectionparagraphwrapper"/>
                      <w:noProof/>
                      <w:color w:val="000000"/>
                      <w:sz w:val="22"/>
                      <w:szCs w:val="22"/>
                    </w:rPr>
                    <w:drawing>
                      <wp:inline distT="0" distB="0" distL="0" distR="0" wp14:anchorId="1A72C06C" wp14:editId="3F4CADF3">
                        <wp:extent cx="812419" cy="16561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1" name=""/>
                                <pic:cNvPicPr>
                                  <a:picLocks/>
                                </pic:cNvPicPr>
                              </pic:nvPicPr>
                              <pic:blipFill>
                                <a:blip r:embed="rId15"/>
                                <a:stretch>
                                  <a:fillRect/>
                                </a:stretch>
                              </pic:blipFill>
                              <pic:spPr>
                                <a:xfrm>
                                  <a:off x="0" y="0"/>
                                  <a:ext cx="812419" cy="165615"/>
                                </a:xfrm>
                                <a:prstGeom prst="rect">
                                  <a:avLst/>
                                </a:prstGeom>
                              </pic:spPr>
                            </pic:pic>
                          </a:graphicData>
                        </a:graphic>
                      </wp:inline>
                    </w:drawing>
                  </w:r>
                </w:p>
                <w:p w14:paraId="1C16316C" w14:textId="77777777" w:rsidR="00267AAA" w:rsidRDefault="00267AAA" w:rsidP="00267AAA">
                  <w:pPr>
                    <w:pStyle w:val="documentpaddedline"/>
                    <w:pBdr>
                      <w:right w:val="none" w:sz="0" w:space="2" w:color="auto"/>
                    </w:pBdr>
                    <w:spacing w:line="180" w:lineRule="atLeast"/>
                    <w:ind w:left="200" w:right="280"/>
                    <w:jc w:val="right"/>
                    <w:rPr>
                      <w:rStyle w:val="documentleft-boxsectionparagraphwrapper"/>
                      <w:color w:val="000000"/>
                      <w:sz w:val="22"/>
                      <w:szCs w:val="22"/>
                    </w:rPr>
                  </w:pPr>
                  <w:r>
                    <w:rPr>
                      <w:rStyle w:val="documentleft-boxsectionparagraphwrapper"/>
                      <w:color w:val="000000"/>
                      <w:sz w:val="22"/>
                      <w:szCs w:val="22"/>
                    </w:rPr>
                    <w:t>Good</w:t>
                  </w:r>
                </w:p>
                <w:p w14:paraId="7ED3CA47" w14:textId="77777777" w:rsidR="00267AAA" w:rsidRDefault="00267AAA" w:rsidP="00267AAA">
                  <w:pPr>
                    <w:pStyle w:val="documentpaddedline"/>
                    <w:pBdr>
                      <w:right w:val="none" w:sz="0" w:space="2" w:color="auto"/>
                    </w:pBdr>
                    <w:spacing w:line="180" w:lineRule="atLeast"/>
                    <w:ind w:right="280"/>
                    <w:rPr>
                      <w:rStyle w:val="documentleft-boxsectionparagraphwrapper"/>
                      <w:color w:val="000000"/>
                      <w:sz w:val="22"/>
                      <w:szCs w:val="22"/>
                    </w:rPr>
                  </w:pPr>
                </w:p>
                <w:p w14:paraId="14EFC3E9" w14:textId="77777777" w:rsidR="001B420D" w:rsidRDefault="001B420D">
                  <w:pPr>
                    <w:pStyle w:val="documentpaddedline"/>
                    <w:pBdr>
                      <w:right w:val="none" w:sz="0" w:space="2" w:color="auto"/>
                    </w:pBdr>
                    <w:spacing w:line="180" w:lineRule="atLeast"/>
                    <w:ind w:left="200" w:right="280"/>
                    <w:jc w:val="right"/>
                    <w:rPr>
                      <w:rStyle w:val="documentleft-boxsectionparagraphwrapper"/>
                      <w:color w:val="000000"/>
                      <w:sz w:val="22"/>
                      <w:szCs w:val="22"/>
                    </w:rPr>
                  </w:pPr>
                </w:p>
                <w:p w14:paraId="6B761986" w14:textId="4D3B6EE7" w:rsidR="001B420D" w:rsidRDefault="001B420D" w:rsidP="001B420D">
                  <w:pPr>
                    <w:pStyle w:val="documentpaddedline"/>
                    <w:pBdr>
                      <w:right w:val="none" w:sz="0" w:space="2" w:color="auto"/>
                    </w:pBdr>
                    <w:spacing w:line="180" w:lineRule="atLeast"/>
                    <w:ind w:right="280"/>
                    <w:rPr>
                      <w:rStyle w:val="documentleft-boxsectionparagraphwrapper"/>
                      <w:color w:val="000000"/>
                      <w:sz w:val="22"/>
                      <w:szCs w:val="22"/>
                    </w:rPr>
                  </w:pPr>
                </w:p>
              </w:tc>
            </w:tr>
          </w:tbl>
          <w:p w14:paraId="144B8C71" w14:textId="77777777" w:rsidR="0038246A" w:rsidRDefault="0038246A">
            <w:pPr>
              <w:rPr>
                <w:vanish/>
              </w:rPr>
            </w:pPr>
          </w:p>
          <w:tbl>
            <w:tblPr>
              <w:tblStyle w:val="documentleft-boxsection"/>
              <w:tblW w:w="5000" w:type="pct"/>
              <w:tblLayout w:type="fixed"/>
              <w:tblCellMar>
                <w:left w:w="0" w:type="dxa"/>
                <w:right w:w="0" w:type="dxa"/>
              </w:tblCellMar>
              <w:tblLook w:val="05E0" w:firstRow="1" w:lastRow="1" w:firstColumn="1" w:lastColumn="1" w:noHBand="0" w:noVBand="1"/>
            </w:tblPr>
            <w:tblGrid>
              <w:gridCol w:w="30"/>
              <w:gridCol w:w="3270"/>
            </w:tblGrid>
            <w:tr w:rsidR="0038246A" w14:paraId="4EA983E0" w14:textId="77777777">
              <w:tc>
                <w:tcPr>
                  <w:tcW w:w="10" w:type="dxa"/>
                  <w:tcMar>
                    <w:top w:w="0" w:type="dxa"/>
                    <w:left w:w="5" w:type="dxa"/>
                    <w:bottom w:w="5" w:type="dxa"/>
                    <w:right w:w="5" w:type="dxa"/>
                  </w:tcMar>
                  <w:vAlign w:val="bottom"/>
                  <w:hideMark/>
                </w:tcPr>
                <w:p w14:paraId="31579754" w14:textId="77777777" w:rsidR="0038246A" w:rsidRDefault="0038246A">
                  <w:pPr>
                    <w:pStyle w:val="documentleft-boxleftmargincellParagraph"/>
                    <w:spacing w:line="280" w:lineRule="atLeast"/>
                    <w:ind w:right="200"/>
                    <w:rPr>
                      <w:rStyle w:val="documentleft-boxleftmargincell"/>
                      <w:sz w:val="22"/>
                      <w:szCs w:val="22"/>
                    </w:rPr>
                  </w:pPr>
                </w:p>
              </w:tc>
              <w:tc>
                <w:tcPr>
                  <w:tcW w:w="3280" w:type="dxa"/>
                  <w:tcMar>
                    <w:top w:w="0" w:type="dxa"/>
                    <w:left w:w="10" w:type="dxa"/>
                    <w:bottom w:w="5" w:type="dxa"/>
                    <w:right w:w="5" w:type="dxa"/>
                  </w:tcMar>
                  <w:hideMark/>
                </w:tcPr>
                <w:p w14:paraId="085547E9" w14:textId="77777777" w:rsidR="0038246A" w:rsidRDefault="007811E3">
                  <w:pPr>
                    <w:pStyle w:val="documentleft-boxheading"/>
                    <w:pBdr>
                      <w:top w:val="none" w:sz="0" w:space="5" w:color="auto"/>
                      <w:bottom w:val="none" w:sz="0" w:space="10" w:color="auto"/>
                    </w:pBdr>
                    <w:spacing w:line="300" w:lineRule="atLeast"/>
                    <w:ind w:left="900" w:right="200"/>
                    <w:rPr>
                      <w:rStyle w:val="documentleft-boxsectionparagraphwrapper"/>
                      <w:b/>
                      <w:bCs/>
                      <w:color w:val="373D48"/>
                    </w:rPr>
                  </w:pPr>
                  <w:r>
                    <w:rPr>
                      <w:rStyle w:val="documentleft-boxsectionparagraphwrapper"/>
                      <w:b/>
                      <w:bCs/>
                      <w:noProof/>
                      <w:color w:val="373D48"/>
                    </w:rPr>
                    <w:drawing>
                      <wp:anchor distT="0" distB="0" distL="114300" distR="114300" simplePos="0" relativeHeight="251685888" behindDoc="0" locked="0" layoutInCell="1" allowOverlap="1" wp14:anchorId="2C0C7429" wp14:editId="74D1152B">
                        <wp:simplePos x="0" y="0"/>
                        <wp:positionH relativeFrom="column">
                          <wp:posOffset>127000</wp:posOffset>
                        </wp:positionH>
                        <wp:positionV relativeFrom="paragraph">
                          <wp:posOffset>-12700</wp:posOffset>
                        </wp:positionV>
                        <wp:extent cx="368466" cy="368677"/>
                        <wp:effectExtent l="0" t="0" r="0" b="0"/>
                        <wp:wrapNone/>
                        <wp:docPr id="100053" name="Picture 1000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3" name=""/>
                                <pic:cNvPicPr>
                                  <a:picLocks/>
                                </pic:cNvPicPr>
                              </pic:nvPicPr>
                              <pic:blipFill>
                                <a:blip r:embed="rId16"/>
                                <a:stretch>
                                  <a:fillRect/>
                                </a:stretch>
                              </pic:blipFill>
                              <pic:spPr>
                                <a:xfrm>
                                  <a:off x="0" y="0"/>
                                  <a:ext cx="368466" cy="368677"/>
                                </a:xfrm>
                                <a:prstGeom prst="rect">
                                  <a:avLst/>
                                </a:prstGeom>
                              </pic:spPr>
                            </pic:pic>
                          </a:graphicData>
                        </a:graphic>
                      </wp:anchor>
                    </w:drawing>
                  </w:r>
                  <w:r>
                    <w:rPr>
                      <w:rStyle w:val="documentsectiontitle"/>
                      <w:b/>
                      <w:bCs/>
                    </w:rPr>
                    <w:t>Skills</w:t>
                  </w:r>
                </w:p>
                <w:p w14:paraId="4AB479AE" w14:textId="77777777" w:rsidR="0038246A" w:rsidRDefault="007811E3">
                  <w:pPr>
                    <w:pStyle w:val="documentleft-boxparagraphwrapperdivtwocolparaParagraph"/>
                    <w:spacing w:line="280" w:lineRule="atLeast"/>
                    <w:ind w:right="200"/>
                    <w:rPr>
                      <w:rStyle w:val="documentleft-boxsectionparagraphwrapper"/>
                      <w:sz w:val="22"/>
                      <w:szCs w:val="22"/>
                    </w:rPr>
                  </w:pPr>
                  <w:r>
                    <w:rPr>
                      <w:rStyle w:val="documentleft-boxsectionparagraphwrapper"/>
                      <w:sz w:val="22"/>
                      <w:szCs w:val="22"/>
                    </w:rPr>
                    <w:t xml:space="preserve"> </w:t>
                  </w:r>
                </w:p>
                <w:p w14:paraId="08ACDF5B" w14:textId="77777777" w:rsidR="0038246A" w:rsidRDefault="007811E3">
                  <w:pPr>
                    <w:pStyle w:val="p"/>
                    <w:spacing w:line="280" w:lineRule="atLeast"/>
                    <w:ind w:left="300" w:right="200"/>
                    <w:rPr>
                      <w:rStyle w:val="documentleft-boxsectionparagraphwrapper"/>
                      <w:color w:val="000000"/>
                      <w:sz w:val="22"/>
                      <w:szCs w:val="22"/>
                    </w:rPr>
                  </w:pPr>
                  <w:r>
                    <w:rPr>
                      <w:rStyle w:val="documentleft-boxsectionparagraphwrapper"/>
                      <w:color w:val="000000"/>
                      <w:sz w:val="22"/>
                      <w:szCs w:val="22"/>
                    </w:rPr>
                    <w:t xml:space="preserve">Dependable and Responsible </w:t>
                  </w:r>
                </w:p>
                <w:p w14:paraId="6B01630C" w14:textId="77777777" w:rsidR="0038246A" w:rsidRDefault="007811E3">
                  <w:pPr>
                    <w:pStyle w:val="documentrating-wrapper"/>
                    <w:ind w:left="200" w:right="200"/>
                    <w:rPr>
                      <w:rStyle w:val="documentleft-boxsectionparagraphwrapper"/>
                      <w:color w:val="000000"/>
                      <w:sz w:val="22"/>
                      <w:szCs w:val="22"/>
                    </w:rPr>
                  </w:pPr>
                  <w:r>
                    <w:rPr>
                      <w:rStyle w:val="documentleft-boxsectionparagraphwrapper"/>
                      <w:noProof/>
                      <w:color w:val="000000"/>
                      <w:sz w:val="22"/>
                      <w:szCs w:val="22"/>
                    </w:rPr>
                    <w:drawing>
                      <wp:inline distT="0" distB="0" distL="0" distR="0" wp14:anchorId="14260F61" wp14:editId="1328C05A">
                        <wp:extent cx="812419" cy="165615"/>
                        <wp:effectExtent l="0" t="0" r="0" b="0"/>
                        <wp:docPr id="100055" name="Picture 1000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5" name=""/>
                                <pic:cNvPicPr>
                                  <a:picLocks/>
                                </pic:cNvPicPr>
                              </pic:nvPicPr>
                              <pic:blipFill>
                                <a:blip r:embed="rId14"/>
                                <a:stretch>
                                  <a:fillRect/>
                                </a:stretch>
                              </pic:blipFill>
                              <pic:spPr>
                                <a:xfrm>
                                  <a:off x="0" y="0"/>
                                  <a:ext cx="812419" cy="165615"/>
                                </a:xfrm>
                                <a:prstGeom prst="rect">
                                  <a:avLst/>
                                </a:prstGeom>
                              </pic:spPr>
                            </pic:pic>
                          </a:graphicData>
                        </a:graphic>
                      </wp:inline>
                    </w:drawing>
                  </w:r>
                </w:p>
                <w:p w14:paraId="2F41BE05" w14:textId="77777777" w:rsidR="0038246A" w:rsidRDefault="007811E3">
                  <w:pPr>
                    <w:pStyle w:val="documentleft-boxparagraphwrapperdivtwocolparaParagraph"/>
                    <w:spacing w:line="280" w:lineRule="atLeast"/>
                    <w:ind w:right="200"/>
                    <w:rPr>
                      <w:rStyle w:val="documentleft-boxsectionparagraphwrapper"/>
                      <w:sz w:val="22"/>
                      <w:szCs w:val="22"/>
                    </w:rPr>
                  </w:pPr>
                  <w:r>
                    <w:rPr>
                      <w:rStyle w:val="documentleft-boxsectionparagraphwrapper"/>
                      <w:sz w:val="22"/>
                      <w:szCs w:val="22"/>
                    </w:rPr>
                    <w:t xml:space="preserve"> </w:t>
                  </w:r>
                </w:p>
                <w:p w14:paraId="082386A2" w14:textId="77777777" w:rsidR="0038246A" w:rsidRDefault="007811E3">
                  <w:pPr>
                    <w:pStyle w:val="p"/>
                    <w:spacing w:line="280" w:lineRule="atLeast"/>
                    <w:ind w:left="200" w:right="200"/>
                    <w:rPr>
                      <w:rStyle w:val="documentleft-boxsectionparagraphwrapper"/>
                      <w:color w:val="000000"/>
                      <w:sz w:val="22"/>
                      <w:szCs w:val="22"/>
                    </w:rPr>
                  </w:pPr>
                  <w:r>
                    <w:rPr>
                      <w:rStyle w:val="documentleft-boxsectionparagraphwrapper"/>
                      <w:color w:val="000000"/>
                      <w:sz w:val="22"/>
                      <w:szCs w:val="22"/>
                    </w:rPr>
                    <w:t xml:space="preserve">Planning and Coordination </w:t>
                  </w:r>
                </w:p>
                <w:p w14:paraId="55F0ACE6" w14:textId="77777777" w:rsidR="0038246A" w:rsidRDefault="007811E3">
                  <w:pPr>
                    <w:pStyle w:val="documentrating-wrapper"/>
                    <w:ind w:left="200" w:right="200"/>
                    <w:rPr>
                      <w:rStyle w:val="documentleft-boxsectionparagraphwrapper"/>
                      <w:color w:val="000000"/>
                      <w:sz w:val="22"/>
                      <w:szCs w:val="22"/>
                    </w:rPr>
                  </w:pPr>
                  <w:r>
                    <w:rPr>
                      <w:rStyle w:val="documentleft-boxsectionparagraphwrapper"/>
                      <w:noProof/>
                      <w:color w:val="000000"/>
                      <w:sz w:val="22"/>
                      <w:szCs w:val="22"/>
                    </w:rPr>
                    <w:drawing>
                      <wp:inline distT="0" distB="0" distL="0" distR="0" wp14:anchorId="1D67F472" wp14:editId="38197249">
                        <wp:extent cx="812419" cy="165615"/>
                        <wp:effectExtent l="0" t="0" r="0" b="0"/>
                        <wp:docPr id="100057" name="Picture 1000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7" name=""/>
                                <pic:cNvPicPr>
                                  <a:picLocks/>
                                </pic:cNvPicPr>
                              </pic:nvPicPr>
                              <pic:blipFill>
                                <a:blip r:embed="rId14"/>
                                <a:stretch>
                                  <a:fillRect/>
                                </a:stretch>
                              </pic:blipFill>
                              <pic:spPr>
                                <a:xfrm>
                                  <a:off x="0" y="0"/>
                                  <a:ext cx="812419" cy="165615"/>
                                </a:xfrm>
                                <a:prstGeom prst="rect">
                                  <a:avLst/>
                                </a:prstGeom>
                              </pic:spPr>
                            </pic:pic>
                          </a:graphicData>
                        </a:graphic>
                      </wp:inline>
                    </w:drawing>
                  </w:r>
                </w:p>
                <w:p w14:paraId="0D25C84D" w14:textId="77777777" w:rsidR="0038246A" w:rsidRDefault="007811E3">
                  <w:pPr>
                    <w:pStyle w:val="documentleft-boxparagraphwrapperdivtwocolparaParagraph"/>
                    <w:spacing w:line="280" w:lineRule="atLeast"/>
                    <w:ind w:right="200"/>
                    <w:rPr>
                      <w:rStyle w:val="documentleft-boxsectionparagraphwrapper"/>
                      <w:sz w:val="22"/>
                      <w:szCs w:val="22"/>
                    </w:rPr>
                  </w:pPr>
                  <w:r>
                    <w:rPr>
                      <w:rStyle w:val="documentleft-boxsectionparagraphwrapper"/>
                      <w:sz w:val="22"/>
                      <w:szCs w:val="22"/>
                    </w:rPr>
                    <w:t xml:space="preserve"> </w:t>
                  </w:r>
                </w:p>
                <w:p w14:paraId="7D81F627" w14:textId="77777777" w:rsidR="0038246A" w:rsidRDefault="007811E3">
                  <w:pPr>
                    <w:pStyle w:val="p"/>
                    <w:spacing w:line="280" w:lineRule="atLeast"/>
                    <w:ind w:left="200" w:right="200"/>
                    <w:rPr>
                      <w:rStyle w:val="documentleft-boxsectionparagraphwrapper"/>
                      <w:color w:val="000000"/>
                      <w:sz w:val="22"/>
                      <w:szCs w:val="22"/>
                    </w:rPr>
                  </w:pPr>
                  <w:r>
                    <w:rPr>
                      <w:rStyle w:val="documentleft-boxsectionparagraphwrapper"/>
                      <w:color w:val="000000"/>
                      <w:sz w:val="22"/>
                      <w:szCs w:val="22"/>
                    </w:rPr>
                    <w:t xml:space="preserve">Multitasking Abilities </w:t>
                  </w:r>
                </w:p>
                <w:p w14:paraId="7DCD419B" w14:textId="77777777" w:rsidR="0038246A" w:rsidRDefault="007811E3">
                  <w:pPr>
                    <w:pStyle w:val="documentrating-wrapper"/>
                    <w:ind w:left="200" w:right="200"/>
                    <w:rPr>
                      <w:rStyle w:val="documentleft-boxsectionparagraphwrapper"/>
                      <w:color w:val="000000"/>
                      <w:sz w:val="22"/>
                      <w:szCs w:val="22"/>
                    </w:rPr>
                  </w:pPr>
                  <w:r>
                    <w:rPr>
                      <w:rStyle w:val="documentleft-boxsectionparagraphwrapper"/>
                      <w:noProof/>
                      <w:color w:val="000000"/>
                      <w:sz w:val="22"/>
                      <w:szCs w:val="22"/>
                    </w:rPr>
                    <w:drawing>
                      <wp:inline distT="0" distB="0" distL="0" distR="0" wp14:anchorId="43422F30" wp14:editId="5D192804">
                        <wp:extent cx="812419" cy="165615"/>
                        <wp:effectExtent l="0" t="0" r="0" b="0"/>
                        <wp:docPr id="100059" name="Picture 1000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9" name=""/>
                                <pic:cNvPicPr>
                                  <a:picLocks/>
                                </pic:cNvPicPr>
                              </pic:nvPicPr>
                              <pic:blipFill>
                                <a:blip r:embed="rId14"/>
                                <a:stretch>
                                  <a:fillRect/>
                                </a:stretch>
                              </pic:blipFill>
                              <pic:spPr>
                                <a:xfrm>
                                  <a:off x="0" y="0"/>
                                  <a:ext cx="812419" cy="165615"/>
                                </a:xfrm>
                                <a:prstGeom prst="rect">
                                  <a:avLst/>
                                </a:prstGeom>
                              </pic:spPr>
                            </pic:pic>
                          </a:graphicData>
                        </a:graphic>
                      </wp:inline>
                    </w:drawing>
                  </w:r>
                </w:p>
                <w:p w14:paraId="465AD8DC" w14:textId="77777777" w:rsidR="0038246A" w:rsidRDefault="007811E3">
                  <w:pPr>
                    <w:pStyle w:val="documentleft-boxparagraphwrapperdivtwocolparaParagraph"/>
                    <w:spacing w:line="280" w:lineRule="atLeast"/>
                    <w:ind w:right="200"/>
                    <w:rPr>
                      <w:rStyle w:val="documentleft-boxsectionparagraphwrapper"/>
                      <w:sz w:val="22"/>
                      <w:szCs w:val="22"/>
                    </w:rPr>
                  </w:pPr>
                  <w:r>
                    <w:rPr>
                      <w:rStyle w:val="documentleft-boxsectionparagraphwrapper"/>
                      <w:sz w:val="22"/>
                      <w:szCs w:val="22"/>
                    </w:rPr>
                    <w:t xml:space="preserve"> </w:t>
                  </w:r>
                </w:p>
                <w:p w14:paraId="263E4C03" w14:textId="77777777" w:rsidR="0038246A" w:rsidRDefault="007811E3">
                  <w:pPr>
                    <w:pStyle w:val="p"/>
                    <w:spacing w:line="280" w:lineRule="atLeast"/>
                    <w:ind w:left="200" w:right="200"/>
                    <w:rPr>
                      <w:rStyle w:val="documentleft-boxsectionparagraphwrapper"/>
                      <w:color w:val="000000"/>
                      <w:sz w:val="22"/>
                      <w:szCs w:val="22"/>
                    </w:rPr>
                  </w:pPr>
                  <w:r>
                    <w:rPr>
                      <w:rStyle w:val="documentleft-boxsectionparagraphwrapper"/>
                      <w:color w:val="000000"/>
                      <w:sz w:val="22"/>
                      <w:szCs w:val="22"/>
                    </w:rPr>
                    <w:t xml:space="preserve">Analytical and Critical Thinking </w:t>
                  </w:r>
                </w:p>
                <w:p w14:paraId="3EF6CBA2" w14:textId="77777777" w:rsidR="0038246A" w:rsidRDefault="007811E3">
                  <w:pPr>
                    <w:pStyle w:val="documentrating-wrapper"/>
                    <w:ind w:left="200" w:right="200"/>
                    <w:rPr>
                      <w:rStyle w:val="documentleft-boxsectionparagraphwrapper"/>
                      <w:color w:val="000000"/>
                      <w:sz w:val="22"/>
                      <w:szCs w:val="22"/>
                    </w:rPr>
                  </w:pPr>
                  <w:r>
                    <w:rPr>
                      <w:rStyle w:val="documentleft-boxsectionparagraphwrapper"/>
                      <w:noProof/>
                      <w:color w:val="000000"/>
                      <w:sz w:val="22"/>
                      <w:szCs w:val="22"/>
                    </w:rPr>
                    <w:drawing>
                      <wp:inline distT="0" distB="0" distL="0" distR="0" wp14:anchorId="29210AA7" wp14:editId="73A28367">
                        <wp:extent cx="812419" cy="165615"/>
                        <wp:effectExtent l="0" t="0" r="0" b="0"/>
                        <wp:docPr id="100061" name="Picture 1000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1" name=""/>
                                <pic:cNvPicPr>
                                  <a:picLocks/>
                                </pic:cNvPicPr>
                              </pic:nvPicPr>
                              <pic:blipFill>
                                <a:blip r:embed="rId14"/>
                                <a:stretch>
                                  <a:fillRect/>
                                </a:stretch>
                              </pic:blipFill>
                              <pic:spPr>
                                <a:xfrm>
                                  <a:off x="0" y="0"/>
                                  <a:ext cx="812419" cy="165615"/>
                                </a:xfrm>
                                <a:prstGeom prst="rect">
                                  <a:avLst/>
                                </a:prstGeom>
                              </pic:spPr>
                            </pic:pic>
                          </a:graphicData>
                        </a:graphic>
                      </wp:inline>
                    </w:drawing>
                  </w:r>
                </w:p>
                <w:p w14:paraId="1CEED6B4" w14:textId="77777777" w:rsidR="0038246A" w:rsidRDefault="007811E3">
                  <w:pPr>
                    <w:pStyle w:val="documentleft-boxparagraphwrapperdivtwocolparaParagraph"/>
                    <w:spacing w:line="280" w:lineRule="atLeast"/>
                    <w:ind w:right="200"/>
                    <w:rPr>
                      <w:rStyle w:val="documentleft-boxsectionparagraphwrapper"/>
                      <w:sz w:val="22"/>
                      <w:szCs w:val="22"/>
                    </w:rPr>
                  </w:pPr>
                  <w:r>
                    <w:rPr>
                      <w:rStyle w:val="documentleft-boxsectionparagraphwrapper"/>
                      <w:sz w:val="22"/>
                      <w:szCs w:val="22"/>
                    </w:rPr>
                    <w:t xml:space="preserve"> </w:t>
                  </w:r>
                </w:p>
                <w:p w14:paraId="11AF6A7F" w14:textId="77777777" w:rsidR="0038246A" w:rsidRDefault="007811E3">
                  <w:pPr>
                    <w:pStyle w:val="p"/>
                    <w:spacing w:line="280" w:lineRule="atLeast"/>
                    <w:ind w:left="200" w:right="200"/>
                    <w:rPr>
                      <w:rStyle w:val="documentleft-boxsectionparagraphwrapper"/>
                      <w:color w:val="000000"/>
                      <w:sz w:val="22"/>
                      <w:szCs w:val="22"/>
                    </w:rPr>
                  </w:pPr>
                  <w:r>
                    <w:rPr>
                      <w:rStyle w:val="documentleft-boxsectionparagraphwrapper"/>
                      <w:color w:val="000000"/>
                      <w:sz w:val="22"/>
                      <w:szCs w:val="22"/>
                    </w:rPr>
                    <w:t xml:space="preserve">Attention to Detail </w:t>
                  </w:r>
                </w:p>
                <w:p w14:paraId="119538F8" w14:textId="77777777" w:rsidR="0038246A" w:rsidRDefault="007811E3">
                  <w:pPr>
                    <w:pStyle w:val="documentrating-wrapper"/>
                    <w:ind w:left="200" w:right="200"/>
                    <w:rPr>
                      <w:rStyle w:val="documentleft-boxsectionparagraphwrapper"/>
                      <w:color w:val="000000"/>
                      <w:sz w:val="22"/>
                      <w:szCs w:val="22"/>
                    </w:rPr>
                  </w:pPr>
                  <w:r>
                    <w:rPr>
                      <w:rStyle w:val="documentleft-boxsectionparagraphwrapper"/>
                      <w:noProof/>
                      <w:color w:val="000000"/>
                      <w:sz w:val="22"/>
                      <w:szCs w:val="22"/>
                    </w:rPr>
                    <w:drawing>
                      <wp:inline distT="0" distB="0" distL="0" distR="0" wp14:anchorId="3C980559" wp14:editId="2F11F5C9">
                        <wp:extent cx="812419" cy="165615"/>
                        <wp:effectExtent l="0" t="0" r="0" b="0"/>
                        <wp:docPr id="100063" name="Picture 1000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3" name=""/>
                                <pic:cNvPicPr>
                                  <a:picLocks/>
                                </pic:cNvPicPr>
                              </pic:nvPicPr>
                              <pic:blipFill>
                                <a:blip r:embed="rId14"/>
                                <a:stretch>
                                  <a:fillRect/>
                                </a:stretch>
                              </pic:blipFill>
                              <pic:spPr>
                                <a:xfrm>
                                  <a:off x="0" y="0"/>
                                  <a:ext cx="812419" cy="165615"/>
                                </a:xfrm>
                                <a:prstGeom prst="rect">
                                  <a:avLst/>
                                </a:prstGeom>
                              </pic:spPr>
                            </pic:pic>
                          </a:graphicData>
                        </a:graphic>
                      </wp:inline>
                    </w:drawing>
                  </w:r>
                </w:p>
                <w:p w14:paraId="24B749BA" w14:textId="77777777" w:rsidR="0038246A" w:rsidRDefault="007811E3">
                  <w:pPr>
                    <w:pStyle w:val="documentleft-boxparagraphwrapperdivtwocolparaParagraph"/>
                    <w:spacing w:line="280" w:lineRule="atLeast"/>
                    <w:ind w:right="200"/>
                    <w:rPr>
                      <w:rStyle w:val="documentleft-boxsectionparagraphwrapper"/>
                      <w:sz w:val="22"/>
                      <w:szCs w:val="22"/>
                    </w:rPr>
                  </w:pPr>
                  <w:r>
                    <w:rPr>
                      <w:rStyle w:val="documentleft-boxsectionparagraphwrapper"/>
                      <w:sz w:val="22"/>
                      <w:szCs w:val="22"/>
                    </w:rPr>
                    <w:t xml:space="preserve"> </w:t>
                  </w:r>
                </w:p>
                <w:p w14:paraId="269430ED" w14:textId="77777777" w:rsidR="0038246A" w:rsidRDefault="007811E3">
                  <w:pPr>
                    <w:pStyle w:val="p"/>
                    <w:spacing w:line="280" w:lineRule="atLeast"/>
                    <w:ind w:left="200" w:right="200"/>
                    <w:rPr>
                      <w:rStyle w:val="documentleft-boxsectionparagraphwrapper"/>
                      <w:color w:val="000000"/>
                      <w:sz w:val="22"/>
                      <w:szCs w:val="22"/>
                    </w:rPr>
                  </w:pPr>
                  <w:r>
                    <w:rPr>
                      <w:rStyle w:val="documentleft-boxsectionparagraphwrapper"/>
                      <w:color w:val="000000"/>
                      <w:sz w:val="22"/>
                      <w:szCs w:val="22"/>
                    </w:rPr>
                    <w:t xml:space="preserve">Excellent Communication </w:t>
                  </w:r>
                </w:p>
                <w:p w14:paraId="1E25AB19" w14:textId="77777777" w:rsidR="0038246A" w:rsidRDefault="007811E3">
                  <w:pPr>
                    <w:pStyle w:val="documentrating-wrapper"/>
                    <w:ind w:left="200" w:right="200"/>
                    <w:rPr>
                      <w:rStyle w:val="documentleft-boxsectionparagraphwrapper"/>
                      <w:color w:val="000000"/>
                      <w:sz w:val="22"/>
                      <w:szCs w:val="22"/>
                    </w:rPr>
                  </w:pPr>
                  <w:r>
                    <w:rPr>
                      <w:rStyle w:val="documentleft-boxsectionparagraphwrapper"/>
                      <w:noProof/>
                      <w:color w:val="000000"/>
                      <w:sz w:val="22"/>
                      <w:szCs w:val="22"/>
                    </w:rPr>
                    <w:drawing>
                      <wp:inline distT="0" distB="0" distL="0" distR="0" wp14:anchorId="5F0EDA50" wp14:editId="57DA150A">
                        <wp:extent cx="812419" cy="165615"/>
                        <wp:effectExtent l="0" t="0" r="0" b="0"/>
                        <wp:docPr id="100065" name="Picture 1000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5" name=""/>
                                <pic:cNvPicPr>
                                  <a:picLocks/>
                                </pic:cNvPicPr>
                              </pic:nvPicPr>
                              <pic:blipFill>
                                <a:blip r:embed="rId14"/>
                                <a:stretch>
                                  <a:fillRect/>
                                </a:stretch>
                              </pic:blipFill>
                              <pic:spPr>
                                <a:xfrm>
                                  <a:off x="0" y="0"/>
                                  <a:ext cx="812419" cy="165615"/>
                                </a:xfrm>
                                <a:prstGeom prst="rect">
                                  <a:avLst/>
                                </a:prstGeom>
                              </pic:spPr>
                            </pic:pic>
                          </a:graphicData>
                        </a:graphic>
                      </wp:inline>
                    </w:drawing>
                  </w:r>
                </w:p>
                <w:p w14:paraId="26219DFF" w14:textId="77777777" w:rsidR="0038246A" w:rsidRDefault="007811E3">
                  <w:pPr>
                    <w:pStyle w:val="documentleft-boxparagraphwrapperdivtwocolparaParagraph"/>
                    <w:spacing w:line="280" w:lineRule="atLeast"/>
                    <w:ind w:right="200"/>
                    <w:rPr>
                      <w:rStyle w:val="documentleft-boxsectionparagraphwrapper"/>
                      <w:sz w:val="22"/>
                      <w:szCs w:val="22"/>
                    </w:rPr>
                  </w:pPr>
                  <w:r>
                    <w:rPr>
                      <w:rStyle w:val="documentleft-boxsectionparagraphwrapper"/>
                      <w:sz w:val="22"/>
                      <w:szCs w:val="22"/>
                    </w:rPr>
                    <w:t xml:space="preserve"> </w:t>
                  </w:r>
                </w:p>
                <w:p w14:paraId="72B71726" w14:textId="77777777" w:rsidR="0038246A" w:rsidRDefault="007811E3">
                  <w:pPr>
                    <w:pStyle w:val="p"/>
                    <w:spacing w:line="280" w:lineRule="atLeast"/>
                    <w:ind w:left="200" w:right="200"/>
                    <w:rPr>
                      <w:rStyle w:val="documentleft-boxsectionparagraphwrapper"/>
                      <w:color w:val="000000"/>
                      <w:sz w:val="22"/>
                      <w:szCs w:val="22"/>
                    </w:rPr>
                  </w:pPr>
                  <w:r>
                    <w:rPr>
                      <w:rStyle w:val="documentleft-boxsectionparagraphwrapper"/>
                      <w:color w:val="000000"/>
                      <w:sz w:val="22"/>
                      <w:szCs w:val="22"/>
                    </w:rPr>
                    <w:t xml:space="preserve">Teambuilding </w:t>
                  </w:r>
                </w:p>
                <w:p w14:paraId="75001300" w14:textId="77777777" w:rsidR="0038246A" w:rsidRDefault="007811E3">
                  <w:pPr>
                    <w:pStyle w:val="documentrating-wrapper"/>
                    <w:ind w:left="200" w:right="200"/>
                    <w:rPr>
                      <w:rStyle w:val="documentleft-boxsectionparagraphwrapper"/>
                      <w:color w:val="000000"/>
                      <w:sz w:val="22"/>
                      <w:szCs w:val="22"/>
                    </w:rPr>
                  </w:pPr>
                  <w:r>
                    <w:rPr>
                      <w:rStyle w:val="documentleft-boxsectionparagraphwrapper"/>
                      <w:noProof/>
                      <w:color w:val="000000"/>
                      <w:sz w:val="22"/>
                      <w:szCs w:val="22"/>
                    </w:rPr>
                    <w:drawing>
                      <wp:inline distT="0" distB="0" distL="0" distR="0" wp14:anchorId="646602A3" wp14:editId="38801788">
                        <wp:extent cx="812419" cy="165615"/>
                        <wp:effectExtent l="0" t="0" r="0" b="0"/>
                        <wp:docPr id="100067" name="Picture 1000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7" name=""/>
                                <pic:cNvPicPr>
                                  <a:picLocks/>
                                </pic:cNvPicPr>
                              </pic:nvPicPr>
                              <pic:blipFill>
                                <a:blip r:embed="rId14"/>
                                <a:stretch>
                                  <a:fillRect/>
                                </a:stretch>
                              </pic:blipFill>
                              <pic:spPr>
                                <a:xfrm>
                                  <a:off x="0" y="0"/>
                                  <a:ext cx="812419" cy="165615"/>
                                </a:xfrm>
                                <a:prstGeom prst="rect">
                                  <a:avLst/>
                                </a:prstGeom>
                              </pic:spPr>
                            </pic:pic>
                          </a:graphicData>
                        </a:graphic>
                      </wp:inline>
                    </w:drawing>
                  </w:r>
                </w:p>
                <w:p w14:paraId="1EE5CD21" w14:textId="77777777" w:rsidR="0038246A" w:rsidRDefault="007811E3">
                  <w:pPr>
                    <w:pStyle w:val="documentleft-boxparagraphwrapperdivtwocolparaParagraph"/>
                    <w:spacing w:line="280" w:lineRule="atLeast"/>
                    <w:ind w:right="200"/>
                    <w:rPr>
                      <w:rStyle w:val="documentleft-boxsectionparagraphwrapper"/>
                      <w:sz w:val="22"/>
                      <w:szCs w:val="22"/>
                    </w:rPr>
                  </w:pPr>
                  <w:r>
                    <w:rPr>
                      <w:rStyle w:val="documentleft-boxsectionparagraphwrapper"/>
                      <w:sz w:val="22"/>
                      <w:szCs w:val="22"/>
                    </w:rPr>
                    <w:t xml:space="preserve"> </w:t>
                  </w:r>
                </w:p>
                <w:p w14:paraId="70FB34A4" w14:textId="77777777" w:rsidR="0038246A" w:rsidRDefault="007811E3">
                  <w:pPr>
                    <w:pStyle w:val="p"/>
                    <w:spacing w:line="280" w:lineRule="atLeast"/>
                    <w:ind w:left="200" w:right="200"/>
                    <w:rPr>
                      <w:rStyle w:val="documentleft-boxsectionparagraphwrapper"/>
                      <w:color w:val="000000"/>
                      <w:sz w:val="22"/>
                      <w:szCs w:val="22"/>
                    </w:rPr>
                  </w:pPr>
                  <w:r>
                    <w:rPr>
                      <w:rStyle w:val="documentleft-boxsectionparagraphwrapper"/>
                      <w:color w:val="000000"/>
                      <w:sz w:val="22"/>
                      <w:szCs w:val="22"/>
                    </w:rPr>
                    <w:t xml:space="preserve">Training and Development </w:t>
                  </w:r>
                </w:p>
                <w:p w14:paraId="701F669F" w14:textId="77777777" w:rsidR="0038246A" w:rsidRDefault="007811E3">
                  <w:pPr>
                    <w:pStyle w:val="documentrating-wrapper"/>
                    <w:ind w:left="200" w:right="200"/>
                    <w:rPr>
                      <w:rStyle w:val="documentleft-boxsectionparagraphwrapper"/>
                      <w:color w:val="000000"/>
                      <w:sz w:val="22"/>
                      <w:szCs w:val="22"/>
                    </w:rPr>
                  </w:pPr>
                  <w:r>
                    <w:rPr>
                      <w:rStyle w:val="documentleft-boxsectionparagraphwrapper"/>
                      <w:noProof/>
                      <w:color w:val="000000"/>
                      <w:sz w:val="22"/>
                      <w:szCs w:val="22"/>
                    </w:rPr>
                    <w:drawing>
                      <wp:inline distT="0" distB="0" distL="0" distR="0" wp14:anchorId="2513A0F6" wp14:editId="7D12CE10">
                        <wp:extent cx="812419" cy="165615"/>
                        <wp:effectExtent l="0" t="0" r="0" b="0"/>
                        <wp:docPr id="100069" name="Picture 1000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9" name=""/>
                                <pic:cNvPicPr>
                                  <a:picLocks/>
                                </pic:cNvPicPr>
                              </pic:nvPicPr>
                              <pic:blipFill>
                                <a:blip r:embed="rId14"/>
                                <a:stretch>
                                  <a:fillRect/>
                                </a:stretch>
                              </pic:blipFill>
                              <pic:spPr>
                                <a:xfrm>
                                  <a:off x="0" y="0"/>
                                  <a:ext cx="812419" cy="165615"/>
                                </a:xfrm>
                                <a:prstGeom prst="rect">
                                  <a:avLst/>
                                </a:prstGeom>
                              </pic:spPr>
                            </pic:pic>
                          </a:graphicData>
                        </a:graphic>
                      </wp:inline>
                    </w:drawing>
                  </w:r>
                </w:p>
                <w:p w14:paraId="7FB0C317" w14:textId="77777777" w:rsidR="0038246A" w:rsidRDefault="007811E3">
                  <w:pPr>
                    <w:pStyle w:val="documentleft-boxparagraphwrapperdivtwocolparaParagraph"/>
                    <w:spacing w:line="280" w:lineRule="atLeast"/>
                    <w:ind w:right="200"/>
                    <w:rPr>
                      <w:rStyle w:val="documentleft-boxsectionparagraphwrapper"/>
                      <w:sz w:val="22"/>
                      <w:szCs w:val="22"/>
                    </w:rPr>
                  </w:pPr>
                  <w:r>
                    <w:rPr>
                      <w:rStyle w:val="documentleft-boxsectionparagraphwrapper"/>
                      <w:sz w:val="22"/>
                      <w:szCs w:val="22"/>
                    </w:rPr>
                    <w:t xml:space="preserve"> </w:t>
                  </w:r>
                </w:p>
                <w:p w14:paraId="3B3947C3" w14:textId="77777777" w:rsidR="0038246A" w:rsidRDefault="007811E3">
                  <w:pPr>
                    <w:pStyle w:val="p"/>
                    <w:spacing w:line="280" w:lineRule="atLeast"/>
                    <w:ind w:left="200" w:right="200"/>
                    <w:rPr>
                      <w:rStyle w:val="documentleft-boxsectionparagraphwrapper"/>
                      <w:color w:val="000000"/>
                      <w:sz w:val="22"/>
                      <w:szCs w:val="22"/>
                    </w:rPr>
                  </w:pPr>
                  <w:r>
                    <w:rPr>
                      <w:rStyle w:val="documentleft-boxsectionparagraphwrapper"/>
                      <w:color w:val="000000"/>
                      <w:sz w:val="22"/>
                      <w:szCs w:val="22"/>
                    </w:rPr>
                    <w:t>Data Entry</w:t>
                  </w:r>
                </w:p>
                <w:p w14:paraId="1F82C7CD" w14:textId="77777777" w:rsidR="0038246A" w:rsidRDefault="007811E3">
                  <w:pPr>
                    <w:pStyle w:val="documentrating-wrapper"/>
                    <w:ind w:left="200" w:right="200"/>
                    <w:rPr>
                      <w:rStyle w:val="documentleft-boxsectionparagraphwrapper"/>
                      <w:color w:val="000000"/>
                      <w:sz w:val="22"/>
                      <w:szCs w:val="22"/>
                    </w:rPr>
                  </w:pPr>
                  <w:r>
                    <w:rPr>
                      <w:rStyle w:val="documentleft-boxsectionparagraphwrapper"/>
                      <w:noProof/>
                      <w:color w:val="000000"/>
                      <w:sz w:val="22"/>
                      <w:szCs w:val="22"/>
                    </w:rPr>
                    <w:drawing>
                      <wp:inline distT="0" distB="0" distL="0" distR="0" wp14:anchorId="55782DB4" wp14:editId="7E7E2FD3">
                        <wp:extent cx="812419" cy="165615"/>
                        <wp:effectExtent l="0" t="0" r="0" b="0"/>
                        <wp:docPr id="100071" name="Picture 1000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71" name=""/>
                                <pic:cNvPicPr>
                                  <a:picLocks/>
                                </pic:cNvPicPr>
                              </pic:nvPicPr>
                              <pic:blipFill>
                                <a:blip r:embed="rId14"/>
                                <a:stretch>
                                  <a:fillRect/>
                                </a:stretch>
                              </pic:blipFill>
                              <pic:spPr>
                                <a:xfrm>
                                  <a:off x="0" y="0"/>
                                  <a:ext cx="812419" cy="165615"/>
                                </a:xfrm>
                                <a:prstGeom prst="rect">
                                  <a:avLst/>
                                </a:prstGeom>
                              </pic:spPr>
                            </pic:pic>
                          </a:graphicData>
                        </a:graphic>
                      </wp:inline>
                    </w:drawing>
                  </w:r>
                </w:p>
                <w:p w14:paraId="7737D3A5" w14:textId="77777777" w:rsidR="0038246A" w:rsidRDefault="007811E3">
                  <w:pPr>
                    <w:pStyle w:val="documentleft-boxparagraphwrapperdivtwocolparaParagraph"/>
                    <w:spacing w:line="280" w:lineRule="atLeast"/>
                    <w:ind w:right="200"/>
                    <w:rPr>
                      <w:rStyle w:val="documentleft-boxsectionparagraphwrapper"/>
                      <w:sz w:val="22"/>
                      <w:szCs w:val="22"/>
                    </w:rPr>
                  </w:pPr>
                  <w:r>
                    <w:rPr>
                      <w:rStyle w:val="documentleft-boxsectionparagraphwrapper"/>
                      <w:sz w:val="22"/>
                      <w:szCs w:val="22"/>
                    </w:rPr>
                    <w:t xml:space="preserve"> </w:t>
                  </w:r>
                </w:p>
                <w:p w14:paraId="33BF486B" w14:textId="77777777" w:rsidR="0038246A" w:rsidRDefault="007811E3">
                  <w:pPr>
                    <w:pStyle w:val="p"/>
                    <w:spacing w:line="280" w:lineRule="atLeast"/>
                    <w:ind w:left="200" w:right="200"/>
                    <w:rPr>
                      <w:rStyle w:val="documentleft-boxsectionparagraphwrapper"/>
                      <w:color w:val="000000"/>
                      <w:sz w:val="22"/>
                      <w:szCs w:val="22"/>
                    </w:rPr>
                  </w:pPr>
                  <w:r>
                    <w:rPr>
                      <w:rStyle w:val="documentleft-boxsectionparagraphwrapper"/>
                      <w:color w:val="000000"/>
                      <w:sz w:val="22"/>
                      <w:szCs w:val="22"/>
                    </w:rPr>
                    <w:t xml:space="preserve">Organization and Time Management </w:t>
                  </w:r>
                </w:p>
                <w:p w14:paraId="4C4A04DE" w14:textId="77777777" w:rsidR="0038246A" w:rsidRDefault="007811E3">
                  <w:pPr>
                    <w:pStyle w:val="documentrating-wrapper"/>
                    <w:ind w:left="200" w:right="200"/>
                    <w:rPr>
                      <w:rStyle w:val="documentleft-boxsectionparagraphwrapper"/>
                      <w:color w:val="000000"/>
                      <w:sz w:val="22"/>
                      <w:szCs w:val="22"/>
                    </w:rPr>
                  </w:pPr>
                  <w:r>
                    <w:rPr>
                      <w:rStyle w:val="documentleft-boxsectionparagraphwrapper"/>
                      <w:noProof/>
                      <w:color w:val="000000"/>
                      <w:sz w:val="22"/>
                      <w:szCs w:val="22"/>
                    </w:rPr>
                    <w:drawing>
                      <wp:inline distT="0" distB="0" distL="0" distR="0" wp14:anchorId="49FD9EE6" wp14:editId="21C5B11A">
                        <wp:extent cx="812419" cy="165615"/>
                        <wp:effectExtent l="0" t="0" r="0" b="0"/>
                        <wp:docPr id="100073" name="Picture 1000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73" name=""/>
                                <pic:cNvPicPr>
                                  <a:picLocks/>
                                </pic:cNvPicPr>
                              </pic:nvPicPr>
                              <pic:blipFill>
                                <a:blip r:embed="rId14"/>
                                <a:stretch>
                                  <a:fillRect/>
                                </a:stretch>
                              </pic:blipFill>
                              <pic:spPr>
                                <a:xfrm>
                                  <a:off x="0" y="0"/>
                                  <a:ext cx="812419" cy="165615"/>
                                </a:xfrm>
                                <a:prstGeom prst="rect">
                                  <a:avLst/>
                                </a:prstGeom>
                              </pic:spPr>
                            </pic:pic>
                          </a:graphicData>
                        </a:graphic>
                      </wp:inline>
                    </w:drawing>
                  </w:r>
                </w:p>
              </w:tc>
            </w:tr>
          </w:tbl>
          <w:p w14:paraId="5835104D" w14:textId="77777777" w:rsidR="0038246A" w:rsidRDefault="0038246A">
            <w:pPr>
              <w:rPr>
                <w:vanish/>
              </w:rPr>
            </w:pPr>
          </w:p>
          <w:tbl>
            <w:tblPr>
              <w:tblStyle w:val="documentleft-boxsection"/>
              <w:tblW w:w="5000" w:type="pct"/>
              <w:tblLayout w:type="fixed"/>
              <w:tblCellMar>
                <w:left w:w="0" w:type="dxa"/>
                <w:right w:w="0" w:type="dxa"/>
              </w:tblCellMar>
              <w:tblLook w:val="05E0" w:firstRow="1" w:lastRow="1" w:firstColumn="1" w:lastColumn="1" w:noHBand="0" w:noVBand="1"/>
            </w:tblPr>
            <w:tblGrid>
              <w:gridCol w:w="30"/>
              <w:gridCol w:w="3270"/>
            </w:tblGrid>
            <w:tr w:rsidR="0038246A" w14:paraId="53C6116A" w14:textId="77777777">
              <w:tc>
                <w:tcPr>
                  <w:tcW w:w="10" w:type="dxa"/>
                  <w:tcMar>
                    <w:top w:w="0" w:type="dxa"/>
                    <w:left w:w="5" w:type="dxa"/>
                    <w:bottom w:w="5" w:type="dxa"/>
                    <w:right w:w="5" w:type="dxa"/>
                  </w:tcMar>
                  <w:vAlign w:val="bottom"/>
                  <w:hideMark/>
                </w:tcPr>
                <w:p w14:paraId="06BF3158" w14:textId="77777777" w:rsidR="0038246A" w:rsidRDefault="0038246A">
                  <w:pPr>
                    <w:pStyle w:val="documentleft-boxleftmargincellParagraph"/>
                    <w:spacing w:line="280" w:lineRule="atLeast"/>
                    <w:ind w:right="200"/>
                    <w:rPr>
                      <w:rStyle w:val="documentleft-boxleftmargincell"/>
                      <w:sz w:val="22"/>
                      <w:szCs w:val="22"/>
                    </w:rPr>
                  </w:pPr>
                </w:p>
              </w:tc>
              <w:tc>
                <w:tcPr>
                  <w:tcW w:w="3280" w:type="dxa"/>
                  <w:tcMar>
                    <w:top w:w="0" w:type="dxa"/>
                    <w:left w:w="10" w:type="dxa"/>
                    <w:bottom w:w="5" w:type="dxa"/>
                    <w:right w:w="5" w:type="dxa"/>
                  </w:tcMar>
                  <w:hideMark/>
                </w:tcPr>
                <w:p w14:paraId="6FD4A880" w14:textId="77777777" w:rsidR="0038246A" w:rsidRDefault="007811E3">
                  <w:pPr>
                    <w:pStyle w:val="documentleft-boxheading"/>
                    <w:pBdr>
                      <w:top w:val="none" w:sz="0" w:space="5" w:color="auto"/>
                      <w:bottom w:val="none" w:sz="0" w:space="10" w:color="auto"/>
                    </w:pBdr>
                    <w:spacing w:line="300" w:lineRule="atLeast"/>
                    <w:ind w:left="900" w:right="200"/>
                    <w:rPr>
                      <w:rStyle w:val="documentleft-boxsectionparagraphwrapper"/>
                      <w:b/>
                      <w:bCs/>
                      <w:color w:val="373D48"/>
                    </w:rPr>
                  </w:pPr>
                  <w:r>
                    <w:rPr>
                      <w:rStyle w:val="documentleft-boxsectionparagraphwrapper"/>
                      <w:b/>
                      <w:bCs/>
                      <w:noProof/>
                      <w:color w:val="373D48"/>
                    </w:rPr>
                    <w:drawing>
                      <wp:anchor distT="0" distB="0" distL="114300" distR="114300" simplePos="0" relativeHeight="251686912" behindDoc="0" locked="0" layoutInCell="1" allowOverlap="1" wp14:anchorId="3827FA3A" wp14:editId="70B75D5B">
                        <wp:simplePos x="0" y="0"/>
                        <wp:positionH relativeFrom="column">
                          <wp:posOffset>127000</wp:posOffset>
                        </wp:positionH>
                        <wp:positionV relativeFrom="paragraph">
                          <wp:posOffset>-12700</wp:posOffset>
                        </wp:positionV>
                        <wp:extent cx="368466" cy="368677"/>
                        <wp:effectExtent l="0" t="0" r="0" b="0"/>
                        <wp:wrapNone/>
                        <wp:docPr id="100075" name="Picture 1000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75" name=""/>
                                <pic:cNvPicPr>
                                  <a:picLocks/>
                                </pic:cNvPicPr>
                              </pic:nvPicPr>
                              <pic:blipFill>
                                <a:blip r:embed="rId17"/>
                                <a:stretch>
                                  <a:fillRect/>
                                </a:stretch>
                              </pic:blipFill>
                              <pic:spPr>
                                <a:xfrm>
                                  <a:off x="0" y="0"/>
                                  <a:ext cx="368466" cy="368677"/>
                                </a:xfrm>
                                <a:prstGeom prst="rect">
                                  <a:avLst/>
                                </a:prstGeom>
                              </pic:spPr>
                            </pic:pic>
                          </a:graphicData>
                        </a:graphic>
                      </wp:anchor>
                    </w:drawing>
                  </w:r>
                  <w:r>
                    <w:rPr>
                      <w:rStyle w:val="documentsectiontitle"/>
                      <w:b/>
                      <w:bCs/>
                    </w:rPr>
                    <w:t>Languages</w:t>
                  </w:r>
                </w:p>
                <w:p w14:paraId="4C5124CB" w14:textId="77777777" w:rsidR="0038246A" w:rsidRDefault="007811E3">
                  <w:pPr>
                    <w:pStyle w:val="documentleft-boxparagraphwrapperdivtwocolparaParagraph"/>
                    <w:spacing w:line="280" w:lineRule="atLeast"/>
                    <w:ind w:right="200"/>
                    <w:rPr>
                      <w:rStyle w:val="documentleft-boxsectionparagraphwrapper"/>
                      <w:sz w:val="22"/>
                      <w:szCs w:val="22"/>
                    </w:rPr>
                  </w:pPr>
                  <w:r>
                    <w:rPr>
                      <w:rStyle w:val="documentleft-boxsectionparagraphwrapper"/>
                      <w:sz w:val="22"/>
                      <w:szCs w:val="22"/>
                    </w:rPr>
                    <w:t xml:space="preserve"> </w:t>
                  </w:r>
                </w:p>
                <w:p w14:paraId="5FFD67F8" w14:textId="77777777" w:rsidR="0038246A" w:rsidRDefault="007811E3">
                  <w:pPr>
                    <w:pStyle w:val="p"/>
                    <w:spacing w:line="280" w:lineRule="atLeast"/>
                    <w:ind w:left="200" w:right="200"/>
                    <w:rPr>
                      <w:rStyle w:val="documentleft-boxsectionparagraphwrapper"/>
                      <w:color w:val="000000"/>
                      <w:sz w:val="22"/>
                      <w:szCs w:val="22"/>
                    </w:rPr>
                  </w:pPr>
                  <w:r>
                    <w:rPr>
                      <w:rStyle w:val="documentleft-boxsectionparagraphwrapper"/>
                      <w:color w:val="000000"/>
                      <w:sz w:val="22"/>
                      <w:szCs w:val="22"/>
                    </w:rPr>
                    <w:t xml:space="preserve">English </w:t>
                  </w:r>
                </w:p>
                <w:p w14:paraId="178A8856" w14:textId="77777777" w:rsidR="0038246A" w:rsidRDefault="007811E3">
                  <w:pPr>
                    <w:pStyle w:val="documentrating-wrapper"/>
                    <w:ind w:left="200" w:right="200"/>
                    <w:rPr>
                      <w:rStyle w:val="documentleft-boxsectionparagraphwrapper"/>
                      <w:color w:val="000000"/>
                      <w:sz w:val="22"/>
                      <w:szCs w:val="22"/>
                    </w:rPr>
                  </w:pPr>
                  <w:r>
                    <w:rPr>
                      <w:rStyle w:val="documentleft-boxsectionparagraphwrapper"/>
                      <w:noProof/>
                      <w:color w:val="000000"/>
                      <w:sz w:val="22"/>
                      <w:szCs w:val="22"/>
                    </w:rPr>
                    <w:drawing>
                      <wp:inline distT="0" distB="0" distL="0" distR="0" wp14:anchorId="4585678A" wp14:editId="29E20029">
                        <wp:extent cx="812419" cy="165615"/>
                        <wp:effectExtent l="0" t="0" r="0" b="0"/>
                        <wp:docPr id="100077" name="Picture 1000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77" name=""/>
                                <pic:cNvPicPr>
                                  <a:picLocks/>
                                </pic:cNvPicPr>
                              </pic:nvPicPr>
                              <pic:blipFill>
                                <a:blip r:embed="rId14"/>
                                <a:stretch>
                                  <a:fillRect/>
                                </a:stretch>
                              </pic:blipFill>
                              <pic:spPr>
                                <a:xfrm>
                                  <a:off x="0" y="0"/>
                                  <a:ext cx="812419" cy="165615"/>
                                </a:xfrm>
                                <a:prstGeom prst="rect">
                                  <a:avLst/>
                                </a:prstGeom>
                              </pic:spPr>
                            </pic:pic>
                          </a:graphicData>
                        </a:graphic>
                      </wp:inline>
                    </w:drawing>
                  </w:r>
                </w:p>
                <w:p w14:paraId="389D0CA8" w14:textId="77777777" w:rsidR="0038246A" w:rsidRDefault="007811E3">
                  <w:pPr>
                    <w:pStyle w:val="documentratvsectiondivparagraphfirstparagraphsinglecolumnpaddedline"/>
                    <w:pBdr>
                      <w:right w:val="none" w:sz="0" w:space="2" w:color="auto"/>
                    </w:pBdr>
                    <w:spacing w:line="180" w:lineRule="atLeast"/>
                    <w:ind w:left="200" w:right="280"/>
                    <w:jc w:val="right"/>
                    <w:rPr>
                      <w:rStyle w:val="documentleft-boxsectionparagraphwrapper"/>
                      <w:color w:val="000000"/>
                      <w:sz w:val="22"/>
                      <w:szCs w:val="22"/>
                    </w:rPr>
                  </w:pPr>
                  <w:r>
                    <w:rPr>
                      <w:rStyle w:val="documentleft-boxsectionparagraphwrapper"/>
                      <w:color w:val="000000"/>
                      <w:sz w:val="22"/>
                      <w:szCs w:val="22"/>
                    </w:rPr>
                    <w:t>Excellent</w:t>
                  </w:r>
                </w:p>
                <w:p w14:paraId="7BFB5275" w14:textId="77777777" w:rsidR="0038246A" w:rsidRDefault="007811E3">
                  <w:pPr>
                    <w:pStyle w:val="documentleft-boxparagraphwrapperdivtwocolparaParagraph"/>
                    <w:spacing w:line="280" w:lineRule="atLeast"/>
                    <w:ind w:right="200"/>
                    <w:rPr>
                      <w:rStyle w:val="documentleft-boxsectionparagraphwrapper"/>
                      <w:sz w:val="22"/>
                      <w:szCs w:val="22"/>
                    </w:rPr>
                  </w:pPr>
                  <w:r>
                    <w:rPr>
                      <w:rStyle w:val="documentleft-boxsectionparagraphwrapper"/>
                      <w:sz w:val="22"/>
                      <w:szCs w:val="22"/>
                    </w:rPr>
                    <w:t xml:space="preserve"> </w:t>
                  </w:r>
                </w:p>
                <w:p w14:paraId="73975301" w14:textId="77777777" w:rsidR="0038246A" w:rsidRDefault="007811E3">
                  <w:pPr>
                    <w:pStyle w:val="p"/>
                    <w:spacing w:line="280" w:lineRule="atLeast"/>
                    <w:ind w:left="200" w:right="200"/>
                    <w:rPr>
                      <w:rStyle w:val="documentleft-boxsectionparagraphwrapper"/>
                      <w:color w:val="000000"/>
                      <w:sz w:val="22"/>
                      <w:szCs w:val="22"/>
                    </w:rPr>
                  </w:pPr>
                  <w:r>
                    <w:rPr>
                      <w:rStyle w:val="documentleft-boxsectionparagraphwrapper"/>
                      <w:color w:val="000000"/>
                      <w:sz w:val="22"/>
                      <w:szCs w:val="22"/>
                    </w:rPr>
                    <w:t xml:space="preserve">Spanish </w:t>
                  </w:r>
                </w:p>
                <w:p w14:paraId="0F583AFD" w14:textId="77777777" w:rsidR="0038246A" w:rsidRDefault="007811E3">
                  <w:pPr>
                    <w:pStyle w:val="documentrating-wrapper"/>
                    <w:ind w:left="200" w:right="200"/>
                    <w:rPr>
                      <w:rStyle w:val="documentleft-boxsectionparagraphwrapper"/>
                      <w:color w:val="000000"/>
                      <w:sz w:val="22"/>
                      <w:szCs w:val="22"/>
                    </w:rPr>
                  </w:pPr>
                  <w:r>
                    <w:rPr>
                      <w:rStyle w:val="documentleft-boxsectionparagraphwrapper"/>
                      <w:noProof/>
                      <w:color w:val="000000"/>
                      <w:sz w:val="22"/>
                      <w:szCs w:val="22"/>
                    </w:rPr>
                    <w:drawing>
                      <wp:inline distT="0" distB="0" distL="0" distR="0" wp14:anchorId="5E2CF55E" wp14:editId="7DCDF422">
                        <wp:extent cx="812419" cy="165615"/>
                        <wp:effectExtent l="0" t="0" r="0" b="0"/>
                        <wp:docPr id="100079" name="Picture 1000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79" name=""/>
                                <pic:cNvPicPr>
                                  <a:picLocks/>
                                </pic:cNvPicPr>
                              </pic:nvPicPr>
                              <pic:blipFill>
                                <a:blip r:embed="rId18"/>
                                <a:stretch>
                                  <a:fillRect/>
                                </a:stretch>
                              </pic:blipFill>
                              <pic:spPr>
                                <a:xfrm>
                                  <a:off x="0" y="0"/>
                                  <a:ext cx="812419" cy="165615"/>
                                </a:xfrm>
                                <a:prstGeom prst="rect">
                                  <a:avLst/>
                                </a:prstGeom>
                              </pic:spPr>
                            </pic:pic>
                          </a:graphicData>
                        </a:graphic>
                      </wp:inline>
                    </w:drawing>
                  </w:r>
                </w:p>
                <w:p w14:paraId="46DBA57F" w14:textId="77777777" w:rsidR="0038246A" w:rsidRDefault="007811E3">
                  <w:pPr>
                    <w:pStyle w:val="documentpaddedline"/>
                    <w:pBdr>
                      <w:right w:val="none" w:sz="0" w:space="2" w:color="auto"/>
                    </w:pBdr>
                    <w:spacing w:line="180" w:lineRule="atLeast"/>
                    <w:ind w:left="200" w:right="280"/>
                    <w:jc w:val="right"/>
                    <w:rPr>
                      <w:rStyle w:val="documentleft-boxsectionparagraphwrapper"/>
                      <w:color w:val="000000"/>
                      <w:sz w:val="22"/>
                      <w:szCs w:val="22"/>
                    </w:rPr>
                  </w:pPr>
                  <w:r>
                    <w:rPr>
                      <w:rStyle w:val="documentleft-boxsectionparagraphwrapper"/>
                      <w:color w:val="000000"/>
                      <w:sz w:val="22"/>
                      <w:szCs w:val="22"/>
                    </w:rPr>
                    <w:t>Excellent</w:t>
                  </w:r>
                </w:p>
                <w:p w14:paraId="7368CBB4" w14:textId="77777777" w:rsidR="0038246A" w:rsidRDefault="007811E3">
                  <w:pPr>
                    <w:pStyle w:val="documentleft-boxparagraphwrapperdivtwocolparaParagraph"/>
                    <w:spacing w:line="280" w:lineRule="atLeast"/>
                    <w:ind w:right="200"/>
                    <w:rPr>
                      <w:rStyle w:val="documentleft-boxsectionparagraphwrapper"/>
                      <w:sz w:val="22"/>
                      <w:szCs w:val="22"/>
                    </w:rPr>
                  </w:pPr>
                  <w:r>
                    <w:rPr>
                      <w:rStyle w:val="documentleft-boxsectionparagraphwrapper"/>
                      <w:sz w:val="22"/>
                      <w:szCs w:val="22"/>
                    </w:rPr>
                    <w:t xml:space="preserve"> </w:t>
                  </w:r>
                </w:p>
                <w:p w14:paraId="165BBF0A" w14:textId="77777777" w:rsidR="0038246A" w:rsidRDefault="007811E3">
                  <w:pPr>
                    <w:pStyle w:val="p"/>
                    <w:spacing w:line="280" w:lineRule="atLeast"/>
                    <w:ind w:left="200" w:right="200"/>
                    <w:rPr>
                      <w:rStyle w:val="documentleft-boxsectionparagraphwrapper"/>
                      <w:color w:val="000000"/>
                      <w:sz w:val="22"/>
                      <w:szCs w:val="22"/>
                    </w:rPr>
                  </w:pPr>
                  <w:r>
                    <w:rPr>
                      <w:rStyle w:val="documentleft-boxsectionparagraphwrapper"/>
                      <w:color w:val="000000"/>
                      <w:sz w:val="22"/>
                      <w:szCs w:val="22"/>
                    </w:rPr>
                    <w:t xml:space="preserve">Tagalog </w:t>
                  </w:r>
                </w:p>
                <w:p w14:paraId="58BCA5D8" w14:textId="77777777" w:rsidR="0038246A" w:rsidRDefault="007811E3">
                  <w:pPr>
                    <w:pStyle w:val="documentrating-wrapper"/>
                    <w:ind w:left="200" w:right="200"/>
                    <w:rPr>
                      <w:rStyle w:val="documentleft-boxsectionparagraphwrapper"/>
                      <w:color w:val="000000"/>
                      <w:sz w:val="22"/>
                      <w:szCs w:val="22"/>
                    </w:rPr>
                  </w:pPr>
                  <w:r>
                    <w:rPr>
                      <w:rStyle w:val="documentleft-boxsectionparagraphwrapper"/>
                      <w:noProof/>
                      <w:color w:val="000000"/>
                      <w:sz w:val="22"/>
                      <w:szCs w:val="22"/>
                    </w:rPr>
                    <w:drawing>
                      <wp:inline distT="0" distB="0" distL="0" distR="0" wp14:anchorId="611BA626" wp14:editId="7CC1EBEC">
                        <wp:extent cx="812419" cy="165615"/>
                        <wp:effectExtent l="0" t="0" r="0" b="0"/>
                        <wp:docPr id="100081" name="Picture 1000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81" name=""/>
                                <pic:cNvPicPr>
                                  <a:picLocks/>
                                </pic:cNvPicPr>
                              </pic:nvPicPr>
                              <pic:blipFill>
                                <a:blip r:embed="rId19"/>
                                <a:stretch>
                                  <a:fillRect/>
                                </a:stretch>
                              </pic:blipFill>
                              <pic:spPr>
                                <a:xfrm>
                                  <a:off x="0" y="0"/>
                                  <a:ext cx="812419" cy="165615"/>
                                </a:xfrm>
                                <a:prstGeom prst="rect">
                                  <a:avLst/>
                                </a:prstGeom>
                              </pic:spPr>
                            </pic:pic>
                          </a:graphicData>
                        </a:graphic>
                      </wp:inline>
                    </w:drawing>
                  </w:r>
                </w:p>
                <w:p w14:paraId="583326AF" w14:textId="77777777" w:rsidR="0038246A" w:rsidRDefault="007811E3">
                  <w:pPr>
                    <w:pStyle w:val="documentpaddedline"/>
                    <w:pBdr>
                      <w:right w:val="none" w:sz="0" w:space="2" w:color="auto"/>
                    </w:pBdr>
                    <w:spacing w:line="180" w:lineRule="atLeast"/>
                    <w:ind w:left="200" w:right="280"/>
                    <w:jc w:val="right"/>
                    <w:rPr>
                      <w:rStyle w:val="documentleft-boxsectionparagraphwrapper"/>
                      <w:color w:val="000000"/>
                      <w:sz w:val="22"/>
                      <w:szCs w:val="22"/>
                    </w:rPr>
                  </w:pPr>
                  <w:r>
                    <w:rPr>
                      <w:rStyle w:val="documentleft-boxsectionparagraphwrapper"/>
                      <w:color w:val="000000"/>
                      <w:sz w:val="22"/>
                      <w:szCs w:val="22"/>
                    </w:rPr>
                    <w:t>Good</w:t>
                  </w:r>
                </w:p>
                <w:p w14:paraId="3D5FF1E6" w14:textId="77777777" w:rsidR="0038246A" w:rsidRDefault="007811E3">
                  <w:pPr>
                    <w:pStyle w:val="documentleft-boxparagraphwrapperdivtwocolparaParagraph"/>
                    <w:spacing w:line="280" w:lineRule="atLeast"/>
                    <w:ind w:right="200"/>
                    <w:rPr>
                      <w:rStyle w:val="documentleft-boxsectionparagraphwrapper"/>
                      <w:sz w:val="22"/>
                      <w:szCs w:val="22"/>
                    </w:rPr>
                  </w:pPr>
                  <w:r>
                    <w:rPr>
                      <w:rStyle w:val="documentleft-boxsectionparagraphwrapper"/>
                      <w:sz w:val="22"/>
                      <w:szCs w:val="22"/>
                    </w:rPr>
                    <w:t xml:space="preserve"> </w:t>
                  </w:r>
                </w:p>
                <w:p w14:paraId="24CFD4BB" w14:textId="77777777" w:rsidR="0038246A" w:rsidRDefault="007811E3">
                  <w:pPr>
                    <w:pStyle w:val="p"/>
                    <w:spacing w:line="280" w:lineRule="atLeast"/>
                    <w:ind w:left="200" w:right="200"/>
                    <w:rPr>
                      <w:rStyle w:val="documentleft-boxsectionparagraphwrapper"/>
                      <w:color w:val="000000"/>
                      <w:sz w:val="22"/>
                      <w:szCs w:val="22"/>
                    </w:rPr>
                  </w:pPr>
                  <w:r>
                    <w:rPr>
                      <w:rStyle w:val="documentleft-boxsectionparagraphwrapper"/>
                      <w:color w:val="000000"/>
                      <w:sz w:val="22"/>
                      <w:szCs w:val="22"/>
                    </w:rPr>
                    <w:t xml:space="preserve">French </w:t>
                  </w:r>
                </w:p>
                <w:p w14:paraId="5420CB0C" w14:textId="77777777" w:rsidR="0038246A" w:rsidRDefault="007811E3">
                  <w:pPr>
                    <w:pStyle w:val="documentrating-wrapper"/>
                    <w:ind w:left="200" w:right="200"/>
                    <w:rPr>
                      <w:rStyle w:val="documentleft-boxsectionparagraphwrapper"/>
                      <w:color w:val="000000"/>
                      <w:sz w:val="22"/>
                      <w:szCs w:val="22"/>
                    </w:rPr>
                  </w:pPr>
                  <w:r>
                    <w:rPr>
                      <w:rStyle w:val="documentleft-boxsectionparagraphwrapper"/>
                      <w:noProof/>
                      <w:color w:val="000000"/>
                      <w:sz w:val="22"/>
                      <w:szCs w:val="22"/>
                    </w:rPr>
                    <w:drawing>
                      <wp:inline distT="0" distB="0" distL="0" distR="0" wp14:anchorId="3684C10F" wp14:editId="1DEF2DE6">
                        <wp:extent cx="812419" cy="165615"/>
                        <wp:effectExtent l="0" t="0" r="0" b="0"/>
                        <wp:docPr id="100083" name="Picture 1000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83" name=""/>
                                <pic:cNvPicPr>
                                  <a:picLocks/>
                                </pic:cNvPicPr>
                              </pic:nvPicPr>
                              <pic:blipFill>
                                <a:blip r:embed="rId20"/>
                                <a:stretch>
                                  <a:fillRect/>
                                </a:stretch>
                              </pic:blipFill>
                              <pic:spPr>
                                <a:xfrm>
                                  <a:off x="0" y="0"/>
                                  <a:ext cx="812419" cy="165615"/>
                                </a:xfrm>
                                <a:prstGeom prst="rect">
                                  <a:avLst/>
                                </a:prstGeom>
                              </pic:spPr>
                            </pic:pic>
                          </a:graphicData>
                        </a:graphic>
                      </wp:inline>
                    </w:drawing>
                  </w:r>
                </w:p>
                <w:p w14:paraId="091A5F48" w14:textId="77777777" w:rsidR="0038246A" w:rsidRDefault="007811E3">
                  <w:pPr>
                    <w:pStyle w:val="documentpaddedline"/>
                    <w:pBdr>
                      <w:right w:val="none" w:sz="0" w:space="2" w:color="auto"/>
                    </w:pBdr>
                    <w:spacing w:line="180" w:lineRule="atLeast"/>
                    <w:ind w:left="200" w:right="280"/>
                    <w:jc w:val="right"/>
                    <w:rPr>
                      <w:rStyle w:val="documentleft-boxsectionparagraphwrapper"/>
                      <w:color w:val="000000"/>
                      <w:sz w:val="22"/>
                      <w:szCs w:val="22"/>
                    </w:rPr>
                  </w:pPr>
                  <w:r>
                    <w:rPr>
                      <w:rStyle w:val="documentleft-boxsectionparagraphwrapper"/>
                      <w:color w:val="000000"/>
                      <w:sz w:val="22"/>
                      <w:szCs w:val="22"/>
                    </w:rPr>
                    <w:t>Average</w:t>
                  </w:r>
                </w:p>
              </w:tc>
            </w:tr>
          </w:tbl>
          <w:p w14:paraId="7096FB8D" w14:textId="77777777" w:rsidR="0038246A" w:rsidRDefault="0038246A">
            <w:pPr>
              <w:rPr>
                <w:rStyle w:val="documentleft-box"/>
                <w:sz w:val="22"/>
                <w:szCs w:val="22"/>
              </w:rPr>
            </w:pPr>
          </w:p>
        </w:tc>
      </w:tr>
    </w:tbl>
    <w:p w14:paraId="29D5FC43" w14:textId="77777777" w:rsidR="0038246A" w:rsidRDefault="007811E3">
      <w:pPr>
        <w:spacing w:line="20" w:lineRule="auto"/>
        <w:rPr>
          <w:sz w:val="22"/>
          <w:szCs w:val="22"/>
        </w:rPr>
      </w:pPr>
      <w:r>
        <w:rPr>
          <w:color w:val="FFFFFF"/>
          <w:sz w:val="2"/>
        </w:rPr>
        <w:lastRenderedPageBreak/>
        <w:t>.</w:t>
      </w:r>
    </w:p>
    <w:sectPr w:rsidR="0038246A">
      <w:pgSz w:w="12240" w:h="15840"/>
      <w:pgMar w:top="500" w:right="300" w:bottom="50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8E4C9968">
      <w:start w:val="1"/>
      <w:numFmt w:val="bullet"/>
      <w:lvlText w:val=""/>
      <w:lvlJc w:val="left"/>
      <w:pPr>
        <w:ind w:left="720" w:hanging="360"/>
      </w:pPr>
      <w:rPr>
        <w:rFonts w:ascii="Symbol" w:hAnsi="Symbol"/>
      </w:rPr>
    </w:lvl>
    <w:lvl w:ilvl="1" w:tplc="C1E05C8E">
      <w:start w:val="1"/>
      <w:numFmt w:val="bullet"/>
      <w:lvlText w:val="o"/>
      <w:lvlJc w:val="left"/>
      <w:pPr>
        <w:tabs>
          <w:tab w:val="num" w:pos="1440"/>
        </w:tabs>
        <w:ind w:left="1440" w:hanging="360"/>
      </w:pPr>
      <w:rPr>
        <w:rFonts w:ascii="Courier New" w:hAnsi="Courier New"/>
      </w:rPr>
    </w:lvl>
    <w:lvl w:ilvl="2" w:tplc="3104B644">
      <w:start w:val="1"/>
      <w:numFmt w:val="bullet"/>
      <w:lvlText w:val=""/>
      <w:lvlJc w:val="left"/>
      <w:pPr>
        <w:tabs>
          <w:tab w:val="num" w:pos="2160"/>
        </w:tabs>
        <w:ind w:left="2160" w:hanging="360"/>
      </w:pPr>
      <w:rPr>
        <w:rFonts w:ascii="Wingdings" w:hAnsi="Wingdings"/>
      </w:rPr>
    </w:lvl>
    <w:lvl w:ilvl="3" w:tplc="0702124C">
      <w:start w:val="1"/>
      <w:numFmt w:val="bullet"/>
      <w:lvlText w:val=""/>
      <w:lvlJc w:val="left"/>
      <w:pPr>
        <w:tabs>
          <w:tab w:val="num" w:pos="2880"/>
        </w:tabs>
        <w:ind w:left="2880" w:hanging="360"/>
      </w:pPr>
      <w:rPr>
        <w:rFonts w:ascii="Symbol" w:hAnsi="Symbol"/>
      </w:rPr>
    </w:lvl>
    <w:lvl w:ilvl="4" w:tplc="62F27770">
      <w:start w:val="1"/>
      <w:numFmt w:val="bullet"/>
      <w:lvlText w:val="o"/>
      <w:lvlJc w:val="left"/>
      <w:pPr>
        <w:tabs>
          <w:tab w:val="num" w:pos="3600"/>
        </w:tabs>
        <w:ind w:left="3600" w:hanging="360"/>
      </w:pPr>
      <w:rPr>
        <w:rFonts w:ascii="Courier New" w:hAnsi="Courier New"/>
      </w:rPr>
    </w:lvl>
    <w:lvl w:ilvl="5" w:tplc="6D34C552">
      <w:start w:val="1"/>
      <w:numFmt w:val="bullet"/>
      <w:lvlText w:val=""/>
      <w:lvlJc w:val="left"/>
      <w:pPr>
        <w:tabs>
          <w:tab w:val="num" w:pos="4320"/>
        </w:tabs>
        <w:ind w:left="4320" w:hanging="360"/>
      </w:pPr>
      <w:rPr>
        <w:rFonts w:ascii="Wingdings" w:hAnsi="Wingdings"/>
      </w:rPr>
    </w:lvl>
    <w:lvl w:ilvl="6" w:tplc="6644D0A6">
      <w:start w:val="1"/>
      <w:numFmt w:val="bullet"/>
      <w:lvlText w:val=""/>
      <w:lvlJc w:val="left"/>
      <w:pPr>
        <w:tabs>
          <w:tab w:val="num" w:pos="5040"/>
        </w:tabs>
        <w:ind w:left="5040" w:hanging="360"/>
      </w:pPr>
      <w:rPr>
        <w:rFonts w:ascii="Symbol" w:hAnsi="Symbol"/>
      </w:rPr>
    </w:lvl>
    <w:lvl w:ilvl="7" w:tplc="E92487F4">
      <w:start w:val="1"/>
      <w:numFmt w:val="bullet"/>
      <w:lvlText w:val="o"/>
      <w:lvlJc w:val="left"/>
      <w:pPr>
        <w:tabs>
          <w:tab w:val="num" w:pos="5760"/>
        </w:tabs>
        <w:ind w:left="5760" w:hanging="360"/>
      </w:pPr>
      <w:rPr>
        <w:rFonts w:ascii="Courier New" w:hAnsi="Courier New"/>
      </w:rPr>
    </w:lvl>
    <w:lvl w:ilvl="8" w:tplc="352EAAF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1938F59A">
      <w:start w:val="1"/>
      <w:numFmt w:val="bullet"/>
      <w:lvlText w:val=""/>
      <w:lvlJc w:val="left"/>
      <w:pPr>
        <w:ind w:left="720" w:hanging="360"/>
      </w:pPr>
      <w:rPr>
        <w:rFonts w:ascii="Symbol" w:hAnsi="Symbol"/>
      </w:rPr>
    </w:lvl>
    <w:lvl w:ilvl="1" w:tplc="BD2242E6">
      <w:start w:val="1"/>
      <w:numFmt w:val="bullet"/>
      <w:lvlText w:val="o"/>
      <w:lvlJc w:val="left"/>
      <w:pPr>
        <w:tabs>
          <w:tab w:val="num" w:pos="1440"/>
        </w:tabs>
        <w:ind w:left="1440" w:hanging="360"/>
      </w:pPr>
      <w:rPr>
        <w:rFonts w:ascii="Courier New" w:hAnsi="Courier New"/>
      </w:rPr>
    </w:lvl>
    <w:lvl w:ilvl="2" w:tplc="DDD600A2">
      <w:start w:val="1"/>
      <w:numFmt w:val="bullet"/>
      <w:lvlText w:val=""/>
      <w:lvlJc w:val="left"/>
      <w:pPr>
        <w:tabs>
          <w:tab w:val="num" w:pos="2160"/>
        </w:tabs>
        <w:ind w:left="2160" w:hanging="360"/>
      </w:pPr>
      <w:rPr>
        <w:rFonts w:ascii="Wingdings" w:hAnsi="Wingdings"/>
      </w:rPr>
    </w:lvl>
    <w:lvl w:ilvl="3" w:tplc="C57CCC7E">
      <w:start w:val="1"/>
      <w:numFmt w:val="bullet"/>
      <w:lvlText w:val=""/>
      <w:lvlJc w:val="left"/>
      <w:pPr>
        <w:tabs>
          <w:tab w:val="num" w:pos="2880"/>
        </w:tabs>
        <w:ind w:left="2880" w:hanging="360"/>
      </w:pPr>
      <w:rPr>
        <w:rFonts w:ascii="Symbol" w:hAnsi="Symbol"/>
      </w:rPr>
    </w:lvl>
    <w:lvl w:ilvl="4" w:tplc="8F8EA402">
      <w:start w:val="1"/>
      <w:numFmt w:val="bullet"/>
      <w:lvlText w:val="o"/>
      <w:lvlJc w:val="left"/>
      <w:pPr>
        <w:tabs>
          <w:tab w:val="num" w:pos="3600"/>
        </w:tabs>
        <w:ind w:left="3600" w:hanging="360"/>
      </w:pPr>
      <w:rPr>
        <w:rFonts w:ascii="Courier New" w:hAnsi="Courier New"/>
      </w:rPr>
    </w:lvl>
    <w:lvl w:ilvl="5" w:tplc="5C209CF6">
      <w:start w:val="1"/>
      <w:numFmt w:val="bullet"/>
      <w:lvlText w:val=""/>
      <w:lvlJc w:val="left"/>
      <w:pPr>
        <w:tabs>
          <w:tab w:val="num" w:pos="4320"/>
        </w:tabs>
        <w:ind w:left="4320" w:hanging="360"/>
      </w:pPr>
      <w:rPr>
        <w:rFonts w:ascii="Wingdings" w:hAnsi="Wingdings"/>
      </w:rPr>
    </w:lvl>
    <w:lvl w:ilvl="6" w:tplc="F6D60F4C">
      <w:start w:val="1"/>
      <w:numFmt w:val="bullet"/>
      <w:lvlText w:val=""/>
      <w:lvlJc w:val="left"/>
      <w:pPr>
        <w:tabs>
          <w:tab w:val="num" w:pos="5040"/>
        </w:tabs>
        <w:ind w:left="5040" w:hanging="360"/>
      </w:pPr>
      <w:rPr>
        <w:rFonts w:ascii="Symbol" w:hAnsi="Symbol"/>
      </w:rPr>
    </w:lvl>
    <w:lvl w:ilvl="7" w:tplc="3BA49492">
      <w:start w:val="1"/>
      <w:numFmt w:val="bullet"/>
      <w:lvlText w:val="o"/>
      <w:lvlJc w:val="left"/>
      <w:pPr>
        <w:tabs>
          <w:tab w:val="num" w:pos="5760"/>
        </w:tabs>
        <w:ind w:left="5760" w:hanging="360"/>
      </w:pPr>
      <w:rPr>
        <w:rFonts w:ascii="Courier New" w:hAnsi="Courier New"/>
      </w:rPr>
    </w:lvl>
    <w:lvl w:ilvl="8" w:tplc="4D96D070">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5FE68586">
      <w:start w:val="1"/>
      <w:numFmt w:val="bullet"/>
      <w:lvlText w:val=""/>
      <w:lvlJc w:val="left"/>
      <w:pPr>
        <w:ind w:left="720" w:hanging="360"/>
      </w:pPr>
      <w:rPr>
        <w:rFonts w:ascii="Symbol" w:hAnsi="Symbol"/>
      </w:rPr>
    </w:lvl>
    <w:lvl w:ilvl="1" w:tplc="D988C1C8">
      <w:start w:val="1"/>
      <w:numFmt w:val="bullet"/>
      <w:lvlText w:val="o"/>
      <w:lvlJc w:val="left"/>
      <w:pPr>
        <w:tabs>
          <w:tab w:val="num" w:pos="1440"/>
        </w:tabs>
        <w:ind w:left="1440" w:hanging="360"/>
      </w:pPr>
      <w:rPr>
        <w:rFonts w:ascii="Courier New" w:hAnsi="Courier New"/>
      </w:rPr>
    </w:lvl>
    <w:lvl w:ilvl="2" w:tplc="92EA9610">
      <w:start w:val="1"/>
      <w:numFmt w:val="bullet"/>
      <w:lvlText w:val=""/>
      <w:lvlJc w:val="left"/>
      <w:pPr>
        <w:tabs>
          <w:tab w:val="num" w:pos="2160"/>
        </w:tabs>
        <w:ind w:left="2160" w:hanging="360"/>
      </w:pPr>
      <w:rPr>
        <w:rFonts w:ascii="Wingdings" w:hAnsi="Wingdings"/>
      </w:rPr>
    </w:lvl>
    <w:lvl w:ilvl="3" w:tplc="4F56EB22">
      <w:start w:val="1"/>
      <w:numFmt w:val="bullet"/>
      <w:lvlText w:val=""/>
      <w:lvlJc w:val="left"/>
      <w:pPr>
        <w:tabs>
          <w:tab w:val="num" w:pos="2880"/>
        </w:tabs>
        <w:ind w:left="2880" w:hanging="360"/>
      </w:pPr>
      <w:rPr>
        <w:rFonts w:ascii="Symbol" w:hAnsi="Symbol"/>
      </w:rPr>
    </w:lvl>
    <w:lvl w:ilvl="4" w:tplc="1246696E">
      <w:start w:val="1"/>
      <w:numFmt w:val="bullet"/>
      <w:lvlText w:val="o"/>
      <w:lvlJc w:val="left"/>
      <w:pPr>
        <w:tabs>
          <w:tab w:val="num" w:pos="3600"/>
        </w:tabs>
        <w:ind w:left="3600" w:hanging="360"/>
      </w:pPr>
      <w:rPr>
        <w:rFonts w:ascii="Courier New" w:hAnsi="Courier New"/>
      </w:rPr>
    </w:lvl>
    <w:lvl w:ilvl="5" w:tplc="2FC0220A">
      <w:start w:val="1"/>
      <w:numFmt w:val="bullet"/>
      <w:lvlText w:val=""/>
      <w:lvlJc w:val="left"/>
      <w:pPr>
        <w:tabs>
          <w:tab w:val="num" w:pos="4320"/>
        </w:tabs>
        <w:ind w:left="4320" w:hanging="360"/>
      </w:pPr>
      <w:rPr>
        <w:rFonts w:ascii="Wingdings" w:hAnsi="Wingdings"/>
      </w:rPr>
    </w:lvl>
    <w:lvl w:ilvl="6" w:tplc="27509A9A">
      <w:start w:val="1"/>
      <w:numFmt w:val="bullet"/>
      <w:lvlText w:val=""/>
      <w:lvlJc w:val="left"/>
      <w:pPr>
        <w:tabs>
          <w:tab w:val="num" w:pos="5040"/>
        </w:tabs>
        <w:ind w:left="5040" w:hanging="360"/>
      </w:pPr>
      <w:rPr>
        <w:rFonts w:ascii="Symbol" w:hAnsi="Symbol"/>
      </w:rPr>
    </w:lvl>
    <w:lvl w:ilvl="7" w:tplc="B4D2667C">
      <w:start w:val="1"/>
      <w:numFmt w:val="bullet"/>
      <w:lvlText w:val="o"/>
      <w:lvlJc w:val="left"/>
      <w:pPr>
        <w:tabs>
          <w:tab w:val="num" w:pos="5760"/>
        </w:tabs>
        <w:ind w:left="5760" w:hanging="360"/>
      </w:pPr>
      <w:rPr>
        <w:rFonts w:ascii="Courier New" w:hAnsi="Courier New"/>
      </w:rPr>
    </w:lvl>
    <w:lvl w:ilvl="8" w:tplc="0DAA6E1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B172FE70">
      <w:start w:val="1"/>
      <w:numFmt w:val="bullet"/>
      <w:lvlText w:val=""/>
      <w:lvlJc w:val="left"/>
      <w:pPr>
        <w:ind w:left="720" w:hanging="360"/>
      </w:pPr>
      <w:rPr>
        <w:rFonts w:ascii="Symbol" w:hAnsi="Symbol"/>
      </w:rPr>
    </w:lvl>
    <w:lvl w:ilvl="1" w:tplc="94B2F1F8">
      <w:start w:val="1"/>
      <w:numFmt w:val="bullet"/>
      <w:lvlText w:val="o"/>
      <w:lvlJc w:val="left"/>
      <w:pPr>
        <w:tabs>
          <w:tab w:val="num" w:pos="1440"/>
        </w:tabs>
        <w:ind w:left="1440" w:hanging="360"/>
      </w:pPr>
      <w:rPr>
        <w:rFonts w:ascii="Courier New" w:hAnsi="Courier New"/>
      </w:rPr>
    </w:lvl>
    <w:lvl w:ilvl="2" w:tplc="65606EAC">
      <w:start w:val="1"/>
      <w:numFmt w:val="bullet"/>
      <w:lvlText w:val=""/>
      <w:lvlJc w:val="left"/>
      <w:pPr>
        <w:tabs>
          <w:tab w:val="num" w:pos="2160"/>
        </w:tabs>
        <w:ind w:left="2160" w:hanging="360"/>
      </w:pPr>
      <w:rPr>
        <w:rFonts w:ascii="Wingdings" w:hAnsi="Wingdings"/>
      </w:rPr>
    </w:lvl>
    <w:lvl w:ilvl="3" w:tplc="600E6112">
      <w:start w:val="1"/>
      <w:numFmt w:val="bullet"/>
      <w:lvlText w:val=""/>
      <w:lvlJc w:val="left"/>
      <w:pPr>
        <w:tabs>
          <w:tab w:val="num" w:pos="2880"/>
        </w:tabs>
        <w:ind w:left="2880" w:hanging="360"/>
      </w:pPr>
      <w:rPr>
        <w:rFonts w:ascii="Symbol" w:hAnsi="Symbol"/>
      </w:rPr>
    </w:lvl>
    <w:lvl w:ilvl="4" w:tplc="70001C92">
      <w:start w:val="1"/>
      <w:numFmt w:val="bullet"/>
      <w:lvlText w:val="o"/>
      <w:lvlJc w:val="left"/>
      <w:pPr>
        <w:tabs>
          <w:tab w:val="num" w:pos="3600"/>
        </w:tabs>
        <w:ind w:left="3600" w:hanging="360"/>
      </w:pPr>
      <w:rPr>
        <w:rFonts w:ascii="Courier New" w:hAnsi="Courier New"/>
      </w:rPr>
    </w:lvl>
    <w:lvl w:ilvl="5" w:tplc="557CD72A">
      <w:start w:val="1"/>
      <w:numFmt w:val="bullet"/>
      <w:lvlText w:val=""/>
      <w:lvlJc w:val="left"/>
      <w:pPr>
        <w:tabs>
          <w:tab w:val="num" w:pos="4320"/>
        </w:tabs>
        <w:ind w:left="4320" w:hanging="360"/>
      </w:pPr>
      <w:rPr>
        <w:rFonts w:ascii="Wingdings" w:hAnsi="Wingdings"/>
      </w:rPr>
    </w:lvl>
    <w:lvl w:ilvl="6" w:tplc="19A63BD6">
      <w:start w:val="1"/>
      <w:numFmt w:val="bullet"/>
      <w:lvlText w:val=""/>
      <w:lvlJc w:val="left"/>
      <w:pPr>
        <w:tabs>
          <w:tab w:val="num" w:pos="5040"/>
        </w:tabs>
        <w:ind w:left="5040" w:hanging="360"/>
      </w:pPr>
      <w:rPr>
        <w:rFonts w:ascii="Symbol" w:hAnsi="Symbol"/>
      </w:rPr>
    </w:lvl>
    <w:lvl w:ilvl="7" w:tplc="F69C8750">
      <w:start w:val="1"/>
      <w:numFmt w:val="bullet"/>
      <w:lvlText w:val="o"/>
      <w:lvlJc w:val="left"/>
      <w:pPr>
        <w:tabs>
          <w:tab w:val="num" w:pos="5760"/>
        </w:tabs>
        <w:ind w:left="5760" w:hanging="360"/>
      </w:pPr>
      <w:rPr>
        <w:rFonts w:ascii="Courier New" w:hAnsi="Courier New"/>
      </w:rPr>
    </w:lvl>
    <w:lvl w:ilvl="8" w:tplc="80B88BD2">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0E24E37E">
      <w:start w:val="1"/>
      <w:numFmt w:val="bullet"/>
      <w:lvlText w:val=""/>
      <w:lvlJc w:val="left"/>
      <w:pPr>
        <w:ind w:left="720" w:hanging="360"/>
      </w:pPr>
      <w:rPr>
        <w:rFonts w:ascii="Symbol" w:hAnsi="Symbol"/>
      </w:rPr>
    </w:lvl>
    <w:lvl w:ilvl="1" w:tplc="D41CCDBC">
      <w:start w:val="1"/>
      <w:numFmt w:val="bullet"/>
      <w:lvlText w:val="o"/>
      <w:lvlJc w:val="left"/>
      <w:pPr>
        <w:tabs>
          <w:tab w:val="num" w:pos="1440"/>
        </w:tabs>
        <w:ind w:left="1440" w:hanging="360"/>
      </w:pPr>
      <w:rPr>
        <w:rFonts w:ascii="Courier New" w:hAnsi="Courier New"/>
      </w:rPr>
    </w:lvl>
    <w:lvl w:ilvl="2" w:tplc="46D001E8">
      <w:start w:val="1"/>
      <w:numFmt w:val="bullet"/>
      <w:lvlText w:val=""/>
      <w:lvlJc w:val="left"/>
      <w:pPr>
        <w:tabs>
          <w:tab w:val="num" w:pos="2160"/>
        </w:tabs>
        <w:ind w:left="2160" w:hanging="360"/>
      </w:pPr>
      <w:rPr>
        <w:rFonts w:ascii="Wingdings" w:hAnsi="Wingdings"/>
      </w:rPr>
    </w:lvl>
    <w:lvl w:ilvl="3" w:tplc="8918C346">
      <w:start w:val="1"/>
      <w:numFmt w:val="bullet"/>
      <w:lvlText w:val=""/>
      <w:lvlJc w:val="left"/>
      <w:pPr>
        <w:tabs>
          <w:tab w:val="num" w:pos="2880"/>
        </w:tabs>
        <w:ind w:left="2880" w:hanging="360"/>
      </w:pPr>
      <w:rPr>
        <w:rFonts w:ascii="Symbol" w:hAnsi="Symbol"/>
      </w:rPr>
    </w:lvl>
    <w:lvl w:ilvl="4" w:tplc="0A0A9874">
      <w:start w:val="1"/>
      <w:numFmt w:val="bullet"/>
      <w:lvlText w:val="o"/>
      <w:lvlJc w:val="left"/>
      <w:pPr>
        <w:tabs>
          <w:tab w:val="num" w:pos="3600"/>
        </w:tabs>
        <w:ind w:left="3600" w:hanging="360"/>
      </w:pPr>
      <w:rPr>
        <w:rFonts w:ascii="Courier New" w:hAnsi="Courier New"/>
      </w:rPr>
    </w:lvl>
    <w:lvl w:ilvl="5" w:tplc="3E827976">
      <w:start w:val="1"/>
      <w:numFmt w:val="bullet"/>
      <w:lvlText w:val=""/>
      <w:lvlJc w:val="left"/>
      <w:pPr>
        <w:tabs>
          <w:tab w:val="num" w:pos="4320"/>
        </w:tabs>
        <w:ind w:left="4320" w:hanging="360"/>
      </w:pPr>
      <w:rPr>
        <w:rFonts w:ascii="Wingdings" w:hAnsi="Wingdings"/>
      </w:rPr>
    </w:lvl>
    <w:lvl w:ilvl="6" w:tplc="4774C12E">
      <w:start w:val="1"/>
      <w:numFmt w:val="bullet"/>
      <w:lvlText w:val=""/>
      <w:lvlJc w:val="left"/>
      <w:pPr>
        <w:tabs>
          <w:tab w:val="num" w:pos="5040"/>
        </w:tabs>
        <w:ind w:left="5040" w:hanging="360"/>
      </w:pPr>
      <w:rPr>
        <w:rFonts w:ascii="Symbol" w:hAnsi="Symbol"/>
      </w:rPr>
    </w:lvl>
    <w:lvl w:ilvl="7" w:tplc="9022CF08">
      <w:start w:val="1"/>
      <w:numFmt w:val="bullet"/>
      <w:lvlText w:val="o"/>
      <w:lvlJc w:val="left"/>
      <w:pPr>
        <w:tabs>
          <w:tab w:val="num" w:pos="5760"/>
        </w:tabs>
        <w:ind w:left="5760" w:hanging="360"/>
      </w:pPr>
      <w:rPr>
        <w:rFonts w:ascii="Courier New" w:hAnsi="Courier New"/>
      </w:rPr>
    </w:lvl>
    <w:lvl w:ilvl="8" w:tplc="1A0CA75E">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F014DFA2">
      <w:start w:val="1"/>
      <w:numFmt w:val="bullet"/>
      <w:lvlText w:val=""/>
      <w:lvlJc w:val="left"/>
      <w:pPr>
        <w:ind w:left="720" w:hanging="360"/>
      </w:pPr>
      <w:rPr>
        <w:rFonts w:ascii="Symbol" w:hAnsi="Symbol"/>
      </w:rPr>
    </w:lvl>
    <w:lvl w:ilvl="1" w:tplc="D34A39EE">
      <w:start w:val="1"/>
      <w:numFmt w:val="bullet"/>
      <w:lvlText w:val="o"/>
      <w:lvlJc w:val="left"/>
      <w:pPr>
        <w:tabs>
          <w:tab w:val="num" w:pos="1440"/>
        </w:tabs>
        <w:ind w:left="1440" w:hanging="360"/>
      </w:pPr>
      <w:rPr>
        <w:rFonts w:ascii="Courier New" w:hAnsi="Courier New"/>
      </w:rPr>
    </w:lvl>
    <w:lvl w:ilvl="2" w:tplc="B03A3176">
      <w:start w:val="1"/>
      <w:numFmt w:val="bullet"/>
      <w:lvlText w:val=""/>
      <w:lvlJc w:val="left"/>
      <w:pPr>
        <w:tabs>
          <w:tab w:val="num" w:pos="2160"/>
        </w:tabs>
        <w:ind w:left="2160" w:hanging="360"/>
      </w:pPr>
      <w:rPr>
        <w:rFonts w:ascii="Wingdings" w:hAnsi="Wingdings"/>
      </w:rPr>
    </w:lvl>
    <w:lvl w:ilvl="3" w:tplc="CF7A1A9C">
      <w:start w:val="1"/>
      <w:numFmt w:val="bullet"/>
      <w:lvlText w:val=""/>
      <w:lvlJc w:val="left"/>
      <w:pPr>
        <w:tabs>
          <w:tab w:val="num" w:pos="2880"/>
        </w:tabs>
        <w:ind w:left="2880" w:hanging="360"/>
      </w:pPr>
      <w:rPr>
        <w:rFonts w:ascii="Symbol" w:hAnsi="Symbol"/>
      </w:rPr>
    </w:lvl>
    <w:lvl w:ilvl="4" w:tplc="31FE30E2">
      <w:start w:val="1"/>
      <w:numFmt w:val="bullet"/>
      <w:lvlText w:val="o"/>
      <w:lvlJc w:val="left"/>
      <w:pPr>
        <w:tabs>
          <w:tab w:val="num" w:pos="3600"/>
        </w:tabs>
        <w:ind w:left="3600" w:hanging="360"/>
      </w:pPr>
      <w:rPr>
        <w:rFonts w:ascii="Courier New" w:hAnsi="Courier New"/>
      </w:rPr>
    </w:lvl>
    <w:lvl w:ilvl="5" w:tplc="BBA42E2A">
      <w:start w:val="1"/>
      <w:numFmt w:val="bullet"/>
      <w:lvlText w:val=""/>
      <w:lvlJc w:val="left"/>
      <w:pPr>
        <w:tabs>
          <w:tab w:val="num" w:pos="4320"/>
        </w:tabs>
        <w:ind w:left="4320" w:hanging="360"/>
      </w:pPr>
      <w:rPr>
        <w:rFonts w:ascii="Wingdings" w:hAnsi="Wingdings"/>
      </w:rPr>
    </w:lvl>
    <w:lvl w:ilvl="6" w:tplc="4556663E">
      <w:start w:val="1"/>
      <w:numFmt w:val="bullet"/>
      <w:lvlText w:val=""/>
      <w:lvlJc w:val="left"/>
      <w:pPr>
        <w:tabs>
          <w:tab w:val="num" w:pos="5040"/>
        </w:tabs>
        <w:ind w:left="5040" w:hanging="360"/>
      </w:pPr>
      <w:rPr>
        <w:rFonts w:ascii="Symbol" w:hAnsi="Symbol"/>
      </w:rPr>
    </w:lvl>
    <w:lvl w:ilvl="7" w:tplc="E1D66768">
      <w:start w:val="1"/>
      <w:numFmt w:val="bullet"/>
      <w:lvlText w:val="o"/>
      <w:lvlJc w:val="left"/>
      <w:pPr>
        <w:tabs>
          <w:tab w:val="num" w:pos="5760"/>
        </w:tabs>
        <w:ind w:left="5760" w:hanging="360"/>
      </w:pPr>
      <w:rPr>
        <w:rFonts w:ascii="Courier New" w:hAnsi="Courier New"/>
      </w:rPr>
    </w:lvl>
    <w:lvl w:ilvl="8" w:tplc="92844CB4">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48AC7E42">
      <w:start w:val="1"/>
      <w:numFmt w:val="bullet"/>
      <w:lvlText w:val=""/>
      <w:lvlJc w:val="left"/>
      <w:pPr>
        <w:ind w:left="720" w:hanging="360"/>
      </w:pPr>
      <w:rPr>
        <w:rFonts w:ascii="Symbol" w:hAnsi="Symbol"/>
      </w:rPr>
    </w:lvl>
    <w:lvl w:ilvl="1" w:tplc="417CC400">
      <w:start w:val="1"/>
      <w:numFmt w:val="bullet"/>
      <w:lvlText w:val="o"/>
      <w:lvlJc w:val="left"/>
      <w:pPr>
        <w:tabs>
          <w:tab w:val="num" w:pos="1440"/>
        </w:tabs>
        <w:ind w:left="1440" w:hanging="360"/>
      </w:pPr>
      <w:rPr>
        <w:rFonts w:ascii="Courier New" w:hAnsi="Courier New"/>
      </w:rPr>
    </w:lvl>
    <w:lvl w:ilvl="2" w:tplc="C712A64A">
      <w:start w:val="1"/>
      <w:numFmt w:val="bullet"/>
      <w:lvlText w:val=""/>
      <w:lvlJc w:val="left"/>
      <w:pPr>
        <w:tabs>
          <w:tab w:val="num" w:pos="2160"/>
        </w:tabs>
        <w:ind w:left="2160" w:hanging="360"/>
      </w:pPr>
      <w:rPr>
        <w:rFonts w:ascii="Wingdings" w:hAnsi="Wingdings"/>
      </w:rPr>
    </w:lvl>
    <w:lvl w:ilvl="3" w:tplc="D9762B34">
      <w:start w:val="1"/>
      <w:numFmt w:val="bullet"/>
      <w:lvlText w:val=""/>
      <w:lvlJc w:val="left"/>
      <w:pPr>
        <w:tabs>
          <w:tab w:val="num" w:pos="2880"/>
        </w:tabs>
        <w:ind w:left="2880" w:hanging="360"/>
      </w:pPr>
      <w:rPr>
        <w:rFonts w:ascii="Symbol" w:hAnsi="Symbol"/>
      </w:rPr>
    </w:lvl>
    <w:lvl w:ilvl="4" w:tplc="F8AC6488">
      <w:start w:val="1"/>
      <w:numFmt w:val="bullet"/>
      <w:lvlText w:val="o"/>
      <w:lvlJc w:val="left"/>
      <w:pPr>
        <w:tabs>
          <w:tab w:val="num" w:pos="3600"/>
        </w:tabs>
        <w:ind w:left="3600" w:hanging="360"/>
      </w:pPr>
      <w:rPr>
        <w:rFonts w:ascii="Courier New" w:hAnsi="Courier New"/>
      </w:rPr>
    </w:lvl>
    <w:lvl w:ilvl="5" w:tplc="150E2568">
      <w:start w:val="1"/>
      <w:numFmt w:val="bullet"/>
      <w:lvlText w:val=""/>
      <w:lvlJc w:val="left"/>
      <w:pPr>
        <w:tabs>
          <w:tab w:val="num" w:pos="4320"/>
        </w:tabs>
        <w:ind w:left="4320" w:hanging="360"/>
      </w:pPr>
      <w:rPr>
        <w:rFonts w:ascii="Wingdings" w:hAnsi="Wingdings"/>
      </w:rPr>
    </w:lvl>
    <w:lvl w:ilvl="6" w:tplc="68CE17FC">
      <w:start w:val="1"/>
      <w:numFmt w:val="bullet"/>
      <w:lvlText w:val=""/>
      <w:lvlJc w:val="left"/>
      <w:pPr>
        <w:tabs>
          <w:tab w:val="num" w:pos="5040"/>
        </w:tabs>
        <w:ind w:left="5040" w:hanging="360"/>
      </w:pPr>
      <w:rPr>
        <w:rFonts w:ascii="Symbol" w:hAnsi="Symbol"/>
      </w:rPr>
    </w:lvl>
    <w:lvl w:ilvl="7" w:tplc="7A268C1C">
      <w:start w:val="1"/>
      <w:numFmt w:val="bullet"/>
      <w:lvlText w:val="o"/>
      <w:lvlJc w:val="left"/>
      <w:pPr>
        <w:tabs>
          <w:tab w:val="num" w:pos="5760"/>
        </w:tabs>
        <w:ind w:left="5760" w:hanging="360"/>
      </w:pPr>
      <w:rPr>
        <w:rFonts w:ascii="Courier New" w:hAnsi="Courier New"/>
      </w:rPr>
    </w:lvl>
    <w:lvl w:ilvl="8" w:tplc="B6463178">
      <w:start w:val="1"/>
      <w:numFmt w:val="bullet"/>
      <w:lvlText w:val=""/>
      <w:lvlJc w:val="left"/>
      <w:pPr>
        <w:tabs>
          <w:tab w:val="num" w:pos="6480"/>
        </w:tabs>
        <w:ind w:left="6480" w:hanging="360"/>
      </w:pPr>
      <w:rPr>
        <w:rFonts w:ascii="Wingdings" w:hAnsi="Wingdings"/>
      </w:rPr>
    </w:lvl>
  </w:abstractNum>
  <w:num w:numId="1" w16cid:durableId="1398628560">
    <w:abstractNumId w:val="0"/>
  </w:num>
  <w:num w:numId="2" w16cid:durableId="862981809">
    <w:abstractNumId w:val="1"/>
  </w:num>
  <w:num w:numId="3" w16cid:durableId="374813522">
    <w:abstractNumId w:val="2"/>
  </w:num>
  <w:num w:numId="4" w16cid:durableId="1560940032">
    <w:abstractNumId w:val="3"/>
  </w:num>
  <w:num w:numId="5" w16cid:durableId="1446464051">
    <w:abstractNumId w:val="4"/>
  </w:num>
  <w:num w:numId="6" w16cid:durableId="477036889">
    <w:abstractNumId w:val="5"/>
  </w:num>
  <w:num w:numId="7" w16cid:durableId="13887185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6A"/>
    <w:rsid w:val="001B420D"/>
    <w:rsid w:val="00267AAA"/>
    <w:rsid w:val="0038246A"/>
    <w:rsid w:val="007811E3"/>
    <w:rsid w:val="00FC6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1DB7D"/>
  <w15:docId w15:val="{768F76DA-E15D-4C00-A7BE-EF992F30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document">
    <w:name w:val="div_document"/>
    <w:basedOn w:val="Normal"/>
    <w:pPr>
      <w:spacing w:line="280" w:lineRule="atLeast"/>
    </w:pPr>
  </w:style>
  <w:style w:type="character" w:customStyle="1" w:styleId="documentleft-box">
    <w:name w:val="document_left-box"/>
    <w:basedOn w:val="DefaultParagraphFont"/>
  </w:style>
  <w:style w:type="paragraph" w:customStyle="1" w:styleId="documentleft-boxsectionnth-child1">
    <w:name w:val="document_left-box_section_nth-child(1)"/>
    <w:basedOn w:val="Normal"/>
  </w:style>
  <w:style w:type="paragraph" w:customStyle="1" w:styleId="documentleft-boxparagraphPARAGRAPHNAME">
    <w:name w:val="document_left-box_paragraph_PARAGRAPH_NAME"/>
    <w:basedOn w:val="Normal"/>
  </w:style>
  <w:style w:type="character" w:customStyle="1" w:styleId="documenttablecell">
    <w:name w:val="document_tablecell"/>
    <w:basedOn w:val="DefaultParagraphFont"/>
  </w:style>
  <w:style w:type="character" w:customStyle="1" w:styleId="documentmonogram">
    <w:name w:val="document_monogram"/>
    <w:basedOn w:val="DefaultParagraphFont"/>
  </w:style>
  <w:style w:type="character" w:customStyle="1" w:styleId="documenttxtBold">
    <w:name w:val="document_txtBold"/>
    <w:basedOn w:val="DefaultParagraphFont"/>
    <w:rPr>
      <w:b/>
      <w:bCs/>
    </w:rPr>
  </w:style>
  <w:style w:type="character" w:customStyle="1" w:styleId="documentword-break">
    <w:name w:val="document_word-break"/>
    <w:basedOn w:val="DefaultParagraphFont"/>
  </w:style>
  <w:style w:type="character" w:customStyle="1" w:styleId="span">
    <w:name w:val="span"/>
    <w:basedOn w:val="DefaultParagraphFont"/>
    <w:rPr>
      <w:bdr w:val="none" w:sz="0" w:space="0" w:color="auto"/>
      <w:vertAlign w:val="baseline"/>
    </w:rPr>
  </w:style>
  <w:style w:type="paragraph" w:customStyle="1" w:styleId="documentresumeTitle">
    <w:name w:val="document_resumeTitle"/>
    <w:basedOn w:val="Normal"/>
    <w:pPr>
      <w:spacing w:line="300" w:lineRule="atLeast"/>
    </w:pPr>
    <w:rPr>
      <w:color w:val="373D48"/>
    </w:rPr>
  </w:style>
  <w:style w:type="table" w:customStyle="1" w:styleId="documentname">
    <w:name w:val="document_name"/>
    <w:basedOn w:val="TableNormal"/>
    <w:tblPr/>
  </w:style>
  <w:style w:type="character" w:customStyle="1" w:styleId="documentleft-boxleftmargincell">
    <w:name w:val="document_left-box_leftmargincell"/>
    <w:basedOn w:val="DefaultParagraphFont"/>
  </w:style>
  <w:style w:type="paragraph" w:customStyle="1" w:styleId="documentleft-boxleftmargincellParagraph">
    <w:name w:val="document_left-box_leftmargincell Paragraph"/>
    <w:basedOn w:val="Normal"/>
  </w:style>
  <w:style w:type="character" w:customStyle="1" w:styleId="documentleft-boxsectionparagraphwrapper">
    <w:name w:val="document_left-box_section_paragraphwrapper"/>
    <w:basedOn w:val="DefaultParagraphFont"/>
  </w:style>
  <w:style w:type="paragraph" w:customStyle="1" w:styleId="documentleft-boxheading">
    <w:name w:val="document_left-box_heading"/>
    <w:basedOn w:val="Normal"/>
  </w:style>
  <w:style w:type="character" w:customStyle="1" w:styleId="documentsectiontitle">
    <w:name w:val="document_sectiontitle"/>
    <w:basedOn w:val="DefaultParagraphFont"/>
    <w:rPr>
      <w:color w:val="373D48"/>
      <w:sz w:val="24"/>
      <w:szCs w:val="24"/>
    </w:rPr>
  </w:style>
  <w:style w:type="character" w:customStyle="1" w:styleId="documentleft-boxspandateswrapper">
    <w:name w:val="document_left-box_span_dates_wrapper"/>
    <w:basedOn w:val="DefaultParagraphFont"/>
    <w:rPr>
      <w:color w:val="343434"/>
    </w:rPr>
  </w:style>
  <w:style w:type="character" w:customStyle="1" w:styleId="divdocumenttwocolparasinglecolumn">
    <w:name w:val="div_document_twocolpara_singlecolumn"/>
    <w:basedOn w:val="DefaultParagraphFont"/>
  </w:style>
  <w:style w:type="paragraph" w:customStyle="1" w:styleId="div">
    <w:name w:val="div"/>
    <w:basedOn w:val="Normal"/>
  </w:style>
  <w:style w:type="paragraph" w:customStyle="1" w:styleId="p">
    <w:name w:val="p"/>
    <w:basedOn w:val="Normal"/>
  </w:style>
  <w:style w:type="table" w:customStyle="1" w:styleId="documentleft-boxparagraphwrapperdivtwocolpara">
    <w:name w:val="document_left-box_paragraphwrapper_div_twocolpara"/>
    <w:basedOn w:val="TableNormal"/>
    <w:tblPr/>
  </w:style>
  <w:style w:type="table" w:customStyle="1" w:styleId="documentleft-boxsection">
    <w:name w:val="document_left-box_section"/>
    <w:basedOn w:val="TableNormal"/>
    <w:tblPr/>
  </w:style>
  <w:style w:type="paragraph" w:customStyle="1" w:styleId="documentpaddedline">
    <w:name w:val="document_paddedline"/>
    <w:basedOn w:val="Normal"/>
  </w:style>
  <w:style w:type="paragraph" w:customStyle="1" w:styleId="divdocumentli">
    <w:name w:val="div_document_li"/>
    <w:basedOn w:val="Normal"/>
    <w:pPr>
      <w:pBdr>
        <w:left w:val="none" w:sz="0" w:space="5" w:color="auto"/>
      </w:pBdr>
    </w:pPr>
  </w:style>
  <w:style w:type="table" w:customStyle="1" w:styleId="documentleft-boxsectionexpreducparagraphwrapperparagraphtwocolpara">
    <w:name w:val="document_left-box_section_expreduc_paragraphwrapper_paragraph_twocolpara"/>
    <w:basedOn w:val="TableNormal"/>
    <w:tblPr/>
  </w:style>
  <w:style w:type="paragraph" w:customStyle="1" w:styleId="documenttxtBoldParagraph">
    <w:name w:val="document_txtBold Paragraph"/>
    <w:basedOn w:val="Normal"/>
    <w:rPr>
      <w:b/>
      <w:bCs/>
    </w:rPr>
  </w:style>
  <w:style w:type="character" w:customStyle="1" w:styleId="documentdegree">
    <w:name w:val="document_degree"/>
    <w:basedOn w:val="DefaultParagraphFont"/>
    <w:rPr>
      <w:sz w:val="28"/>
      <w:szCs w:val="28"/>
    </w:rPr>
  </w:style>
  <w:style w:type="character" w:customStyle="1" w:styleId="documentprogramline">
    <w:name w:val="document_programline"/>
    <w:basedOn w:val="DefaultParagraphFont"/>
    <w:rPr>
      <w:sz w:val="28"/>
      <w:szCs w:val="28"/>
    </w:rPr>
  </w:style>
  <w:style w:type="paragraph" w:customStyle="1" w:styleId="documentleft-boxParagraph">
    <w:name w:val="document_left-box Paragraph"/>
    <w:basedOn w:val="Normal"/>
    <w:pPr>
      <w:pBdr>
        <w:right w:val="none" w:sz="0" w:space="5" w:color="auto"/>
      </w:pBdr>
    </w:pPr>
  </w:style>
  <w:style w:type="character" w:customStyle="1" w:styleId="documentcenter-box">
    <w:name w:val="document_center-box"/>
    <w:basedOn w:val="DefaultParagraphFont"/>
  </w:style>
  <w:style w:type="character" w:customStyle="1" w:styleId="documentright-box">
    <w:name w:val="document_right-box"/>
    <w:basedOn w:val="DefaultParagraphFont"/>
  </w:style>
  <w:style w:type="paragraph" w:customStyle="1" w:styleId="documentleft-boxparagraph0">
    <w:name w:val="document_left-box_paragraph"/>
    <w:basedOn w:val="Normal"/>
  </w:style>
  <w:style w:type="paragraph" w:customStyle="1" w:styleId="documentaddresssinglecolumn">
    <w:name w:val="document_address_singlecolumn"/>
    <w:basedOn w:val="Normal"/>
  </w:style>
  <w:style w:type="paragraph" w:customStyle="1" w:styleId="documentword-breakParagraph">
    <w:name w:val="document_word-break Paragraph"/>
    <w:basedOn w:val="Normal"/>
  </w:style>
  <w:style w:type="paragraph" w:customStyle="1" w:styleId="documentmt5">
    <w:name w:val="document_mt5"/>
    <w:basedOn w:val="Normal"/>
  </w:style>
  <w:style w:type="table" w:customStyle="1" w:styleId="documentright-boxsectionnth-child1">
    <w:name w:val="document_right-box_section_nth-child(1)"/>
    <w:basedOn w:val="TableNormal"/>
    <w:tblPr/>
  </w:style>
  <w:style w:type="paragraph" w:customStyle="1" w:styleId="documentleft-boxparagraphwrapperdivtwocolparaParagraph">
    <w:name w:val="document_left-box_paragraphwrapper_div_twocolpara Paragraph"/>
    <w:basedOn w:val="Normal"/>
  </w:style>
  <w:style w:type="paragraph" w:customStyle="1" w:styleId="documentright-boxratvsectionparagraphsinglecolumn">
    <w:name w:val="document_right-box_ratvsection_paragraph_singlecolumn"/>
    <w:basedOn w:val="Normal"/>
  </w:style>
  <w:style w:type="paragraph" w:customStyle="1" w:styleId="documentratvsectiondivparagraphfirstparagraphsinglecolumnpaddedline">
    <w:name w:val="document_ratvsection_div_paragraph_firstparagraph_singlecolumn_paddedline"/>
    <w:basedOn w:val="Normal"/>
  </w:style>
  <w:style w:type="paragraph" w:customStyle="1" w:styleId="documentrating-wrapper">
    <w:name w:val="document_rating-wrapper"/>
    <w:basedOn w:val="Normal"/>
    <w:pPr>
      <w:jc w:val="right"/>
    </w:pPr>
  </w:style>
  <w:style w:type="paragraph" w:customStyle="1" w:styleId="documenttxtright">
    <w:name w:val="document_txtright"/>
    <w:basedOn w:val="Normal"/>
    <w:pPr>
      <w:spacing w:line="180" w:lineRule="atLeast"/>
    </w:pPr>
  </w:style>
  <w:style w:type="paragraph" w:customStyle="1" w:styleId="documentratvsectiondivparagraphsinglecolumnratvtext">
    <w:name w:val="document_ratvsection_div_paragraph_singlecolumn_ratvtext"/>
    <w:basedOn w:val="Normal"/>
  </w:style>
  <w:style w:type="table" w:customStyle="1" w:styleId="documentdivnottopsection">
    <w:name w:val="document &gt; div_not(.topsection)"/>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George  Tupayachi</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Tupayachi</dc:title>
  <dc:creator>George Tupayachi</dc:creator>
  <cp:lastModifiedBy>george tupayachi</cp:lastModifiedBy>
  <cp:revision>2</cp:revision>
  <dcterms:created xsi:type="dcterms:W3CDTF">2022-06-24T16:08:00Z</dcterms:created>
  <dcterms:modified xsi:type="dcterms:W3CDTF">2022-06-24T16:08:00Z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46eeca5c-dd7f-42c4-b5cc-e324bb6d0b5a</vt:lpwstr>
  </property>
  <property fmtid="{D5CDD505-2E9C-101B-9397-08002B2CF9AE}" pid="3" name="x1ye=0">
    <vt:lpwstr>IIIAAB+LCAAAAAAABAAcmbW2q1AURT+IArcSd3c63J0g+fqX+5qU4eSw91pzjrAMh4kQxpMczHCEiJMYSlIkg7MQxcA0TA0Zfkg4Lo57IZWlIH3U0Aa4hoMuioOYfZmkXMaSa+Q98uDhMf/K9L6Q3kK++Exzau6jx2BMYFfj3NQXQEY37Pd+uuT2W9nCtyhSHGP0AoXzPj0npPctv6/BP6jt7teg+LrUxHBzq0Oa5dbFOYB10hcewmYh7Fx6Bns</vt:lpwstr>
  </property>
  <property fmtid="{D5CDD505-2E9C-101B-9397-08002B2CF9AE}" pid="4" name="x1ye=1">
    <vt:lpwstr>frGtdFO1H6FCxJxJB0vOKcmmfOobue37G9Lt+mYrvG21Q63gNt8m+FXZAHHYe25jZ0wydLUdbshuvF8M54toFJywnVkO3HlbPEj6ayu+hayflnOdAb37OjNujxRxergI+i4MbFGUyetUQx/wR2aKN+PsUAdjXd6y+3kLutsS4qhvJure0JflDzPotz5YHE2ttQxE9Z2G4fPmRuz2OG3/HRPnABy9Mq+00TNgoMsFxL03l4FZKV7QWOda93ZOguG</vt:lpwstr>
  </property>
  <property fmtid="{D5CDD505-2E9C-101B-9397-08002B2CF9AE}" pid="5" name="x1ye=10">
    <vt:lpwstr>i4NJL3dTPQk6GNRvsHlLF+MRUvkHdcWUYhMGThgdR7B0JyBb+nDxm8Anr5ojbs+g1j3gU1l4GkZz0uptOXXcAqtkGztSI01yiQFdZzp0CTCyzOSKg/o1AEqOdw/uU2n/ChSby7g5cgamMZQjeOUwjNOq4XizBc+aX4BqaQ0rnC7aZ9lLeICZfH2MwMSHjDrIx8UkVsm1OJn5pnPLHneMbgZELVvs0OXGLN6GsF8bVmpIHf8f4372kneJJ8qzgRo</vt:lpwstr>
  </property>
  <property fmtid="{D5CDD505-2E9C-101B-9397-08002B2CF9AE}" pid="6" name="x1ye=100">
    <vt:lpwstr>SC04DaTkp+HrDpz9+0toJBZ83ix4o4+aqwmselgKfnwqVzIIJBJHih0HtWXESXDxcmVycdNR+b6WPUHXcJwmaPiK9UsqUKUb8bN1jd+F8n7XQtjL58BioB8YcRibzFgGCFW0zE5gRl+C86NivNCckxPcUvbzYSUW6aVphhOMTkc1adYTyUbwFkuqsfyGa8dZDCEifSSZeT2WJ5hBav5xWxfnQ+K1++6dzV0EcbXHrbFDXnG/fsJIGlp3mEU/T9b</vt:lpwstr>
  </property>
  <property fmtid="{D5CDD505-2E9C-101B-9397-08002B2CF9AE}" pid="7" name="x1ye=101">
    <vt:lpwstr>vt+WSgFfE6fCulCBhW5xmz9hrj4ZfW9ftDF6AtQWSL8skj/yxCiUte7X6tFHfV8dvLiDd3Mg3g3j+PdJLl3Ks3yZKeEVZ4NG+5Msad96z+BAyfqXz3LOfeXlwllWzoLboGrL5A7ggdflJ0kieuY4/J0vmDbZrnRNr6M02b0V2d8n0pZTPb/uApqrEDZH2uh8o63dUJUJP3GASFk0WOJ5zG9N6O3EYtxisfjV8m57UQcmQA3YifGwySHsLp8OOMP</vt:lpwstr>
  </property>
  <property fmtid="{D5CDD505-2E9C-101B-9397-08002B2CF9AE}" pid="8" name="x1ye=102">
    <vt:lpwstr>9vE9l9zE4lcI6c7zXrlFK0OOKumeDnrI7OP/ByIzrHimtfCWJfEhR2lotijJpCS9NJf/HAbIT7eydziYRT+fLPDgx6oIDXrha5292AgzP7Z15L21hsBPR0WbTTCUvHJwkZx80I2qCZBboiAJW23uUn1byCOwwkMXrbn8No34kTVLt8Qxh+TA8UGE3lV4/EUx2SCALiCa+ZJLH7XKg7v0CM3UVKnFn0+pHhq/0A2vv8wiiNbxyT8Di4uBcL6e8QJ</vt:lpwstr>
  </property>
  <property fmtid="{D5CDD505-2E9C-101B-9397-08002B2CF9AE}" pid="9" name="x1ye=103">
    <vt:lpwstr>dFJrpAOpWCFgJpn+cLr1tAVoOxfpbs94RqzvVBcxfZ9T0OqA2QNr48OYY/t1WIWBDqTzHOQV5CaiRmtxcXda8mHFmZjWk0a+5I5WSxNGW92yIcQmn1neyT5id0b6hHg6yhMisNONKPG2Z2CchR8S/UE03BidVA0Jwt4hWsWCBXBQEKSsOEzz9QRbmWKR84PHqdYEnwz7hanGZp3JtxrssBI6jmcABbLJw0TyL58mR2WMUkG0bXn0b4llI1PZBrc</vt:lpwstr>
  </property>
  <property fmtid="{D5CDD505-2E9C-101B-9397-08002B2CF9AE}" pid="10" name="x1ye=104">
    <vt:lpwstr>KpJRVnRUZ1vMAm0/yWMM8AcYgV9X7l4gnlCoYY4dQeEgLBawZj1xqjuybuIwG7usaCpD3aQVRvNHVLzP/xc0o+YeEvnrc5YgNNgWPI/1Ycl4K2DELgSIKAYu873p2WLHJo1ctJL5jZH4pQvBTaknHx+twQS2iBQqm5+XTgAq8t605MwSAfuL58KBwh2aWQl6hkS6/Ra5tX/u0rSYgALYItRoQvMoy9kjl/bxjQ1HkftJNs3FnaIZNtwJrEgbNxA</vt:lpwstr>
  </property>
  <property fmtid="{D5CDD505-2E9C-101B-9397-08002B2CF9AE}" pid="11" name="x1ye=105">
    <vt:lpwstr>/8OA4FJQeOphYW98zrcKZGeD/eGPhY43nfo5OEx886pppGGubHAv+24lX8KUJo7HQV22vKScuH6qRU+64GZekcKxSTgJ67aOgyW9tJUz+8G7Zfyr0kK77jufI2q0F3sgsjLpF078aV+g+1buenNMBFmSKgQZhfx99l7oPS9rI79pei/Cx8M7pQTZ5OaCyMD3OdPiCVq93h/d5QI7yh0v5zYNZDoAWeGBMHosffuxvyMrNVUHiiBOBsd0twRHkBw</vt:lpwstr>
  </property>
  <property fmtid="{D5CDD505-2E9C-101B-9397-08002B2CF9AE}" pid="12" name="x1ye=106">
    <vt:lpwstr>lCWFfgaGuMGhBUyo9rG/4wovIDwuduJZ0dRS1F07oC/G93afAXdKwd5TsQhU2xYrE2dOUSDfYjRyzHfFrqB44XT/tA48MfMNjj9U1LJhydRmC5E2iLs0wqA9iJt67q7bJYSf2CC08mMNH/WLLcr7cxDt+dAmcm1p7zpe0n7X0Q5qGBQVM1Kubh2fYH2ZEahD1qnjuTy8jfs9QZuWXldw33j1mDbqj7ZfuhyLJKx5iIhCl/tM7sSfv/Hv0gXbVmR</vt:lpwstr>
  </property>
  <property fmtid="{D5CDD505-2E9C-101B-9397-08002B2CF9AE}" pid="13" name="x1ye=107">
    <vt:lpwstr>6Dil+E/3Je8JOhnymCLrlfcn3/LtYVUWkjQ9he7R+iAAjFs4pfm8qgrsLydmfanKqzGt1+lwvfMouEHG2IcOQoNbRhBAHlyfGDP1meNeXItFAFlQ7akoyyFs6/bFg1Ir9+5mSPbTEirFgBbh8+s6Ts5mzVEIT51znFv6eRRnqqTQha28hmGbF+/rgDCfeEmhfuhni6ve31mDKUtvA4S14Rr5dxqJXWYm+d7ZGvh85xX7IkrVHlrcIbC+EkqhsSn</vt:lpwstr>
  </property>
  <property fmtid="{D5CDD505-2E9C-101B-9397-08002B2CF9AE}" pid="14" name="x1ye=108">
    <vt:lpwstr>WUfW3CM4Imzi+1FVJD7D30FR1LZnhhY4BNHCr9/vcxEudOt91vGRV0vJixL5+KZpFTTTcHtmU/zhOKdLjqCX56gyT0hpiHVWfKRpr4uRXW89bzqlMXk3tKcziXnao6VZA/3Y8NT8GxZ2JVD20A2KOwvX6WCiiOzhnU1m2jKi/EUGUH0mbwAuMALtFQStqom6IO34WdDe/oio0E0gipCfd+wVKCNXnO6iPubUjxLekpBrxlc+iBEciU4WXf7E0VN</vt:lpwstr>
  </property>
  <property fmtid="{D5CDD505-2E9C-101B-9397-08002B2CF9AE}" pid="15" name="x1ye=109">
    <vt:lpwstr>3w7hsPlr8MzWEbKAzXJxtehvUa9ZZUz/3bCtYKcTgc5bPj3T7HbVvAi2MAoYAubc4Txp5IF0vAPYCcBwfJ/LsQP+ivsGbFcEzlJdIuhxgd5pi6q984M7HL5xFedHMUvqVAL5boym7dwLaWG5sHhLwyiEF9rn3jh2IaUArHjUtPoOSTbCmbJxh/r4lP1Gdvl59LRSn64bXD9eFI3CqisnwWGI4goBZwUj2qZ1VTg+1vrxy9eouCNwz7djmAqt1iC</vt:lpwstr>
  </property>
  <property fmtid="{D5CDD505-2E9C-101B-9397-08002B2CF9AE}" pid="16" name="x1ye=11">
    <vt:lpwstr>IFD1aelSP3Vwde2iBsmphZDo+gRwa8VBF5IINvxVO8dcH1QQ3ej2RqHBZL8zaljJCXD3SFJXthrG9si8H6VRKJQzTHfxrPyo9Pd9yOGZLCP2MgCAguqHKamLqteE9/sXpPUCDWd0wbap9mvd5IetsLCbWGqv2y/d1RW/IWdAVMqfQRYuzOKycunK4nW15TfnRy3jA8sEnu9OGSAV18jNBLs1WPeq4fSp0qgNZPnPWDV7Vsf5ugKA7DnOEmO3/jU</vt:lpwstr>
  </property>
  <property fmtid="{D5CDD505-2E9C-101B-9397-08002B2CF9AE}" pid="17" name="x1ye=110">
    <vt:lpwstr>3O7RzQUmQo+wLhpW0GqA0/oJdRl6Rbb0bWVglOnc4rOnFubKquvK8F966f7dpTPpbYX7TbP178pJFdW0kKNeDRa7PTTb15eUhbZiTamkFrTUeESyq5K00XoScjuS48AhB5O8oPtH+ukzHlIhixx53cUaVJY8WUO/ft5/cBckaSiRE7RU3w9sOZUJUrEt7pVJbwG9cMcUfcoJJ8HhEicflYZyhdUyWuZlGtHjkFLIdDwh5+hyYku+qk+XKTpcl6w</vt:lpwstr>
  </property>
  <property fmtid="{D5CDD505-2E9C-101B-9397-08002B2CF9AE}" pid="18" name="x1ye=111">
    <vt:lpwstr>Hjon5WMfbTH5e8qN2WemKoI/l1xKpGoX+KQknswCaTfjkTxnuOZ4BbhMu2QMRsp/4gt84Ope+bINEUEnp+3mjRvE8L2dyd5anHlvx1C+jnBh5RTem7xkGzhvlMib9N6tYkMrh78CF8EY8XPUsyYp6a7KM6X9vpJhojxNsESZHTZt5KsxswUQVsHNvGU74t4x5ygzmw4fBETN2723LW+zBbz8O9BEsfrhd0wL+UJSv8T6gf9SLOk5sYDNRfqOfB1</vt:lpwstr>
  </property>
  <property fmtid="{D5CDD505-2E9C-101B-9397-08002B2CF9AE}" pid="19" name="x1ye=112">
    <vt:lpwstr>ANgbJBmHvitOfhkSq7KKSF3lmPz7Y6f5RZkNeXrtTvvD1m1s0qvGFMgSqp7fa9uq0GNwcA7KvK+Pqn93ypuC4w6M/ytavb4w6M6x+sPNUJlb0uZedwOK8NwK92kdNc+iIfm24My3r28FqPgW7QxpW6rvFtEnt+ewvwmne8sY5yYj9tJJGPJ65La3GmU8JqfqAmytkFcBJXt6XmEqt74wUgA+e12SzOL70aa2kBu5q6jzaMr4mOogfiQ3O6ih/FH</vt:lpwstr>
  </property>
  <property fmtid="{D5CDD505-2E9C-101B-9397-08002B2CF9AE}" pid="20" name="x1ye=113">
    <vt:lpwstr>8cGMl86E5vwzvgJra3JW47isOk9K4Girm9HRudj1awVhPNfB9IKI32W4XPzRu9WGMIJGZPqMcPZcSTKEjgcu3DVkP5je4aAFk4v/fo4Z4NkSnYrOlRKCC8P+6rzn6LCTt7HaFauA7UgmCCK+vnB3k7e0RvSgq341QtjoQQMerHbMWDL16hufAOV6qmMYqAFXbHj3PJ18+9YNkYl2J9jgOa1E2fEQou7iIvyCmXROnZJPjvPRZ9nUjUT03LDKhhU</vt:lpwstr>
  </property>
  <property fmtid="{D5CDD505-2E9C-101B-9397-08002B2CF9AE}" pid="21" name="x1ye=114">
    <vt:lpwstr>UvmTGQ/RurS2GzoFmSf97jw1whd02r3YlMfGayasQbmE2s5UEENpq0kFX8Ipob+t6nKsBZeeMQny09jYf0ThnnaXy5nyHrFtBB3Nl5xAk2YoxwYGgC7ISJezgnzpd+k/unwN/XxUhIukzgxSyZMSwpnEz2CYHGLEqs7+XiGfj5YNrLB8gQyxqBTI8Ht4goxDAINfeGbnOPcdbhS5VR1aq1vDscnIH/H4k/nfBVNuZI0Z9JG6YLwM3FT7QRDV880</vt:lpwstr>
  </property>
  <property fmtid="{D5CDD505-2E9C-101B-9397-08002B2CF9AE}" pid="22" name="x1ye=115">
    <vt:lpwstr>+RP03s4Nt4QvY/GjzWaLPAKp7l5EM+DX6HK/SB2jN5h0Fvt4P6irrWu50fLFUigUs8mfi618s+7JWvI4t+7e17mx+ULuqNtPGLmeJV/Xwh3D0tK1JOnd8FF/8l4BPvtFzPT3uaZFBBW8xOACqD6afHDQduTwZLbhyQ52DhL2thpF2ispARBjpob8wIBFgKeZaSakLePxN149vVVhmpESM5B6i9ZQ8Tv21x0pJpN5j1UCopk5peICv5Q1tAYONZV</vt:lpwstr>
  </property>
  <property fmtid="{D5CDD505-2E9C-101B-9397-08002B2CF9AE}" pid="23" name="x1ye=116">
    <vt:lpwstr>FgYa58UEMZxcqU0l4FQ6ykFo2RMojHjmpY5LCke8CmjN9ZhEG1NDUvSq27HiJvlkX2krQLbBFVevfy9C7/lSxZbdQKCD54TMJM7Po5DJIrQPA0cC4n36bCLxvm4XL0HqkUJ+aZyrIlVx6btrqVzQdhPnTNhS1GcZM5w6rMOfrLHwkAlTnRzHlvALTwhGJ2qNIOIIsioPYwKYnagKITsVtxQjDQKi0rtBob7eNvxnNh3LpOKjs2guneKURH44A1L</vt:lpwstr>
  </property>
  <property fmtid="{D5CDD505-2E9C-101B-9397-08002B2CF9AE}" pid="24" name="x1ye=117">
    <vt:lpwstr>L6Xzat9h+pzSUovllRmj+4QMGK6gsJVc1as1MYZ77gzRgaMPoRXSCV+Ap1zwRWh75kTXK42ilGcpBOc/JF3h8pnw3+HrrFMDlRNZaUt5IgI0cWfqJMVDKssZP+URuVlb3Z8YROvDMsjzSG+NXZ9OLAvh9GtT47pfFUBYihY2WOd+O0Jh2egM+gB8o5HKOvVlPCd5FjjUuP87bfHN7V990Cu6DQ2RqF55qNOd0SRt0SIyVBLa2i7Q8t1FGL6+fWJ</vt:lpwstr>
  </property>
  <property fmtid="{D5CDD505-2E9C-101B-9397-08002B2CF9AE}" pid="25" name="x1ye=118">
    <vt:lpwstr>R3Pg96MuAmsg91ij5NvVQgKFy8wWTRa4e9dQBg8di4ejTUHYcB+/uu7o62zsXmOgmLyFzWw8Jvx2cnTSNRNf3ZHeMd5vMPWr/lkjiqu1VveJAdPgYloIuOXaBp4U6gaYKoK53zIucbafLSvuOfq1LfGjRD2DLDCYB9F/ms21zh8cqdvW/zYjBvVqEsWzWogW+4+CE6UvzzugEefGEsy7BFB9vB1IqQ741j8XbyR/s3ygmXLe1WsDGQz0c7f1OA6</vt:lpwstr>
  </property>
  <property fmtid="{D5CDD505-2E9C-101B-9397-08002B2CF9AE}" pid="26" name="x1ye=119">
    <vt:lpwstr>ScFYyeTOR+c2sqtSH/3O4fkG24HSJqN781/L1gf39L5nDNoCdZEZjVWDknNLGn2s+XW5m2yJjLj8wotfCOzfqaKxBdWmPQ5VzQx00q1sgeVDAy2SciVqvgVYGQX1YOinvq/DzoAMgiEsmhyUVl1/Q9p6ncS5P2aJ+6cjxzg0KstJvL4vI7uegPmoK8jhA+sIuspIlbign0ugAlReM2P7wgUxNWlgBn+B91C4p5O9qvv04xhYgXWtZKkoEFJlWzu</vt:lpwstr>
  </property>
  <property fmtid="{D5CDD505-2E9C-101B-9397-08002B2CF9AE}" pid="27" name="x1ye=12">
    <vt:lpwstr>vlapGaXwE0EB/3Wjle/3a+U0trhr/n0WCDmWBWPu4+4IGqrZogU/7mgznwsICzzdQjdRgc2C4DTzkg327qDdeSXmgREfA1hVRmzCH6FT6aFOpUNE3SjWgXm13m245cOwjVAvHZDc2AOQ2TwpNbDGu19iTaduhdEaPBfnCTaEuQerg7iD/ea/lLAuMDqjb7+miGfuB92qek0PeH6vN+vhapFEH5coNL2sGQjMUb2a9I/DfQN6I4ve5N8Ce0jC73m</vt:lpwstr>
  </property>
  <property fmtid="{D5CDD505-2E9C-101B-9397-08002B2CF9AE}" pid="28" name="x1ye=120">
    <vt:lpwstr>3/X9QAn5+brzUL2SE1MaDFsKheXQJk6qyZ1S1Ch+P4BYzaeeVJb7HXEwQQhfgnlHL/rbScZgibdansha6TngBo3g6ycjIyckB6YA5rE84rVeyp+E+Zg5R6LNZNnGCOBIIyVQgddHFT6KH7X0+nKRor+kKgxHsYFNtmRxonHS3n53qAeMduCtrmDKj3gBtrOv8pd7dfIl1nHOyF4OqhKulwkXDYZrDPG0jJUYZAzpgBXlMMIDhhIR6GvjJERdxVO</vt:lpwstr>
  </property>
  <property fmtid="{D5CDD505-2E9C-101B-9397-08002B2CF9AE}" pid="29" name="x1ye=121">
    <vt:lpwstr>1EVilEx6pWwIk1QDLgvoLf6wvoRN3mbl24oqH2yBa3m0KS1G56QFxs+aU6Ss8qReEiTcL6rB6kZiTDIAA6Q6ecZegtWQbZDSDc9GWF7tOeLTCthayEuRQNHIUUzJcZ5QMJJJpsqy5x83w/axVQa8D9RlBQ/QD7f+D1qfpMkUogduNGmcPOybcmNjsgA+sJ8QnfGrnONdyhgXeGx7C87Pwk1RMk8jAJUQcon68fE1AfYPRys6ZZdegQdwT5fzZfJ</vt:lpwstr>
  </property>
  <property fmtid="{D5CDD505-2E9C-101B-9397-08002B2CF9AE}" pid="30" name="x1ye=122">
    <vt:lpwstr>SEbjp2OblGEs3A6nC0ZdDxpLHA06btXvduwbnC9/+t8+U35SxJkffiFZh7h/IJPMOVqL7NhP5uCsJfXEyGEG9Pg8Aimk1ByqWoZDjkXsxliZFPzuLJVLlUuIqDLxHQjV59aTOJwnJ5VBPQ0of6GcyuGceNaUX2eQH6cDz2DFRmDlJJdfARG1stKEYb+Yb3F/mhbVjHhVNTGN2T0nYRSoORVXpcEaSqqO3B8f/VvYZ8vM3NvkpsWhnkhVzp/Nrs5</vt:lpwstr>
  </property>
  <property fmtid="{D5CDD505-2E9C-101B-9397-08002B2CF9AE}" pid="31" name="x1ye=123">
    <vt:lpwstr>njtSWAk3COqNYexLwFWb9g4jYq+ssBtxS+pf+x9e2z+4RUzqT+eELIAzxzWrjxj/QRX0e5WtCW/e/SUCQLI04OKKfeckuyKLoTnAQ88harEWdJUA88HmLdjC4DikyLbwA1RVecO14YbGdFpA187UCrxz1bSTwfO39lxz6g4pXLKIEUqtAVrsxBk/i8Sfkdp0+qrm9isgjzOJqTHgZEgQL+LDncz9YMi5Tyy+ch9th9oD9hqU6WxXzVGVcB5VjHv</vt:lpwstr>
  </property>
  <property fmtid="{D5CDD505-2E9C-101B-9397-08002B2CF9AE}" pid="32" name="x1ye=124">
    <vt:lpwstr>FILlun36XPVGiGxPiNaHPso2QmpwpFglGWFnUfHwuP0avxHe6cp4agsksE5dkEt/a7/+4iTQA4wDn/rBlmkmG/7B0gDQihBEGopqbjRsLOULaMdsRbLwnRoKD8wN4xc97i+OMYZtrX5kG/vaKQ63JpbnBzRZR4JUqV2dosiQ+cHB60uKAB+/luzZKyL6eHnp4fAhSvFpzc1Kz6mPxwzue/xbU9qj4ejIqSTCihFr7Xj/eJNGWHZPZzDbkfijwRK</vt:lpwstr>
  </property>
  <property fmtid="{D5CDD505-2E9C-101B-9397-08002B2CF9AE}" pid="33" name="x1ye=125">
    <vt:lpwstr>LPPpKNic+2WdTBQzfJqBNNv//ruJ8hp7ZWvC74XsCXGzq4okPmv4wfqMgwKxEqxtLz2WOxExaFkEZpPgODFAUxafJrWOoaZO0hE8lf6QhqntDaREo2R8Mj8eQDcGAGcea70TiQCNsSHrXqKwEbXOn2edsw9ezWWSVAD+Bj1eYW2qfGYuinuqtOQlDIixeGP6ahgSU3DjPGDP59jgcJoF3dd82J4pXnk7Y3RRwIfM+1JVHlcsaJnp1sSv67NRsur</vt:lpwstr>
  </property>
  <property fmtid="{D5CDD505-2E9C-101B-9397-08002B2CF9AE}" pid="34" name="x1ye=126">
    <vt:lpwstr>u8TRybEhHrXGtKAmVbYvFYqgpMLtPEx/juRIH436O/ieCERpyrRfrIZ3yCCMJQKD95+3K6yAPu3IYFXZHEoWGKpmkfQ9pmrH0cdmXEm3WMcdiJwG8rfQCD5/1ZrW0Ese38joOFBrF031BlWwFOUWa6aR9/qR776dCWSIcjzheQwixX3bDdKm0tFU6yq37ZfdG39S16RCqc8rrS3SQ7rnobEe32jWCPXac/hl98mPNbq6yJq7ylmJ3awkTc6PwNn</vt:lpwstr>
  </property>
  <property fmtid="{D5CDD505-2E9C-101B-9397-08002B2CF9AE}" pid="35" name="x1ye=127">
    <vt:lpwstr>CdhJZ9vZZqx5Eh6Ox50hfXtcgs7eo49UjMQp4/FZ+txhwOlVgCcTXOUzYZb5ZNr80JzSLsEsUUO7KSqvN6p3JW97HLYj+fhzulIz4ex1CUC6Z/VRre6mPUW400xpPYkyrPY6V3oKFdLrKTJ1EtulnwUeusv8ZwudctVRrzSloFcv7DkLiYD9OlNfoc8/20+2QVsHJPjHrVxZilGpvqLkpm8j3N0+IzQbazyC1TftGEacuV3u2P9/dStzMkPJaps</vt:lpwstr>
  </property>
  <property fmtid="{D5CDD505-2E9C-101B-9397-08002B2CF9AE}" pid="36" name="x1ye=128">
    <vt:lpwstr>pVsMkmCIRmIc7B8g5vQzsrCpud3PJ5IhM1RWL5Y6B68nKiO2g1fpaQ2zqojWLzTDUhPqumuVi0JesNWiaWncHS+HG29DjFIyu3JI5Te2CyO2vogVCs0D17kpP9rD5gVELHf8y8cTup3JPUbjTh8TlAna0TIIihoE3KvI8pmxuXoPq8ZWzt5ngD3OGXIMZa36szU9GKEGM/E4IQbL7tIxzOj6lRjLoyWyeCGhHIJlo+cUup5OzqBRTh313ltyaNN</vt:lpwstr>
  </property>
  <property fmtid="{D5CDD505-2E9C-101B-9397-08002B2CF9AE}" pid="37" name="x1ye=129">
    <vt:lpwstr>INOLjfsBlrY4NoJ3Jh58N9H6eg5uHI3rXKhEquW6rYNWKyGcBYm68Tp3cvz89S99czfEZVu7iKrcWP3jv7xQr9g3BaPL1w1dR7sRixucRYNp8EvBfUh58aa0vJ7vrot9QTVQFaFlOKYiilMgraKoQyApSNVzhBlIOaarXQ8YYDa0WxFZU6Y34JVTb//fLFDGT7qguuunEG0AEJh/X11/PpMzeusd6u3x+7iWaWCjFgX7eNgywOQyVSLRt/1+qWT</vt:lpwstr>
  </property>
  <property fmtid="{D5CDD505-2E9C-101B-9397-08002B2CF9AE}" pid="38" name="x1ye=13">
    <vt:lpwstr>ofBvUqhSkL8vepB9AgcfOSj3WK+8LihO7oLUXBmXN4enHfmcUoy39IZIE+5ihpnC9phc2IAW0hVF5GFkS0R6+fqghzn/NSOY+/a0nkTLf17Pa5qr90EdLwmgnZ8TwUBNvogk9O7ifmyD8niKmDz+GMCfvRzGhKlr2lq4m8NJoFEuQ6edrwrhRreDrwrYYCxckKb814239AU9rCAgzPGyKANVWn85yPHV3CGqpetOxfUfgafouRF7FggFPzZ/+qz</vt:lpwstr>
  </property>
  <property fmtid="{D5CDD505-2E9C-101B-9397-08002B2CF9AE}" pid="39" name="x1ye=130">
    <vt:lpwstr>h0vrorOMISTpZQb+3V1lGolJz6Yx/DucGBAD1M8jN1yRrtcvzSUaU3UL0bi+tgL9ptJKBQR0bkcqMVzuHyWRNwqEEOHIrVx6et+AA5zArjFP9WtnRXZ/U8fiqie7Y5opIviN59fsvXn3lw9T8eiHvmaNcy6285XNPi5cn9LMeCeIGJotCt1QN8ymR8BUdgKTByrx0+OFQfkPTV9j0Ge+W2ookAdOYIeE+w+pf+gF7EnCQfIzKbac1R9/A3IlW4q</vt:lpwstr>
  </property>
  <property fmtid="{D5CDD505-2E9C-101B-9397-08002B2CF9AE}" pid="40" name="x1ye=131">
    <vt:lpwstr>WgumwvoWmPu6I/U9HrFjZIpixMpZuo7QWIfGQ/2VAkWwa+5bBfcLiyAmL5G63QPBkM8EuzcHYpW2NLjhxdL0B6zxzPsD3h2lI+Dj6tjs0kuoSlLqKoRr2Xr/PU+6JJjRy6UknV289e8GBM8hWkM7u+YQai+iOe8BglTNxhHUZyoz6zbZE2JdHjpPni3KupU9AaACNq8trxAMMfKfM2h8qSTgj/7GcKIz9A9QL5FqeO2zlH2H/AIbSwgggAA</vt:lpwstr>
  </property>
  <property fmtid="{D5CDD505-2E9C-101B-9397-08002B2CF9AE}" pid="41" name="x1ye=14">
    <vt:lpwstr>WKOKwLYtLZJ7uczy69AgVs43fadQctxw/K571L2fPP1QRxDfL+mGb5w8c+YjiJHRHC1GIy8R2kPinsz/TRwZX5eoKH25HwXtC3OPBuUaIE/tVafCrRyPyKU3lEYLyGfiWtGZ12lp6/4y9eQeik9yIFCKtXPJwJrswB4bbPwZ/ZfQRLR6MiBEPcIqmrcl0X0VSnqKpJodKkClPhwxgAZLLUFaKqAVKX/eHnzJ8p5kO6L2aPU6vJn0a6meLH080GL</vt:lpwstr>
  </property>
  <property fmtid="{D5CDD505-2E9C-101B-9397-08002B2CF9AE}" pid="42" name="x1ye=15">
    <vt:lpwstr>BMFss0MTuwmhibXGY3kg04/ug/o1e8RWncpeaovB3SXhZ/pwlG6hXgw/xoHJd/TPJ/0bX8FNamv9iAsGQDTcH0tFJlExbTIWr6yXrhCX1uhoy1aqnlyEUkxGu6xo6M8NrNKiriu47PP1/y9Ph/V6Gw+t4ZkE1IgqMF7fqYeC9XfYn+HACeuQvnqpp3kww2o/ThRy6AevDUy+Utj6ncmtwYWpIaVj9HTj8sBre+6+KdUEbAvFJ/NVNtIIlA5uAPz</vt:lpwstr>
  </property>
  <property fmtid="{D5CDD505-2E9C-101B-9397-08002B2CF9AE}" pid="43" name="x1ye=16">
    <vt:lpwstr>nAYiemlWs5jwBVrqYFG6K7zH/NSjSVT6FN0mVmzGV2pbaKqE6SWxbfp4+UohRH53wY90tpQKpBRNmhc2MLxBp2ROpUYLN+w0zB/Kds/Rf8lHgHwFopcy4R5QAzx0OF4JycBzHF+MrTfB4m0NRRNjaWXlHkjf3IPylMpgnyXpGBAjVrAmMpckrJOP537VW4lPC60U48A1+xUOTGXHh4i5mk2Tobr64+d5kblHlmeZ2SsHffK7/SiQ4g/RLPAq/aR</vt:lpwstr>
  </property>
  <property fmtid="{D5CDD505-2E9C-101B-9397-08002B2CF9AE}" pid="44" name="x1ye=17">
    <vt:lpwstr>FI7xuadX5sqWk8+BmHVgpp5FqlB3DmmJAGQPkA1vVJd2nq1uFBHzoSPMqjCcsHjICGJumkwPKIEY+aBnZcj4BrZiBWQD4oYhrLHDkOci7m1pIqyUoHmfKcq4XPgj/Hr1hHSLz5hpwmX4GvlTOO4YcP13VvcRvZsorLn9K1kb5inTKeCI1NJpE2HAomZ23fyHCMhFn2ksfr/FrLo8YkC5vpPiZ2jwkZvdUbCANE3C2rB5+wpW+4UTVBizI/1p4AJ</vt:lpwstr>
  </property>
  <property fmtid="{D5CDD505-2E9C-101B-9397-08002B2CF9AE}" pid="45" name="x1ye=18">
    <vt:lpwstr>hRsaUw6C2jq6qDHnD0l5ChxpWganks6+sueJx4JITOI0FCpCMbp79XOA4was+3PJ3OAyVz3eoEpaxfImUsISdgQI0d5746Gf3eqvJjFNFr4yt3SfDN1zJH3AtRvujYg46iX/hNg33GC9VDIfNFcdSzn6mwXDUQBSAOZ3EESc4eYS33K2jMEGPbQS7p6CzvCYlxPHJEP6NbiGD6FqsK7nL/VgOFIxZ9GC73ZsAvuN6iaNH53cv3RhCxqX+CSDMwd</vt:lpwstr>
  </property>
  <property fmtid="{D5CDD505-2E9C-101B-9397-08002B2CF9AE}" pid="46" name="x1ye=19">
    <vt:lpwstr>I+QHmTwT5LZFNfoPUoQEgYEzMd8y4byPUDG6Ljv8Idg7gVtlI4KeRH8OTwYTeCLwJKxEbj3sXPsaOIqBug+ij/7D9mvX6BeiIcuI7kaLm24PIhcYqt1JKsxEWVT+nNE8w/25PT0HjY+M0PoXV3aRRg8lA7aVRO2vtPafKk2opbZlKmAqAhn+kx25NkzxzvfRqc0cPU30Rzinbyx4MCsRbYJcAPZoD5hAkZh5Ix3QDJ9fVUx18u6dzaCqfCkRXIk</vt:lpwstr>
  </property>
  <property fmtid="{D5CDD505-2E9C-101B-9397-08002B2CF9AE}" pid="47" name="x1ye=2">
    <vt:lpwstr>G7xiy3qKH0dwqSqCaB1O/DIGVFYN6WuLbNM2EgcTKol25Va31PnadFSHI5VXI6q0cJfxu2QFTNowcjM+SqvijejDO7w9I7Q2x9rPRQILLuUCs83uxj8nTL3emRnR/xY0HpjADsNSdfHa6DWb1gWAK6gM70Qzs61a2+5u+N9X17XRZHyEsIGMzyWbf+cQCnv24H89DCodog5ci6uLAmtRFptMo3t+1OrvfXNyxY71VaySNXVYYgutRHO8moAzdEJ</vt:lpwstr>
  </property>
  <property fmtid="{D5CDD505-2E9C-101B-9397-08002B2CF9AE}" pid="48" name="x1ye=20">
    <vt:lpwstr>WNlNRqvdY9jMAJv9FPQU9Wbb9TeLJuTYBbiElnCsSGVy90Dv981Q0BsHjKTmnnyYdne0sSEj9AvAEUGrSAFN+qIyC+L2R+t7F1RZ+yfGBRBfoEXh6gdY+d2XzZqSfvltFfU3yJN8hIVpfIF7y1uy0ynk4L+Va4BjIYmgA4XL3lVhHvW7Q3QKWQHIcGdvvo+fouuHDBTKd4G4wjtm0Pu1GzxBYaObxa+WtB6kbG50tGisoZz7rkPxWT+8B5uqIj1</vt:lpwstr>
  </property>
  <property fmtid="{D5CDD505-2E9C-101B-9397-08002B2CF9AE}" pid="49" name="x1ye=21">
    <vt:lpwstr>2l5Z54Hx+c5EV5Ut7CvqzREQp3C39CoaQwJt+f8unnK0gR9tmO+yt186XWxZEba1SA/Yp0fOJlYnPou9Lh6AC87N5JAUFlD6Ss6WDElbWmSJA6r78ZvzSGhkREsGrfnESEYzsZx9Xrko621emILA6tqE5ujHr+6Bd8/cuwU+j7cjPUidx5klqQVrho373LqORcNGn+6vOIDWlO/clG+9S55qQM6Rr7k8GY0THuL8EaeyuJrI0vZT4tT83+BE6Yy</vt:lpwstr>
  </property>
  <property fmtid="{D5CDD505-2E9C-101B-9397-08002B2CF9AE}" pid="50" name="x1ye=22">
    <vt:lpwstr>GhrvoIIGp1gFU/iG9xEMMf8y/zyHHmfHvKDYsAsGAH7/yHB0BSelNAS4OZRokaqU/ZtWDeGF8YdCmvFQfws0fjOJ1+CQW1lH8jiPwBB4c33WJS8gjhJa2HQLoVd8uMPhUHGgcuUTAMe4UiJDNuJLKpGg0KVCA6TP2jD9FG2jd8wJlA/ZMnK9NcxRw3V8dlaJq7JV0gKwRFcUtSxhMWyFJkXoxB77RXpYuZFFGAn+ODOOSvsyLvPod96okAAvIat</vt:lpwstr>
  </property>
  <property fmtid="{D5CDD505-2E9C-101B-9397-08002B2CF9AE}" pid="51" name="x1ye=23">
    <vt:lpwstr>aavI/92fN4oK0lTn3+K7J5gTGoqZgkenYwBVfo1KsILNb08iM4NyrdCfr0uvpCvb0i5f8726NSKcZwoshCZ4vIuxQ7LBuED6SYPftDczX6IUPQbGGOH+FLDarq1Lq8oHKO4cfbUu6bcG9Ids8QS80zIbFM/aJnfQLxT58tIVL3NfSNT7dCNElnPNDR9y1NR25g+GEjkrIlxpHWJIRU220augoH3MMkCjMEDW+pW51dEKbGzBnZcM9+nyO55QGM+</vt:lpwstr>
  </property>
  <property fmtid="{D5CDD505-2E9C-101B-9397-08002B2CF9AE}" pid="52" name="x1ye=24">
    <vt:lpwstr>EWKawI0GicJ5JD26r9mQRMVOdpdfAj4ez49OP2gXQ/0vfg8yMAKCxT78tsYvYoy/aPiDGmCreVnHb3BxT+uXGsSYVcgJDDH68F8aLK7qs+d+6URlibIVVh4mAC3LwYTqL4NtrKNbDj1LfagbygjbAI6ALtmQAJtQO1eYtmGGzKdLwbS6njv5hRnWgeoWxMZ8y9LfuraFLTGa3/R6gngKaJZuiLvLHqz4yJoAwtL2Aa030i+KDF00nIleTUsUSCa</vt:lpwstr>
  </property>
  <property fmtid="{D5CDD505-2E9C-101B-9397-08002B2CF9AE}" pid="53" name="x1ye=25">
    <vt:lpwstr>Czt87yTzjpQoBzwIRAYZcMJsZPZgUoGOA8yTMtMVwrTvNDDoLYp85XJHGS1utSfbyHmdG+RRLLC+Xi9Sr6o8tKAiY+JXpRMJdpoJNutRBv+ivRi/F5UemPkLGCWc8xO9pmW3Fdk967o05+wRSPi8IWuKZ0xhNcXW3Q3QZomIdcuuZsK8XZw6cvX8sOo4lRmjDwqb9PqG2J3QVQWWmTlFEy9M7ljsA0baFWLr+AG7KI8z7wljyTIq524j5tbQ5zi</vt:lpwstr>
  </property>
  <property fmtid="{D5CDD505-2E9C-101B-9397-08002B2CF9AE}" pid="54" name="x1ye=26">
    <vt:lpwstr>2HR9Cu8aPKnzGui66zHt+oNzUuNX8D7u6VOLKYyKyyzJNFc4mRcgs/1aSn6jnrlyFdqqtJWZdcwQVxMwLt15RN0iniuswxi5ujJfqpGrg6fXmXni0bAzLHBe29rKjdSBlmPLJj0vZs5lBtGaQ0K21byIGnLBZN2BrYlPkQH/y8JHl6XQi74sd4dYFzmSxqtkS97IDnzjeCW1Gabkr9fJ6X3EwR/LV2ZXaR8ANZ3CS42AzD258NJuj0/ST8w7rs5</vt:lpwstr>
  </property>
  <property fmtid="{D5CDD505-2E9C-101B-9397-08002B2CF9AE}" pid="55" name="x1ye=27">
    <vt:lpwstr>acNbxM58hCKlTTXDg5x5tMBFIp8GpFVn8fW2bJpQVhX+yLBpczqe19Fq2sYk8dsXI5jU54ypUCmEWPG0lFpUefnNDPgbL/olthROarkC3ZHaSBvLMSzTOgUwdnf9+GQVBlQklZwhnAghTBz5RydnzTz10NsBowp4dfBG8lr2MVVzVdiL+Amum1GpT673hUkTj0n7FO/LeU6o4uPBvrCJIxN2r47ianFUx4dD9E/voVv/JBRsb6LmkkjylLn8d3l</vt:lpwstr>
  </property>
  <property fmtid="{D5CDD505-2E9C-101B-9397-08002B2CF9AE}" pid="56" name="x1ye=28">
    <vt:lpwstr>tejIn8rFfT/N3g8D9tPXNbEaAG9cPSal4+D9zlx67VazEhkdLjRPpbPiQMP98L/kUMaF+/V6+pxLgnOcTq8XDWEG5WQ9vgydsIhN+VF/xSMxqIHbY/Vc4pL8egWwrIyOa1Ak60XIUbBo1rITM71pQ7HgaefS+fmLBsJkl26lb+FDzfbSCX4Fsl9TOnwiYE31KGXgF+ntZNV4ZxNSGLaLVHCSkThxhchZNMxiNKiruVLhTx3LPmx1isXZSlwuG/N</vt:lpwstr>
  </property>
  <property fmtid="{D5CDD505-2E9C-101B-9397-08002B2CF9AE}" pid="57" name="x1ye=29">
    <vt:lpwstr>yFnq/X5Cnv7NoH3VaFc/pYaiQgqpXkN+9boL5COViqwyiyecigKtq6ZsTCK8ro5qflhP2cfIofzsJd6Pa7ZQx1Z+vvxKKAEdcw2IFlpDszwLI7Vx2RAqfov0Oo/4m6rEkQjDcm93BQqEBIhNDVXUdvskvpqW71OH41JpqgbwsC3RIXcHPK8LHL12vvFzX7FZtRAOwX7isSqUuDW295g+udOWhVJmsnl9WSCLVirSeaLHCHnLOtCKp3ZR5h6Na/r</vt:lpwstr>
  </property>
  <property fmtid="{D5CDD505-2E9C-101B-9397-08002B2CF9AE}" pid="58" name="x1ye=3">
    <vt:lpwstr>p49bpFSLr/WhSS7rK4Xul8AlFVCpudDTO68NJAy7KtqAMlyL0jczYZDJ6pmd2jT7iKJfSlDIc/8HECpTr6ffhFTr4xR+U5dtdqMHfx2G/vx84IvD7knPBApzKptQ1p7lt4X+eqNLa/jHgEWCzEvWAfMdvbeSZNHvagakVkCApf5Sk8jTksPIgdn9MAyXnvwfRRTODwXsR7bDhQ0LjNm6QpCq15NhM1pE3kijiUbamY3X/D7fBU1hjCfkh7h9bS6</vt:lpwstr>
  </property>
  <property fmtid="{D5CDD505-2E9C-101B-9397-08002B2CF9AE}" pid="59" name="x1ye=30">
    <vt:lpwstr>VIzRHsvUly/bGOgeYWSgwM/bQDTbEta9lHte9+lfyt2hnL4e0lfeAOOUd80q93BdftHRWE5wLje6b+tVFKWe7s0x3GYOHqJ/1sxWXKHM/6yVn8ohqErd4r5sq34Xz4oZuvzRIHSzb+LvL9kxscTJ3260mZM5aPi6uyiSXhUfIm5iXbmsIZuNBH+vQkpoCIPb3RuJ1YegEl+ULk1WXc5YvHU5cADgJ1/YIyh73zipqeDYyZoKfJXsMpL6ckz41Wj</vt:lpwstr>
  </property>
  <property fmtid="{D5CDD505-2E9C-101B-9397-08002B2CF9AE}" pid="60" name="x1ye=31">
    <vt:lpwstr>lY/6znb7yZplLo+qrP1F2n4NdZGm32prozaKIO2kt7CVVkHoxP4yqTZdtMXkFMsGUH47fbWHzPdPkFa1v5MHlMuop+C9ZGG1ZDWIvjZwcMO92e2xOR7sprFdoaQZgRUNq1hnetR+5nK/iU2mchU33+iNI1oWGqPzWzXL3rYBr72QzJhR5eEDd5jXxSTqYTB1RpgpnH+TBD6xZ7cGHTOWj6Q0q1gnziiifWGE/CC+8OyimChs9x+g+zrooe1KruU</vt:lpwstr>
  </property>
  <property fmtid="{D5CDD505-2E9C-101B-9397-08002B2CF9AE}" pid="61" name="x1ye=32">
    <vt:lpwstr>qRDYgE0gBBWdIvstCESqo1V3P0ygK/UvDz7Izz4+LeSrCElASuaAhDFglUJpmUloxuWttTOcyYYmVzEYYNYmDaObau+OGOMyBjd4pWaqO9d3KEe7YyBCEelbqPAjc8gaxcL4wHLcfMzP7ZDArEnr5RdegUdkNDzPGg65ntEiEl4T1FNPreHBC5dspmA4iZoYqchq7JtfwTm7xPixCAYai21RK+f8NsqRmRKrOhIXVCa959d8mN3zhDq32g22Zwq</vt:lpwstr>
  </property>
  <property fmtid="{D5CDD505-2E9C-101B-9397-08002B2CF9AE}" pid="62" name="x1ye=33">
    <vt:lpwstr>eS9wEX8nzYhzRMjLZ6E0TY87GqzUfKdA+LuBXmp+GaooqCrUHCJ+1Xqtmlx6E1eBfB8X57/ih8zPg3a2etD56EK7WMhWls9J+oKdLQmUtp9yPAmvQYluPmz5mPBs3HduQ2oXPomf42W8WqbNmFGt5iockocqEejazjIImEF5qpKo3pTHIxehGtINUahTogae7wq0cUPpbmwPylGgv8kgh6ekstRwImE3GNd8vUTRyZ7IpQyteFLmpIqE/H563dv</vt:lpwstr>
  </property>
  <property fmtid="{D5CDD505-2E9C-101B-9397-08002B2CF9AE}" pid="63" name="x1ye=34">
    <vt:lpwstr>CxfpGi3xjwTl7Iq3beb6Iwop6JvJpv7vjko6H4KmRB+TDMVFr7QNY5VvDEX40c4S39jS2kKE6tVb86QNbxp0UKONed9yEfucgQFeTcAftsgTcSW6fBkEGog4pGb5VHFKnCC3FwkQVx/PB0tmHF9f4DbFjQOkw+Bm8vpZSuAEoU9kDBgDzabsjR4kRcG6rtmcZxuESNAwDHFW+bnhhr2aKcqEr+AZws9KjLss594254hsg1FlHAj9hPbKLAq1DNe</vt:lpwstr>
  </property>
  <property fmtid="{D5CDD505-2E9C-101B-9397-08002B2CF9AE}" pid="64" name="x1ye=35">
    <vt:lpwstr>wE2Dr9XfVOV3u2N6/Ju7GlmFAvQG750ePbcHRmSAlkktNJoS2rb11JrgQUzXUKRCHpbC0Z6o0HdrSjad40f9/yZskcJYHrfmlY/6HQp2WMZUmzQ/XF9luBUaSCQar2IerCx6xobo+RSNaSiY+s7f/NpkwVAjL3GgnoebL24riwNU8SvlJBaa34KOLuBJzmAql6D1yAeXhzYV3bAo8j9kP0CeDNr+/KVB5cpvfHKtwAja0xOuyEYvjvgv+SRpLPr</vt:lpwstr>
  </property>
  <property fmtid="{D5CDD505-2E9C-101B-9397-08002B2CF9AE}" pid="65" name="x1ye=36">
    <vt:lpwstr>bl/tRMSMc+UY1VK2OQVfK1D+faEfbrwODPz8b3shlwfXtCnohYB5H+O72q00Uh2LEQuLWvo8HJG+hL3gYYaMjXGav4i5wQipzSXxI0nggTtfIzz1SBkfT9v3bgWoBTVIfMKslfz0RttyPn7APGMzpxgFE/rOM0S5VqNjADQNOhVsj6SiqMlMmXOk87I8ZR9fwhwX+JlSLrAdkvptV0uiKchtxca8lkzDYonm3mdk3BQs5OLPodlq2BPXma5v2ho</vt:lpwstr>
  </property>
  <property fmtid="{D5CDD505-2E9C-101B-9397-08002B2CF9AE}" pid="66" name="x1ye=37">
    <vt:lpwstr>ksOxfSCQi0yqY3GpoqZ6ZZ+CR28FM5OUxqvRKZcsrgfG0BffkZ9xjKVc+7ZR0LHxmv+1o2voJ5yo6EMxekyyj22vx6KvJiSZFTiM4nW+XB/qVHi6WcMNzAcWX5IGNeyEB5MIgCab1nF0mWApBX86FIbGkpAhoQ3i+PNu2jiRiy57sjT2Mm8rgJ3r399BjXKaHF1fnr86pszaimD3FvvZIwOuqgEd7Xv0kkayvxb0nMrtreR/T8NChd3A5zueHMR</vt:lpwstr>
  </property>
  <property fmtid="{D5CDD505-2E9C-101B-9397-08002B2CF9AE}" pid="67" name="x1ye=38">
    <vt:lpwstr>Zu964elwGjft/bJ5Gog6kX/OTsvJn4ECLxG3KrVLsDzCgT04YXixaGlWjMzV9jP8uvJL6+5KALAUSSqYlNMI5UY2ur0KvOm8NwsIwHyMlMaH2nuvOzHsan5LdhWuREyLLX9FdxPth1RHqGg4tqFcND/prg9nA3kDkr7U/Z2QQktHq9V1/+hK8t3CGhOoVxKcP6493rxXV16Tc64zrMPSstdS2IaKlgjLAiJtD7nSx6Xhaq1NyW2V8nIn8YRlQCy</vt:lpwstr>
  </property>
  <property fmtid="{D5CDD505-2E9C-101B-9397-08002B2CF9AE}" pid="68" name="x1ye=39">
    <vt:lpwstr>7zCgC1o8WAK7hmiElhns4W3KMv5BNtpv06gAnpLmqEr7/Yxn5lNZ1ZOy9E9F+bln8VurknUFHQycCPOXKfbgH9lbd59yo2U+OmEzbJgZPf57k/7ZkcyEGH0S+dCtzT61kAmz1ILHpEfBXn2e0KonK+BJ4NeZpfdUFAqkBfejxhmK4Hq212MWTfKpkHBNZsfwxZrvD5UcFTnGrO1JEWOssVlV5fXD+u/TJcPsqxU3UHp0SnA6jlqcLSudrx3tCLX</vt:lpwstr>
  </property>
  <property fmtid="{D5CDD505-2E9C-101B-9397-08002B2CF9AE}" pid="69" name="x1ye=4">
    <vt:lpwstr>rjg6lBsIIdHPAzwc5+eZiq3BXHxhkLtXlUJiBskX8iEbcIW9lbFKQN2rON8jqbUe5xsO2mJwpEan6bf5XtzEwGDWbdMyf+dvs9zVyNJviOsQ86zFUXtP/qg5IQE8VxLDeZx6/h09t8ttqh07cJT3V3yslARwBvrmNrlYGLv0biuCVJj2DHYm+WWTFN25bUMxDvCKov41fHvQBu3cQhwgcp+xdDrhgMtqFctzP8zYR1ReRPZMfdRZyVeLMnYL3bR</vt:lpwstr>
  </property>
  <property fmtid="{D5CDD505-2E9C-101B-9397-08002B2CF9AE}" pid="70" name="x1ye=40">
    <vt:lpwstr>WPz4mxEqwIy88FDy4eeZfoYjfw3mAyooCeISjB7J0h1F5DltcR95eWO6wJrf6Lexm4qpzbLlZsT7wWPBYfyQyzYXOO0FfdJ1G44X5qahVDAkrFmrY/BVgY8B+JbeJfOC6M6WTgKSY78o27DiwfeYDehGgGPbcmeAUkxSBwF+i36GiaDwArdpxLVxSxzkym5FaELPh7WVwd5/gR1E3RyJHfAT98zdFf9LDbua0YKNOLVtfN/qswYRGWhfr/h++MY</vt:lpwstr>
  </property>
  <property fmtid="{D5CDD505-2E9C-101B-9397-08002B2CF9AE}" pid="71" name="x1ye=41">
    <vt:lpwstr>sp6mgVST4qE38GxtWJcgJiNYS2N/2Mh0x+/TMxOCUX6yi801XJiFXW2DMUOQTVyStUvCOCeEVazyDjmoOv4x1OGWWB81Yd99guATQZulppM3udqlCML72JYMEXfW9JxVdK09WSV74+fMwi8wAV9V4hjqJeCP2U8Cm+NGHGUlqFPNQIqGqfUO+N2cmrsGk2uQo+RGA+PE5UZ1iCD3BPtJc2RG6pZKmCFEoYIpwV56wFWJfuNbLcOHYCxF9TbpZQ1</vt:lpwstr>
  </property>
  <property fmtid="{D5CDD505-2E9C-101B-9397-08002B2CF9AE}" pid="72" name="x1ye=42">
    <vt:lpwstr>Nhi3HFucBeo2sxpFzN0TjB6/XvqtHKsbgzdz3+wwIfAUZdXWgpwouHeMa6BdJ/XuqnUhwJqYkXN9HMIYEDLUz/tL8d5jxfGpLuf+RGgjn9QS+5/bCtbBJ8t3T17mDZjtLW46GSsOcPM8IjvvmRb9tFDkT9JQMMdGMyhrKEwfz2T9l9rr8XNxpxOMtvjPam3FxJEQaTh8/LvN8vxzeZLzaVCNGxNbPMRINixZFskIRJ3/BHQ2yf4luLrxaHi3f8E</vt:lpwstr>
  </property>
  <property fmtid="{D5CDD505-2E9C-101B-9397-08002B2CF9AE}" pid="73" name="x1ye=43">
    <vt:lpwstr>WUr2FOChi77w2kMqsvRlLbu5A8iaAsRU4ZaHISvkv+UtmTlsS1Nhlf40XiYshmvezsvXvEhxey8AdenmyuzEM4Iz0F+7dYwbvjIwzt9MjiRsd7hSqN+ljR+l3NHPANW5sIAkXTHqmTmEj5gcRUPdwmgYNvzG86iEiLpsdoM0Scige9yeOWZpRfyOw4A18ectuhnet7GpF6gheB8JkjR67CE565gBAjd3SsGe8UUQyAHkjrGujTzO5N+ZUp4mZhk</vt:lpwstr>
  </property>
  <property fmtid="{D5CDD505-2E9C-101B-9397-08002B2CF9AE}" pid="74" name="x1ye=44">
    <vt:lpwstr>SzAt+HjHDAigE/fkJbFFwlFf+OMAQPrITYh1xwkcmaEG7TJBbTZbofjKg4qb6q1f8W7Dxe0c1eRLB+N+O0zzl3Gpo9+3n7rFJDgpX2AOgiG4xwK5RvySS8/LzFew90uKc5Cwo0GzV/Fdj1koeg1KeOJ0TwV8bMWvix+YzZ+f08oHDYib+Pifojn4iHoCtDio2iXJjwSWR5UZsNBnxtprU8QAQxVzGGbk9qRa4uWTpNQ1UkwO9XNyNCd+AgtkJto</vt:lpwstr>
  </property>
  <property fmtid="{D5CDD505-2E9C-101B-9397-08002B2CF9AE}" pid="75" name="x1ye=45">
    <vt:lpwstr>3BeG3sJM4fOdBZ8I+lRzuwiO/nhwTmFB7mkt4jfPnQQguvzMH8p+cf0K06sCl9EXMvYbymqI9NnEx/WomsK3BlnN9NBvskB25qi4ipmMZ5lPCh4d9ANJgUohTwAvSHvlin1kTgWSx1cC3U0TeeouNlUAbxlUMQPiExVxQJmk6lHjgenLvDH4kAF/dLry6rgP8HAl/4T7oaUGs286N76FUTEBDltnZsqnIMVhbQSN6f3CbxZXB5CaRlgfM9gJfNz</vt:lpwstr>
  </property>
  <property fmtid="{D5CDD505-2E9C-101B-9397-08002B2CF9AE}" pid="76" name="x1ye=46">
    <vt:lpwstr>zNeabMjGFhmyKNj54Bv+S0fmyf5EhesakPIkquPnmzV1G6Z2tNBmWwjELEnEv0RZomIo6o7dGx6V+G5T0jpQeuPXNIZR+OMgnWBLfU704FnoVDbMww+noTpKFpAa/ifFgb9sVRfVqd6b1GYNwaa6iZwTDcr+ncAnCmzdXYk7u3AWze+NIz5vkyIHst1BNFvJyRkMEKSrCB8iamXdh+v7aX4YlQuTl3s9HA1t8OZog+RjFkzu3BSaEga5HfXZ6xW</vt:lpwstr>
  </property>
  <property fmtid="{D5CDD505-2E9C-101B-9397-08002B2CF9AE}" pid="77" name="x1ye=47">
    <vt:lpwstr>U0hYHazJdr+9dawlTcE4ovIBxRg6pLXRF2Z+sdEXoBiLN5/rvLQn9AfFB3DRmqVjnASemK6aKtHh9pgKMyLfkD1g/MdQvGItf0SJbrTBCfNBhUzvcX12qn4cwgQYb6YzeO7BjjrBVHak1DsFxW+poEPGE6UhR2fpsTnVx5aNEmrfMCLlR/SHzouwBf2vCUwA4X77VWu1fOLJefAsUUsXVhgN0+gV6TU8lyhAO/1YG3v6f4elP7vQGGulR9E3jty</vt:lpwstr>
  </property>
  <property fmtid="{D5CDD505-2E9C-101B-9397-08002B2CF9AE}" pid="78" name="x1ye=48">
    <vt:lpwstr>YgjErW35YkEtbo6F62dUbh7n8sfT7549VtY77nXkM3sdwgor6F7NFzYgkbpqxd9oQIqumpaFnyGGAhdARIVkph4iDllSvIYodQwBKDBpG2e1SSFA7KN93nabeXPGoy3lbf/os/RTfHVCW2iOG7AYQ44lZ2aCxy7WeagyPOyACgHUcrvnMCR3o3ij9MSck3Z1fnhuuF9RfFQq6UkY84X36r6Ye49XkOw/zhNIAmOWE0M1oADjrYkEYsJiDl5HWcN</vt:lpwstr>
  </property>
  <property fmtid="{D5CDD505-2E9C-101B-9397-08002B2CF9AE}" pid="79" name="x1ye=49">
    <vt:lpwstr>Ha7NM4gnm7XEIBWOkaIfns5KheBs71XBwoLcIqph0bMyHgBNUIcnKUp4Exk9WVIK7zcgLqYV4uls4c/EjRh3A9ttFbCH7ioAuTFyGccxd4vcaCJrSBuqIrem2v6DyUGomfz8xtdStOniasXqSUdVgmasKRLYTNNhRfGHZCcg1G1WadjwyU3vddoQURXoCdiMOxpvdKoZ3K1T03Hlnx+FnUnBpWYzQhwvlEQswLlZNqqNuadwQsq/1hs+r+JcwS6</vt:lpwstr>
  </property>
  <property fmtid="{D5CDD505-2E9C-101B-9397-08002B2CF9AE}" pid="80" name="x1ye=5">
    <vt:lpwstr>vBPgKTaQDGpTbsBY6r+ndgS3TIelY7ZMNQvTtrgilKzgtGMF8BtnT/NrokYhzFrzxA4yPAuMhAxoYyGl+CQiX+16XhvGZGvtUipEltBxqiZcwggGupefLqbNxrykt3lUXlvDb/iExy1k8ciYUhQszlrP6xLD2CgZj+taMOChWgaO2gNJDDW+qxeGn3wC+PTyeEaqQeOVYrd56RG2iK+fvkqHyN5S5tUcJQMI4+cON3ZEiiwtKxozeymq23rTHDX</vt:lpwstr>
  </property>
  <property fmtid="{D5CDD505-2E9C-101B-9397-08002B2CF9AE}" pid="81" name="x1ye=50">
    <vt:lpwstr>NldtGJ1Qh9VadW1yXKiEZdvSs259t4YYwblFFpMH+6pKMHDScg9JFHAndAx2hCcRjMa2IxwP56mm8A8npuj3FVot6xJUV52Ce59bEz2zuLKrf+w+oVyJ9o+iqQ0uPrMgESl+YIvdUzp5iEvH/d4fsSr1EQXB+wG+rbUKDAd6p1o8eQVX2JGk4LyiFpwzTnwxbjILtZkeNX4LOSEETxIxUHkBZlCRKG4s/ffxv99p8VGdrgWNg6H7q2qz6LDPDNR</vt:lpwstr>
  </property>
  <property fmtid="{D5CDD505-2E9C-101B-9397-08002B2CF9AE}" pid="82" name="x1ye=51">
    <vt:lpwstr>sGQOSUylFJ7S/z2XD4E0+2wcGpG5O934NtSSJ3/6w4AORVBST/5qZSnGwHZXnvA+7bQPkVRxeqGcX5kOaY+WpMkJ5PWG7nYZfLkOiJgsKt8JlhAdQf+psDs85+uvVA4R4GqwWq0BcvfllhzR/RD9JwotKyQP6maJevPfdYolayWF6zVh+649c7KSoKRNA0OknEp/aq6FFt0zi5lIkh/h27LDYgWhd8X58ALlbaqyN9ttwk/XhYksVEiVB89Xm92</vt:lpwstr>
  </property>
  <property fmtid="{D5CDD505-2E9C-101B-9397-08002B2CF9AE}" pid="83" name="x1ye=52">
    <vt:lpwstr>08mA4Ea3RTQMCrnFosxdteB8FsJS2bXKnA4CStm1Uxb8IPazIprJU5uSj+XyEXrDQL4/MygBvgYPMQ4R/O8fpJyzrhhYF5pNLcfZ7nJYUwqBKUe3an5cP2nOXz91dLY3tcXs/vmwR0KltczBNDmM7tdFZG8WFYOAAymPvKDgD9Ycq8LGxItFpRDlABe/5mF1zNtyCUDYuk5aVrw6dUpHgrTumn4Bt4ogivBTla798d8JDlHGX3C0LygRDX6tk3t</vt:lpwstr>
  </property>
  <property fmtid="{D5CDD505-2E9C-101B-9397-08002B2CF9AE}" pid="84" name="x1ye=53">
    <vt:lpwstr>73bkEjR6LOpb6hVkUuiBsnGlkJa8Cn9dcfX4GArkm1/c1NWN0o8q/DGP6aBKa3CkGBkGBt3FC311nsJQde4n5SsVsVWDr5874uXaBhe8K7eGya6Xmz4DvOFFj3PP+BLa/Cz7ecxnDvEebv+LL6vjVSPYkE/y9wvMUOgruS9JFOlvYcFGvw4q50PoMSlYS014l9e3TMA/oNfjSVkAJ+unP5rr07UTnLe6LLJhyl+/lROLPSGJfmW+YrOfEeahYjW</vt:lpwstr>
  </property>
  <property fmtid="{D5CDD505-2E9C-101B-9397-08002B2CF9AE}" pid="85" name="x1ye=54">
    <vt:lpwstr>JZ5EekF2QwIvy1l98cNGrLRYfWuYZnJ4nZEDZdkzr8yX7iM5VxFbEKHPI/Byo0VUzFqdBWVr3gx81c9QpWh8FKUTEkggk1BzIOGrJ/JJpWqAOMdKlio35Gc+QyWZVWQQw0Lx8gZsuBV7s+lUCRt8pZOu3kz4+NyQhDe06l1YGTqeySwCIil6KsC0llxJSMdQUgoHJ61J5yPjGWy24CsV6VkKabCftaoOB8kFaY7w53RsLbu83LCq5dn1KtWpIt2</vt:lpwstr>
  </property>
  <property fmtid="{D5CDD505-2E9C-101B-9397-08002B2CF9AE}" pid="86" name="x1ye=55">
    <vt:lpwstr>mP245WLfjcek1XZ+ein0/TZknYIMwHgi+Pe6+3lUp+8/BVcpiZR0DxDLfhe5qcyrIVAmOtjNY8pB2xiq96e0JnqMUiWFmrNw4k0aT1uV8ODVfTniZhOWr8fs1zkOlSqnpNp7NFnS/9cuDxwb9wjFSEsZGlerNX0uliiy/7dP2HYIGRcnoRD+8DEwCwgjbNl/3LADFj19FEORvRXLm7/VB8iLgeR21rAGjQALwsTokmEm4F82wRPEnHDTmSG4F1K</vt:lpwstr>
  </property>
  <property fmtid="{D5CDD505-2E9C-101B-9397-08002B2CF9AE}" pid="87" name="x1ye=56">
    <vt:lpwstr>sr6S8Errza90sCrjtCKHTQE7++ka/bdtoEDlbzaATwtNaBsRT08FDCMrtZRqZoE/qZe1G+K2H6792fm2CBDnxzpGAQwJl4JtiziFbY3aZT+HLXJXi8AJ6sHikZF441cst2jT7oSdua9F2NMZ1Sw/RZxX0z0Va85nK9aqbnR5XoEFhne7P9GnilRrPtimUWI65Qzf/pQxHbIiKjLbd6budF4+KL/7ULAswFNRnYF/qtOQaVadgrr2+RcMm0uH2T0</vt:lpwstr>
  </property>
  <property fmtid="{D5CDD505-2E9C-101B-9397-08002B2CF9AE}" pid="88" name="x1ye=57">
    <vt:lpwstr>boxR3cCqr4jSHA80KcmdpGqIhzulGMuz9aTB2Xbq002f3ybJBhpnbdwvxIHW1C9p9ED8eaiurk4FBsk1Sy8iY0VqIQbnbDFtBu3VfbSXWMOIv0POJKariwlKsMxiqi6+d7ZuXBR09XxSQhzzuZVBI43ubNJFk09tg6Qur4it6cqizsJus6XwS9atnx2Y4zqMvmd9gSLDcKD+5pNlY9Wa2xGspIuN0o4UcxXKfTE4zeanMYjmvGqgZ0bloffRprv</vt:lpwstr>
  </property>
  <property fmtid="{D5CDD505-2E9C-101B-9397-08002B2CF9AE}" pid="89" name="x1ye=58">
    <vt:lpwstr>kODOxBmi7h/ar4h8OD5MxJ+jvKS0rkCN89KCH8XJd6GmIGi+lT2hcC9SWtyG3qLxPGN42dVcJSj4imhAicWupK4yog6HzHWnNzOviCvMyx5XZpqR/diroYIU9Um6AcmHQn0lzzuw0WLqEyp2kI4g2sbOxB7Az3ZGB+7GiSt7Si9wOprVb0S9+JTYHLCAd4E5qpCxtNpVEy5khsHMgNOAIpnVCjO2csIYeKUMMmwTzJHDuBEIn98Ir4tqenVoC7w</vt:lpwstr>
  </property>
  <property fmtid="{D5CDD505-2E9C-101B-9397-08002B2CF9AE}" pid="90" name="x1ye=59">
    <vt:lpwstr>peKJLVpmvQXcVXdBi6Wktv8QKCb4yL9oJRj+KkTBaLXhxCMm90dn/ee1kcxuu/nNTFRcspw/7zTo2NAuC0G7XPZ1BQiV6SYTftdEgPieH8gGE3CpF0JJQHIYahcf86OxlLkA/MH/N3KufUB5n2etWI/uuoau4HcKEdxP96uVBkfU5bKIgC6URIs8o9e4ABNL5RQkqhDarwkKk/Pv7sNZcTG2+6iK9bXfXpwcqyu38f6CLeZGa93Kzxs6ScXrcMa</vt:lpwstr>
  </property>
  <property fmtid="{D5CDD505-2E9C-101B-9397-08002B2CF9AE}" pid="91" name="x1ye=6">
    <vt:lpwstr>nuxZYwq29FR9b4yaXzV4dKxsUgb4Co2wTiFcR2ljYgo7BFwngWPTfNTgYL4DxVyv1NKI0bZG6Fi2HCXYR/TBGjv+buSZ7SMRlW3Kj4qR4MRaCHT7KZSTPBDGVdA9vx8PSm5e66kTlZIrEIs6GhaPzXfAEg/YxXxBCTGW0gxolyDfNz3vi0BiLlVeXBRFuiG45Omw4pGctH6HmejXwLiYeDvKJJlR/J93sNqZGGZ74JylrvQKVeQmR2uUIPRD/p+</vt:lpwstr>
  </property>
  <property fmtid="{D5CDD505-2E9C-101B-9397-08002B2CF9AE}" pid="92" name="x1ye=60">
    <vt:lpwstr>sw4SnzBSy9A987yNRW3O1ainJiDy1FP/e6K6yzRelxT32k1dHoRZLybdiJ65BD57lhil9t0tXGnZn2iHBQttU5xy2yfkGZfLv7v53VuU3cSxLrpEKSdBxMFGRNNs3uwsdQ5wwtIjSdGW947C+ZbSgWMM1sBHWuMopp8gq8V0DIujtYZzV4LIbNtI1TJzt4yXLJG+86MzfcIeRJH1dHMsjUOzyswuJhfFoeFp6M2rmuA0KKAzrSd2ufBOHGr9iun</vt:lpwstr>
  </property>
  <property fmtid="{D5CDD505-2E9C-101B-9397-08002B2CF9AE}" pid="93" name="x1ye=61">
    <vt:lpwstr>6vsqs4IHzC8BU3vAiE2FJcBmCYGxuRw0MMAA6Vmn9UQgxrqPdK1LLdB0m0RaF4iFxR/7qlXLIXUIgwmVly6AyHKKm/aubyvtMQrpcKNr4Xm1mRLgEaDz3sggB/ohJyGUgZQypeEjrAtlfzXvn0A6VKsnr6WhJP+vNaZAxvk6MInJNM9PtE5jqrV3zAJrZDjNvbdE23r13mmnrm1+jMBgoTefEhCq3GhaBYnT1c3ZaaJZ+W6+IO+HWUz4jrDPbr2</vt:lpwstr>
  </property>
  <property fmtid="{D5CDD505-2E9C-101B-9397-08002B2CF9AE}" pid="94" name="x1ye=62">
    <vt:lpwstr>vMR4RpY+KUJXFW13Vz97q8G+HHpu56Fkcew/VogzRGYzmNMn6odvK73yCXbO43M6r8RKwxKSVg+8VDdKO6TlefCVhMzDQM7LQigbUVVR0XUPfYSp9NhV1+rD5Q5uqJnPJjjAMzT+8nOeM10sJh3vfkNb+0ov1kioO92eoSd5XsCgIEvK0l2vUVruZDmxNFGKwdjj4SAbKqDzbg4UCaM0pJLEMZ6osjnImfDfk+dDMEsFplg8bdYKf6tpko2Mch8</vt:lpwstr>
  </property>
  <property fmtid="{D5CDD505-2E9C-101B-9397-08002B2CF9AE}" pid="95" name="x1ye=63">
    <vt:lpwstr>GS7F8DEvsJmNtIOjXy7jSGD1X7LO3ypWjsIC4hHTqKTcrEMiDDhdudRNmKW7In1KYQSQxJWQL2t3VAc5Pk1opJNd9tkX352JeMvey+yszCGonIwTqGPOABhWDJ52oOH8BN0dEDYse/5RZw+djwuMj254/EDBFyzDR4kid9G6MiXV2WGsjlBOGhJDrX0CBP9AbpcPb1YN/0bpLXxBk4AcLsGJsCvKB8LkTqlKLWyhz4sz8+8g42rtJQv2gxN/2i+</vt:lpwstr>
  </property>
  <property fmtid="{D5CDD505-2E9C-101B-9397-08002B2CF9AE}" pid="96" name="x1ye=64">
    <vt:lpwstr>BwYsFPj2YEgJ0WOxD/SGpNEcQtBeLHTFJ5zGu+oggvzAqBNZ6XiXJrvKQkn3sdpKjlTenV25UYI9+QdmPvEvnEcXoTnfj48aXe8jIcXGQO3YJCerI7np6KdMKMY1x6wECJCfG/MowCvDqI25so3aZyfe6BC3kXTrieKpr0pmZI+i0pAusHjtTvqbIPn0YABLxUaobBKlRC2BtuCJAioK8/XhqjAOC4thXfxy0B5TNw9INwLIf9mijLMRtOl576d</vt:lpwstr>
  </property>
  <property fmtid="{D5CDD505-2E9C-101B-9397-08002B2CF9AE}" pid="97" name="x1ye=65">
    <vt:lpwstr>sJHFyELE8IpPmD9kLpSJ7R9HMdDo8Trz+9gC5JJs1E9k4oGh70Ic+OSLMmHzMJbaUl+C4CiZceUX4q+/NKSj++D7bE0Joh7RxPcUO0Tc57b3p8fpkVovWcTN6Z6/AFlsl9B53nt0j17IFsjEBB7YXJG3DIXRuTfl3lH9Ghp6YNnqUZIU39zufqBGo4nXz7rMpXOfDH7AvChjc5uAlmB30feymPDW5CdIUK4AKUx1HNaoj3rKe+IUXhYxjwWVPBr</vt:lpwstr>
  </property>
  <property fmtid="{D5CDD505-2E9C-101B-9397-08002B2CF9AE}" pid="98" name="x1ye=66">
    <vt:lpwstr>B0Rqevq/e5v4RyrEnyKQeSNwE/JL95U3zR5qaggtcnHc5YisB7TD63r2G3hi/hppSBLHM2/Rbo7cuJOFfDCjmuTVF5+plVxLNRLdMH9zE1P/o4wSYtzrQWf8/E3AidbbHxuy79UtV2O+5nXnlbX869rqpNOimS/VfReWQ3CARR8EAsCCIuBYicM+zIOWdOb7z1e5Y0M92/qyxprOC/GGJ/aiTc3jX8doq+xAKBZqUXve+e2Zn2bse3MrWgwbofc</vt:lpwstr>
  </property>
  <property fmtid="{D5CDD505-2E9C-101B-9397-08002B2CF9AE}" pid="99" name="x1ye=67">
    <vt:lpwstr>2Tdslf3CfMfasRrSNkoWaUmZk+VaxrUL+oHgtslgZlsSqV8PYOMxGjMkrIx4TWJIuMbRop+tD/WKbfRb3v8EzKldmnfhonq5p0pavydlFDgqdj3Y0wt32YGDPX8rUlDboywpeCC7Ev+mNZX+Mjnp4Fu3xGuiREYfl7zHg5MOJsVrnpI4fy1U/ubGg9TZHzCF68RBF5A2PvxmDhNY8+TPs70hWghTYpBSIgYTYZvlrH09WwwScv+q6wnFaLUg2fp</vt:lpwstr>
  </property>
  <property fmtid="{D5CDD505-2E9C-101B-9397-08002B2CF9AE}" pid="100" name="x1ye=68">
    <vt:lpwstr>Yn1+mWkjHiYTnIK96M8tPspWFcqRlKyczSurG4Wnmg4oCM7hIxLg39/XNYAmMpelKKUJ19fH21IvOS8psVudxh5LBfgys36DEj2cDYSHArb8HcEnoDOpga3fzWvI3dU4KQfV+eGx3fqcbuZKGRjWKE0kV1IpNo+QX0BcPlrP5YazzzMn8tCHV3tdbDnPTIxrCDDxo6rp6/OzAwt38/uQoZFTkM7c9Rs/Mfsamff/B3j6nfbNR1ZIfW+b1ceuCgh</vt:lpwstr>
  </property>
  <property fmtid="{D5CDD505-2E9C-101B-9397-08002B2CF9AE}" pid="101" name="x1ye=69">
    <vt:lpwstr>toEbhsFMPpD073a9aQtWmhG/gcPZaynbSaLY3HU4BBsQYkP+EuERRFyOrqTCUeJVyO5fbOftxatKkXT3+cNfYTwE7iAXedYKMyNeJUb+JpXSoBiJ4xFMISyxvdV1/pOxG5k1azLCIgKusOVSjRNiBKQ81vAdfUSUWlBMWYZpDFLlb9+MOFHzs3s7nm6cqRq7MriG1H/XlSD0YclCApN5sGyVzECANcTimk0AOu6DDWCQ0GjadN7tbDJw+mmmxHo</vt:lpwstr>
  </property>
  <property fmtid="{D5CDD505-2E9C-101B-9397-08002B2CF9AE}" pid="102" name="x1ye=7">
    <vt:lpwstr>sAEpDOztMRhAcA6AxFnI/6Jh/dpGUoz1874VCxt+ZC6mmxzUdokfqKncZgbcwWjs5rpVcU0tHcIn3dUFV80hx2XJSK08HoZUDZlHSIYhV5I86ZyqrAyRBXgRa6HJalY1HXC5IAeUqE4nMl2uDhFGh7GQXHXcxZZRUTO9Et2FCkMFaKxUiWbKDhDkshkOrOlWuXu3Jx75oZ3SxWmdQwxA7oS+bxgn0rkt6L2edWxMn7+Jzy8bFEIH3GCDXERJonG</vt:lpwstr>
  </property>
  <property fmtid="{D5CDD505-2E9C-101B-9397-08002B2CF9AE}" pid="103" name="x1ye=70">
    <vt:lpwstr>FppeXKDoOxG99fbiVzm8dCJj5A6lUSdHuwVs5V4GYKJeW8pxl/JtrIFgccq/5O2UKsB2qyZ7bO488sAh57XQ8fVBkR078ZiyPurlR80ml5SV2G90r/OonBLHMvTClwrWpfLvqmTRmnbbSPfXMS/h4TJ7ctFvcL1tWtbFxcnPoxOHcjWCx2H8NiI6nLhCXOVDHh2TrGlNVJ7Uzwlw/rqCLQ79xD32Qhjb6+mdy1fbY+XRceVE5aM9QnVfS82WAAL</vt:lpwstr>
  </property>
  <property fmtid="{D5CDD505-2E9C-101B-9397-08002B2CF9AE}" pid="104" name="x1ye=71">
    <vt:lpwstr>biy4qODlozEZ1vVOyRV4FPoumLHhLhOSLerLiK8DjYB85geijbVMKHa8xDJ1B6UxtZjQMZY0zu7fpg/Hwj+1Bo0xV++BGr+5FnsTFiWkrqNgGCv6PJ6H08Ejby2jCKTS68zx3FrS7JrAQaKdyCymY+v5hOPSbFJK57sAk4anovyVmBgYanr3QNy4EMFARljMatfTW5BqLc/euviKDfFjrHQpfjN5/jbwwRSvwXOFPpZ7y6CfL83LzkHVM9eM2GO</vt:lpwstr>
  </property>
  <property fmtid="{D5CDD505-2E9C-101B-9397-08002B2CF9AE}" pid="105" name="x1ye=72">
    <vt:lpwstr>txfjL2s/vFUuHd1pkRKxEiIN529yj6ch6nBJCBXCzX1B1VyFRv94txVHJiafqc+D667Y0TqNFjA9vfV3oxXTeyPnalF4fsQBGXrCLBvSKGupEODyJQTU99PTMg9OckkGkdfwkZfAN6GS2oandXkLCNrD7c5hqclZ1s0RbgXURbb4tjM5TS+XG39x8Xsuf/JKbOzj/GVFRKAEp4yJUBYrgF2+yXMy1YccPNcX87q3daYY1UVzbkkAalfhgmr+bkF</vt:lpwstr>
  </property>
  <property fmtid="{D5CDD505-2E9C-101B-9397-08002B2CF9AE}" pid="106" name="x1ye=73">
    <vt:lpwstr>WXNMHYpkA+5p0YQJzaX+9aEwMnYPOl5zmq/j9OKR/fiEA+ciptuTO+qVoEVgypL6iSNdtit9Awq0EwGBQ6Z5KzsBKzzxz/Plci9JNpyML6okRXFZdmy5wMJ9ESqPpXA/auxc/1CzmhuIAALPngQN9+HTY7z2+0BjSio5c3YhQD9txif6IuGhewpuNyPFlNbk8StJPNPPatpi906oSSam7/FcLbcrbzjgQeHoXvmU9cMnN9+QPNGvDkE6CMrxbAQ</vt:lpwstr>
  </property>
  <property fmtid="{D5CDD505-2E9C-101B-9397-08002B2CF9AE}" pid="107" name="x1ye=74">
    <vt:lpwstr>VS+Vitx4KjSomKZd8fLLSEn9jxXQhLJB2DlWrS+AJfXnFSA1KGTwNPtq6eg+Cjp1k4pJM/uUpc2/ntnLDbnZh1S4iUEW3F8o9GqzM5qgAC1+Lz40Bljct5t8a0tFo3LluDHlGaamwP2jMMTe1ZpuiaYUYSv4BrFVVWv/U1fF1CVUqPh1GjIoVszTR1Wb4mUIzmtoTq77X7n4achrYbSNKh7Vcagp9vfHn7EA0/2vPDegAgmLWmw8HhgZyG3yRX4</vt:lpwstr>
  </property>
  <property fmtid="{D5CDD505-2E9C-101B-9397-08002B2CF9AE}" pid="108" name="x1ye=75">
    <vt:lpwstr>CyPJDh7FYYFJy99O09NsMXWwnj/SBxLJFozDCldqbAHboDYCpwfUm2mZcIxsvf4zVdeVrBhvCpryAmSsro/84IyjYWsn0h87mt9yrOMkGLW19pgwWtvLVPv4cGYVfuMtADLuoizL3S5+YYbnGoPWcPNSuscR0Ct/eGOuOuOacs7tYHifvk8TB7fB3yjH+qAhSgHUdbYfn3JON1cr5Mu5UCwQ7jyKZjerhtK1KGjWv2FCehv/yEYaW3f08fVpVdw</vt:lpwstr>
  </property>
  <property fmtid="{D5CDD505-2E9C-101B-9397-08002B2CF9AE}" pid="109" name="x1ye=76">
    <vt:lpwstr>M0LGd7YCkWP7GfFcvxVSAanhVytddAJMhrZ9x6y6IHF9omI/AE8fT9cEzo2tNKwW3LZ0cvja5Sjxpqy/2kOgYpiBAhOjfV4uCgBVVHmb47P3wN8BSva8lmtzEpKl/OhQbmtv5rwOGjygbSCKL3joI6Kn8hFGdMzw9ltWDgLW809ixc9BeEK+HPGPkqA4+ACd+yryJcX6KX9ZGHdt4YIMfJvTXGMXD8qslEjOCipAisjdX4mywyYLxkKmEPLrk2Z</vt:lpwstr>
  </property>
  <property fmtid="{D5CDD505-2E9C-101B-9397-08002B2CF9AE}" pid="110" name="x1ye=77">
    <vt:lpwstr>XjcMH2azxz1yKz0A4LfmNyO8nfGnBMItKgUOFBQIxUdPI4Qe3QrX4Q+xfyCD49QcM/NkOHFkakfYCTo1w0HBrfNT/GozzrhcJ4vgDOSiRC1SbGHHYUsPVGUd24ccLDuJuIXBBZec4fOAq7RPwtRH6nLWjoPyv7CxZ1GUohVlIW8t5oeyqlAyI5IHt9kk/P7/h0pJZKXFVscltzl/0gnc3xoTZeYISAXEBHwHb/6ZTKUgLqqHlljP7tWpDTA8Ish</vt:lpwstr>
  </property>
  <property fmtid="{D5CDD505-2E9C-101B-9397-08002B2CF9AE}" pid="111" name="x1ye=78">
    <vt:lpwstr>5DsT6IJBnmBon0QkRb76IkKqeGl4OlgT0lX4arOfU0HiV96TCTnoH08DX1q245iBlP9Zp/LEFZMg2NKlKyDrA/+u73D8EDdgh3E9Z2o4iGrdrl2/trMIqVpQxC8cPjqlcW4duuKkAu4COAxArq8hPOxh0sfPVyvsqZ/d0o6G9BHKiDc65NlRuIW36KQQPsXpM13vZMv9O1pBoC8ufMDH0hExepBS+1qO2cSh9yfk6XM2jCcT5FpF8Gzq4gQztzp</vt:lpwstr>
  </property>
  <property fmtid="{D5CDD505-2E9C-101B-9397-08002B2CF9AE}" pid="112" name="x1ye=79">
    <vt:lpwstr>4VG+RzOjyTNpcbWBHnATyehkFPRq5qHDW4gnjobS6ltuAtaLTgMhF8c9S6ghv61eT6O5p2rwK+KOWm36AxN6NQeQjglN6r9oKfdlQFcBB1lbSEMt8P3Xqzvr1+qXWpU5aPXQottphZ+BDQLnFOjoQ/mddHviwiia2EDqn/ET0G+S/aoLIPoboY07PvVBA8zrhVJh+2Bf/rCkrpK8lNni3GO6ni1AJdcAeI1OaSnscU20OyHeAkWTFpMaXw7yRJs</vt:lpwstr>
  </property>
  <property fmtid="{D5CDD505-2E9C-101B-9397-08002B2CF9AE}" pid="113" name="x1ye=8">
    <vt:lpwstr>PERZhahblXeEf0n1XYFgKTFIF2/V5WhmZVPVdIWBoFGQxDfhQ2tyyAJFWYyui4+O6gR4u3jVl41W63m9KI32hw/aa+TOnBeu77PRclv1kTTgdHReW5Ep9GyswrIWYH6cCwPUOoNtMQygaChjUDykMKRUFn/ZiY6wSP/9nD4YvngPYxeXcL5k6McQ3BdhZfUd5wdt61WtHOvv4szTrJ3PO77NtLrJp/CoL9O7kn/sjqBBwth7F9j/eKPfLNOSr8Y</vt:lpwstr>
  </property>
  <property fmtid="{D5CDD505-2E9C-101B-9397-08002B2CF9AE}" pid="114" name="x1ye=80">
    <vt:lpwstr>MWzUJNYTt+eTNpNgMA1+pz1O+2rteS9d7ULCg3oAY6cjoyNuZJHFmnU8FwmX61pa9+wRUWInY1+69ao46i/1dWHppdNMQ3uUw9LmWjIVyKlPekOJ1DR9HuaDHtY8ajj8XPW6O9sspPKcpnm5kMvP7q/tiIlSAwSPP7HsiWDHu7uXEgQMfw3AAiErf2Wt1LVfdxn90+f8Fc/vNfqWaqkRolPOwgLrnEERq58ADsrqHQHJaW/aqMVJnz4whBE8LqD</vt:lpwstr>
  </property>
  <property fmtid="{D5CDD505-2E9C-101B-9397-08002B2CF9AE}" pid="115" name="x1ye=81">
    <vt:lpwstr>VSVAHv9on4oYSJpWd+KKf3KQ47yYEXWYSwBybnxsgX3KsuXiFid5BAVPPAq22lBJ669MWxLmLKLfVZFkS7JMPjJw03mhHEIHXOxKXMKPdasO+4tJJfsKwd8NKP0tMRW9wst3Mo4CeEmuHooN4KzMx1qtONG/ieuN3FBg0qP18vhBhpvfxho27jL2gigzlc0wSGnLgjWiEmXnZaAqwZAqVaPDqITsloe8barDbfH7c73iR8zLxv58tX9aD+6TQDJ</vt:lpwstr>
  </property>
  <property fmtid="{D5CDD505-2E9C-101B-9397-08002B2CF9AE}" pid="116" name="x1ye=82">
    <vt:lpwstr>viECBf3fCS+VSPwq/GvKAQZDH+UxbasPOO6IppvpgvkH3mCAuwiq2eFyb/39ydqfKQ3viUCaxYRiMSIcUL9o6KsJAGcmpY4e1zFyaN0iuLejbmwjrf2d77xPw6FRnIMWZFYKgdR4Ehm/y4fahfZdwmi7RgqJD9tGRcV2XKyd1YPmJcAnnv2TZsQF0hUZB18NHV5SUlT9mUiZi2zxYK6tq7hP7kEGj/vmGMVW7crl1lztg3BZol7hKPdMwYh+iQ+</vt:lpwstr>
  </property>
  <property fmtid="{D5CDD505-2E9C-101B-9397-08002B2CF9AE}" pid="117" name="x1ye=83">
    <vt:lpwstr>Cp7CvP+9hXad94/9fL4FPaVfkWlcXhTWAwW1NeJjtCPMyWDScvnLQmUkSrpw75EsgbLXnLYr9LLlH35oi56OUtdUGGqsn/nXSd+lI+5h0d9XrAj3PNZsxH+bPvHOPDsfZEnpWXTx/z21wAG7jFTNSqwpHW0eAXvgBxuzb06a++3xzxdWZDBjfFBzgE6JewrKzeDh5pGU9ivTGLsaR+J1cHBZ5oA/jG5vd6jH7lbfqHhV6DilXRsvL9tnDisrbWm</vt:lpwstr>
  </property>
  <property fmtid="{D5CDD505-2E9C-101B-9397-08002B2CF9AE}" pid="118" name="x1ye=84">
    <vt:lpwstr>vIBzSwB+NgwV1gHUQalqK0n35T7Gu+ZONPGTLkCzP4IXiQd8KyKI0WTUHHmCl+q3YIFR/lpL7fr4Z9/nZF3H6qXFmkLwW+AgmF3lWeO/yF0MgMCmSarZpQ42Z4ChAuCNYfYz74DP4q/vfmboQ8I/K5SLdku3cgF883dwusv2LHINLcGQXtqDC/YLlnuHLJE+2KNv7VYreVOxRfg5GvBmOn/af6sM1pi4HGD0HSajUKLXBq9d44WBdZouSYne1D9</vt:lpwstr>
  </property>
  <property fmtid="{D5CDD505-2E9C-101B-9397-08002B2CF9AE}" pid="119" name="x1ye=85">
    <vt:lpwstr>jvuWSCWwH9yl2qIqtmSU1iM3vqykHlF/vBwALZr2PX0c+FHv8oip1Jc6/Kt/CxN0si+6eXPhra4BH/KDJ2/JgDSPbwd+Qk5jo+DK97ECAhOU9Hj7nipDS9Xg1t0AyA0DAMcZlKCGFDCMQL2Sx8nhXbNbYK5O2UCCCN8Aia4i3iYnPeFBTa/QWHr/ST4mDB5DUjdhC0nZfXVaOaP6B2B43TZOceQK3+nOTbV0bRZRpoCCZpF5i5s2qNm08OpcesS</vt:lpwstr>
  </property>
  <property fmtid="{D5CDD505-2E9C-101B-9397-08002B2CF9AE}" pid="120" name="x1ye=86">
    <vt:lpwstr>9DaLtt5XprMqM/pvFGR/xxuCqZoEwyolSton6iDcxKv7ZHkF5CIA17mBHmDO1PU6ovI9x8Kky++tslovI4qzON/dg9gH/zm5gvTsXHMrHyOxCziJtXSk7oivVpgcrzZ3KgRG9rm42/VSez3Sfkg68Kd8gx1UzeVgC6enfQEsODXiZa10P1LTjQUJqS+G6owJlsb7HUyyhbs5+juVjmSe7Z5wBxbt4hZxOoe1TupBbLFJeoogPYQRKxsorsX9Rvf</vt:lpwstr>
  </property>
  <property fmtid="{D5CDD505-2E9C-101B-9397-08002B2CF9AE}" pid="121" name="x1ye=87">
    <vt:lpwstr>vrxGf8L9kLkDtDslvd+qwhsw6qpC4TCkVeyzLT/08okid64lxnOkuFQ84fdxNBo1jlYaRTtkwp5jDEZPHgVylynZ5MbwkMggbkbYtALb0xmpwIosz4BlZnIbN4flfNbvma6k679I1qXHYHhThj5LXUGgdgiIC2Dx5xVqrxbmmUlXPOnQyGhc9ozfLNUvr30mHJe9/d2F/KoL/zdgI+zYmN2XMEUsXm8C+OL7SnSDvn1we8r50gB2RumqBaRBKCv</vt:lpwstr>
  </property>
  <property fmtid="{D5CDD505-2E9C-101B-9397-08002B2CF9AE}" pid="122" name="x1ye=88">
    <vt:lpwstr>R2H9lxDFHYqdZeMlhNy1vAVmX/VtV4xWjGLbuIIph0RDorWzW5jaUT+71wSKUNeiwM8KZ+veh9Y9f7ndiPu91ilXh9DgZr0nBnat9KBPdz30zSCH7077sa4MwSTmkvOd0+bNud/FSpYOtWsV/Vw+NHido91jwBAVrbIhGF3l1zXL7ubZU0NREBZXaxxvLfLjlyRHipWg0+MG74e36UtuPIcHrl2ClumXNFXpk5uqGWmstn5P06fHxyXWhZEZgWO</vt:lpwstr>
  </property>
  <property fmtid="{D5CDD505-2E9C-101B-9397-08002B2CF9AE}" pid="123" name="x1ye=89">
    <vt:lpwstr>HxAj8bG4aGsiSmL25hu3QNfS/KSj1NCj9pg3Eiy/54gzr/50Koyjb2P2x0ZNhTKo1UenHdNQ0qNoYUVZUFcBgK0T7/7Gcc5PLqcOG8TiXg09R9pP7pzl/CfyRe1ySWTXBQPQBFBQsxrOJqSxp1SA+lxZuQZGM1wWmof5EkfHgw1Cuu01BdDVBsVH2YGO8Dl08dmmzM9FEdsLpVh7flYuH6wSWQCEIYEerN3T1jdSMT2eXFt2cXgiFc+GAR8gymU</vt:lpwstr>
  </property>
  <property fmtid="{D5CDD505-2E9C-101B-9397-08002B2CF9AE}" pid="124" name="x1ye=9">
    <vt:lpwstr>0gqBmGnJp/fugghv75MWjIggJU67seTfh7RpnoB1tsZVxs7R5/F5TESExJ2lYZ1nI+gK6g4GNbEUDRmByPobP099HxxND1LQF6ElVTMRisuDCjonc9j6FbReMN7g76jyQG0H4r1wK1vCF+CiLaCBzyfBfpHuuVGBtYXognXUTbXRR39HAgpFE0QgDn/nFQS4Gm9cKcb4ejaZ9oA8YXNE6LF+cLsrjFzhDB6l7mcx6NCjPYsblG0eEYfG7DYUVi7</vt:lpwstr>
  </property>
  <property fmtid="{D5CDD505-2E9C-101B-9397-08002B2CF9AE}" pid="125" name="x1ye=90">
    <vt:lpwstr>CKY0CLCnS10KOuMSEUqGWz/Odn2zMQR40hlaIXrTJ+F6uRy4xrfhA3DlEGmLbqQnIFG3ncOv8vJ72RgO/nXgHEd0P4W7qxCI/rZVA+Mg/igzMmXaAvZ7dv3AKzMxUCQ2d47qA8TmxGV3VQD6kv1vUAGkUpTkFPki/Nt3ovuSwXYTgW/u/Su49clYkxLDw1QrNpOEz4xY6kJRIyjdBxeqqS375XttAai8jxzE4Av/Q0G/a767tXly0YMFDkGwg6k</vt:lpwstr>
  </property>
  <property fmtid="{D5CDD505-2E9C-101B-9397-08002B2CF9AE}" pid="126" name="x1ye=91">
    <vt:lpwstr>WVaRyDrHq6Ziwk9JMYbOalQP5RxWczkdLFz36RIDNgfv97Eh1tN731difGqXE6U4H0VFJao7xnv9fj7xDOcv8x+PHHzc44fhq8mCJEAntetQCsrH7SXy4VTzAFYJzr86nCoAbShPzK0e1ENFVbQRzcThY+hQtbArlhF63goupqhuiAzdLZ+7IqDyJjEuZPyPtGga++8K8gTQb++1IekOEruJP8cp16eXZ892cISVdAPrFhlwfPDxk2leI8vid/T</vt:lpwstr>
  </property>
  <property fmtid="{D5CDD505-2E9C-101B-9397-08002B2CF9AE}" pid="127" name="x1ye=92">
    <vt:lpwstr>txdXQ+s5LlMiJX5COCKihzG7B+bO+QZtoW1TjySe2+KQbIuVncnxTiRKz+omIifZxErjxmW0ykbSkh3PKnVYAwyGPkU56crsB9tDW8qHpS5PuDCywKYsq7BzL0WkQCT5n2w+ZVRjQFtnjeLk4ZcPdj8VTnAS9aQ/VjAxy9BntgniQKFGrcfWaF2+MhL/xE6idABPFjkw5zX9mBWQUqN1BAEvJMQ7o2AhFh130zc6/YpICJfEnnfygSMiN8EbkbV</vt:lpwstr>
  </property>
  <property fmtid="{D5CDD505-2E9C-101B-9397-08002B2CF9AE}" pid="128" name="x1ye=93">
    <vt:lpwstr>5FsjEE19zuWf6x/9lFvwysitgfDo5KUH9/q92A89qr77nkUMjBP6mFNMT7l2jJ/DcJNzlEQAI26zdis35OKZY9kAjR8L8q6B8d1szLO0OiyQo4LsO8H0Bhp9WueKPmAXlhqlBaEoudU6WwDkWDsVNgvDhaBIFWA5QpLSwl73QrKoUX8ObdPCTpPAXt9eUZk8v1wrxrg7tkpgkmE4jDKEB2oE0sk4f5zLkoEklBbGla13lX/XoLR1W7BR0R4YcdA</vt:lpwstr>
  </property>
  <property fmtid="{D5CDD505-2E9C-101B-9397-08002B2CF9AE}" pid="129" name="x1ye=94">
    <vt:lpwstr>aZgSpSFIcpn1ZAoSh6zNEYP2MSlCGhTsVQ/gYiH/PF1o2lcZOf9dKAXE1thnJHAQb+E7tnKrOa+FzHOVKyMNUuLUJzCB+SeDTf3ZTwN55OWmcJoXjV4aNsC47sMC2MqRmskDyjNI8530+QqAu8mMRyVRdAMXQFS6K2DZe2DJMqyWjN6LrBsIHe9rlPNkurMJRpNdqD+VetqLqBbFQOwTts5I0wilF5jydEVtbCiRaGaaORyo0oGqGKPUGW3O1al</vt:lpwstr>
  </property>
  <property fmtid="{D5CDD505-2E9C-101B-9397-08002B2CF9AE}" pid="130" name="x1ye=95">
    <vt:lpwstr>hlh+VCPNs1406h1zBDwDCVBCm5jI0izbxXW/FbEQaQo3gvTPEdpBONqkfd00sdkibRRV1JmQ8udkBAPtfVaNBTvG9dUBd7Jk0KQCLKgNm5duV1uUVTGUjcCGVAcaBVsG9UBRlJiTKAmv60unOwzNw7fob3VHNFMFtddLiiYbJhIvvoggoo3j7HTJhYW8p174+72uGmTberE7f8bApsYYW+yj6J105rJ25zsGeoPx/0tTYem3CV71b5+rUWeCkcr</vt:lpwstr>
  </property>
  <property fmtid="{D5CDD505-2E9C-101B-9397-08002B2CF9AE}" pid="131" name="x1ye=96">
    <vt:lpwstr>Gh9jA0IfPo0mugQNX+aTw+WKr5iN6GcqBaxjaBvtFZqlyqD58Stc6DgXNKH8HZNCcPe4rE1HluZUpMN+Ml+MUGo/KRNYHj7GZn3SCoO69J1C4P/E1ydC2wSewrOH+8JzZzHOcWaLGTOkpahGbFv34fiXGVXJjFl8wH+kNdu+X7z2AENVc855g7iUmu+PYfOzTw0iVMalqv2HPTZuC4zWS+18DRC+7WlyqFbnhuIgvbLX1J+WnqbYabm+FctASlF</vt:lpwstr>
  </property>
  <property fmtid="{D5CDD505-2E9C-101B-9397-08002B2CF9AE}" pid="132" name="x1ye=97">
    <vt:lpwstr>st+8Vptt54wFjyDtlM4DBwehuN6xBVLRCEnDcfvPyuLaNPtUQBr+yJqjIE5v8ebE4lptBeTWNpeKOWcjLYaw9KJWOrRb1kNKHtvgjX0K1c4vs4ScnSk7EvXOsRhmqfV9eDkx+ECv97weuG19q0HjPOVg7fp+fTpDcYgPEF0gmv1ynk+QmBjDJ9ckZwHBXoNvghKh8Xl3XP+G89nTG5/VirMHFxsMutkTkAtxsC0Nb6sABPxNgq1n8CB/+fsia10</vt:lpwstr>
  </property>
  <property fmtid="{D5CDD505-2E9C-101B-9397-08002B2CF9AE}" pid="133" name="x1ye=98">
    <vt:lpwstr>kKexoxEGC+zH8L3yY4WmBHOB8WLXm9YU8v1rLOG22r3ylWVomKoZr7945bbnismnH22QO/g50BLpHJJdiQu7Fq2Nji9u94JekntqUTgyFmDKDNXBLLSVijwyztqBt2EVdRlqxFtb+b/TVAp7UIAwqwWOmsy5b6b0SLALhnPIN1zmwbrp4bHU145de/0/PpP+ZiZENNohnqrFQpLkABkiNAJ5okGCPJURLs/3oMO6TI3FhhVKslRkN8yq5b878b0</vt:lpwstr>
  </property>
  <property fmtid="{D5CDD505-2E9C-101B-9397-08002B2CF9AE}" pid="134" name="x1ye=99">
    <vt:lpwstr>TzDTGLlYkSf0KKhRw/YYzmQFzqlsaq2FFOe3vgpCOY6Sb39XCGfAq0xULFHRIyspYu9iXRMjhdwqGWXWloe/OUHL/owVg5Xg3G4p6IoRPBSpFcU3NBqslB9hpR8dcuD5WVpHDE+93D7nsGhdFAgIVWcn+VHF4KxnF4e3uo0t+2gJMtRKF95siIKu3EgKasLElSHBttFX1TWI/lHEFVqB8qqnksZ/Pr4Q412cFm3eWAVnW1qJGXpLG8ct2D48sDs</vt:lpwstr>
  </property>
</Properties>
</file>